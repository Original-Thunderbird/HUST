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BF1C7C" w:rsidRDefault="00BF1C7C">
      <w:pPr>
        <w:pStyle w:val="11"/>
        <w:jc w:val="center"/>
        <w:rPr>
          <w:rFonts w:ascii="Times New Roman" w:hAnsi="Times New Roman" w:hint="eastAsia"/>
          <w:b/>
          <w:sz w:val="72"/>
          <w:szCs w:val="72"/>
        </w:rPr>
      </w:pPr>
    </w:p>
    <w:p w:rsidR="00BF1C7C" w:rsidRDefault="00BF1C7C">
      <w:pPr>
        <w:pStyle w:val="11"/>
        <w:jc w:val="center"/>
        <w:rPr>
          <w:rFonts w:ascii="Times New Roman" w:hAnsi="Times New Roman"/>
          <w:b/>
          <w:sz w:val="72"/>
          <w:szCs w:val="72"/>
        </w:rPr>
      </w:pPr>
    </w:p>
    <w:p w:rsidR="00A25AD5" w:rsidRDefault="00A25AD5">
      <w:pPr>
        <w:pStyle w:val="11"/>
        <w:jc w:val="center"/>
        <w:rPr>
          <w:rFonts w:ascii="Times New Roman" w:hAnsi="Times New Roman"/>
          <w:b/>
          <w:sz w:val="72"/>
          <w:szCs w:val="72"/>
        </w:rPr>
      </w:pPr>
      <w:r>
        <w:rPr>
          <w:rFonts w:ascii="Times New Roman" w:hAnsi="Times New Roman"/>
          <w:b/>
          <w:sz w:val="72"/>
          <w:szCs w:val="72"/>
        </w:rPr>
        <w:t>数字电路与逻辑设计</w:t>
      </w:r>
    </w:p>
    <w:p w:rsidR="00A25AD5" w:rsidRDefault="002760FE">
      <w:pPr>
        <w:pStyle w:val="11"/>
        <w:jc w:val="center"/>
        <w:rPr>
          <w:rFonts w:ascii="Times New Roman" w:hAnsi="Times New Roman"/>
          <w:b/>
          <w:sz w:val="72"/>
          <w:szCs w:val="72"/>
        </w:rPr>
      </w:pPr>
      <w:r>
        <w:rPr>
          <w:rFonts w:ascii="Times New Roman" w:hAnsi="Times New Roman" w:hint="eastAsia"/>
          <w:b/>
          <w:sz w:val="72"/>
          <w:szCs w:val="72"/>
        </w:rPr>
        <w:t>课程</w:t>
      </w:r>
      <w:r>
        <w:rPr>
          <w:rFonts w:ascii="Times New Roman" w:hAnsi="Times New Roman"/>
          <w:b/>
          <w:sz w:val="72"/>
          <w:szCs w:val="72"/>
        </w:rPr>
        <w:t>小</w:t>
      </w:r>
      <w:r w:rsidR="00A25AD5">
        <w:rPr>
          <w:rFonts w:ascii="Times New Roman" w:hAnsi="Times New Roman"/>
          <w:b/>
          <w:sz w:val="72"/>
          <w:szCs w:val="72"/>
        </w:rPr>
        <w:t>设计</w:t>
      </w:r>
    </w:p>
    <w:p w:rsidR="008B4D2B" w:rsidRDefault="008B4D2B">
      <w:pPr>
        <w:pStyle w:val="11"/>
        <w:jc w:val="center"/>
        <w:rPr>
          <w:rFonts w:ascii="Times New Roman" w:hAnsi="Times New Roman"/>
          <w:sz w:val="72"/>
          <w:szCs w:val="72"/>
        </w:rPr>
      </w:pPr>
    </w:p>
    <w:p w:rsidR="00116367" w:rsidRDefault="00116367">
      <w:pPr>
        <w:pStyle w:val="11"/>
        <w:jc w:val="center"/>
        <w:rPr>
          <w:rFonts w:ascii="Times New Roman" w:hAnsi="Times New Roman"/>
          <w:sz w:val="72"/>
          <w:szCs w:val="72"/>
        </w:rPr>
      </w:pPr>
    </w:p>
    <w:p w:rsidR="00116367" w:rsidRDefault="00116367">
      <w:pPr>
        <w:pStyle w:val="11"/>
        <w:jc w:val="center"/>
        <w:rPr>
          <w:rFonts w:ascii="Times New Roman" w:hAnsi="Times New Roman"/>
          <w:sz w:val="72"/>
          <w:szCs w:val="72"/>
        </w:rPr>
      </w:pPr>
    </w:p>
    <w:p w:rsidR="00116367" w:rsidRDefault="00116367">
      <w:pPr>
        <w:pStyle w:val="11"/>
        <w:jc w:val="center"/>
        <w:rPr>
          <w:rFonts w:ascii="Times New Roman" w:hAnsi="Times New Roman" w:hint="eastAsia"/>
          <w:sz w:val="72"/>
          <w:szCs w:val="72"/>
        </w:rPr>
      </w:pPr>
    </w:p>
    <w:p w:rsidR="008B4D2B" w:rsidRDefault="008B4D2B" w:rsidP="00BF1C7C">
      <w:pPr>
        <w:ind w:firstLineChars="693" w:firstLine="2505"/>
        <w:rPr>
          <w:b/>
          <w:sz w:val="36"/>
          <w:szCs w:val="36"/>
          <w:u w:val="single"/>
        </w:rPr>
      </w:pPr>
      <w:r>
        <w:rPr>
          <w:rFonts w:ascii="黑体" w:eastAsia="黑体" w:hAnsi="黑体" w:hint="eastAsia"/>
          <w:b/>
          <w:sz w:val="36"/>
          <w:szCs w:val="36"/>
        </w:rPr>
        <w:t>题目</w:t>
      </w:r>
      <w:r>
        <w:rPr>
          <w:rFonts w:hint="eastAsia"/>
          <w:b/>
          <w:sz w:val="36"/>
          <w:szCs w:val="36"/>
        </w:rPr>
        <w:t>：</w:t>
      </w:r>
      <w:r w:rsidR="008A6410">
        <w:rPr>
          <w:b/>
          <w:sz w:val="36"/>
          <w:szCs w:val="36"/>
          <w:u w:val="single"/>
        </w:rPr>
        <w:t xml:space="preserve">   </w:t>
      </w:r>
      <w:r w:rsidR="009515A1">
        <w:rPr>
          <w:rFonts w:hint="eastAsia"/>
          <w:b/>
          <w:sz w:val="36"/>
          <w:szCs w:val="36"/>
          <w:u w:val="single"/>
        </w:rPr>
        <w:t>十字路口交通灯</w:t>
      </w:r>
      <w:r w:rsidR="008A6410">
        <w:rPr>
          <w:rFonts w:hint="eastAsia"/>
          <w:b/>
          <w:sz w:val="36"/>
          <w:szCs w:val="36"/>
          <w:u w:val="single"/>
        </w:rPr>
        <w:t>设计</w:t>
      </w:r>
      <w:r w:rsidR="002760FE">
        <w:rPr>
          <w:b/>
          <w:sz w:val="36"/>
          <w:szCs w:val="36"/>
          <w:u w:val="single"/>
        </w:rPr>
        <w:t xml:space="preserve">   </w:t>
      </w:r>
    </w:p>
    <w:p w:rsidR="00A25AD5" w:rsidRDefault="00A25AD5">
      <w:pPr>
        <w:widowControl/>
        <w:jc w:val="center"/>
      </w:pPr>
    </w:p>
    <w:p w:rsidR="008B4D2B" w:rsidRDefault="008B4D2B">
      <w:pPr>
        <w:widowControl/>
        <w:jc w:val="center"/>
      </w:pPr>
    </w:p>
    <w:p w:rsidR="00116367" w:rsidRDefault="00116367">
      <w:pPr>
        <w:widowControl/>
        <w:jc w:val="center"/>
      </w:pPr>
    </w:p>
    <w:p w:rsidR="00116367" w:rsidRDefault="00116367">
      <w:pPr>
        <w:widowControl/>
        <w:jc w:val="center"/>
      </w:pPr>
    </w:p>
    <w:p w:rsidR="00116367" w:rsidRPr="00116367" w:rsidRDefault="00116367">
      <w:pPr>
        <w:widowControl/>
        <w:jc w:val="center"/>
      </w:pPr>
    </w:p>
    <w:p w:rsidR="00A25AD5" w:rsidRPr="009515A1" w:rsidRDefault="00A25AD5">
      <w:pPr>
        <w:widowControl/>
        <w:jc w:val="left"/>
      </w:pPr>
    </w:p>
    <w:tbl>
      <w:tblPr>
        <w:tblW w:w="0" w:type="auto"/>
        <w:jc w:val="center"/>
        <w:tblLayout w:type="fixed"/>
        <w:tblLook w:val="0000" w:firstRow="0" w:lastRow="0" w:firstColumn="0" w:lastColumn="0" w:noHBand="0" w:noVBand="0"/>
      </w:tblPr>
      <w:tblGrid>
        <w:gridCol w:w="1736"/>
        <w:gridCol w:w="4197"/>
      </w:tblGrid>
      <w:tr w:rsidR="00A25AD5">
        <w:trPr>
          <w:trHeight w:val="567"/>
          <w:jc w:val="center"/>
        </w:trPr>
        <w:tc>
          <w:tcPr>
            <w:tcW w:w="1736" w:type="dxa"/>
            <w:vAlign w:val="bottom"/>
          </w:tcPr>
          <w:p w:rsidR="00A25AD5" w:rsidRDefault="00A25AD5">
            <w:pPr>
              <w:rPr>
                <w:rFonts w:eastAsia="黑体"/>
                <w:sz w:val="28"/>
              </w:rPr>
            </w:pPr>
            <w:r>
              <w:rPr>
                <w:rFonts w:eastAsia="黑体"/>
                <w:sz w:val="28"/>
              </w:rPr>
              <w:t>专</w:t>
            </w:r>
            <w:r>
              <w:rPr>
                <w:rFonts w:eastAsia="黑体"/>
                <w:sz w:val="28"/>
              </w:rPr>
              <w:t xml:space="preserve">    </w:t>
            </w:r>
            <w:r>
              <w:rPr>
                <w:rFonts w:eastAsia="黑体"/>
                <w:sz w:val="28"/>
              </w:rPr>
              <w:t>业：</w:t>
            </w:r>
          </w:p>
        </w:tc>
        <w:tc>
          <w:tcPr>
            <w:tcW w:w="4197" w:type="dxa"/>
            <w:tcBorders>
              <w:top w:val="single" w:sz="4" w:space="0" w:color="auto"/>
              <w:bottom w:val="single" w:sz="4" w:space="0" w:color="auto"/>
            </w:tcBorders>
            <w:vAlign w:val="bottom"/>
          </w:tcPr>
          <w:p w:rsidR="00A25AD5" w:rsidRDefault="008A6410">
            <w:pPr>
              <w:jc w:val="center"/>
              <w:rPr>
                <w:sz w:val="28"/>
              </w:rPr>
            </w:pPr>
            <w:r>
              <w:rPr>
                <w:sz w:val="28"/>
              </w:rPr>
              <w:t>计算机科学与技术</w:t>
            </w:r>
          </w:p>
        </w:tc>
      </w:tr>
      <w:tr w:rsidR="00A25AD5">
        <w:trPr>
          <w:trHeight w:val="567"/>
          <w:jc w:val="center"/>
        </w:trPr>
        <w:tc>
          <w:tcPr>
            <w:tcW w:w="1736" w:type="dxa"/>
            <w:vAlign w:val="bottom"/>
          </w:tcPr>
          <w:p w:rsidR="00A25AD5" w:rsidRDefault="00A25AD5">
            <w:pPr>
              <w:rPr>
                <w:rFonts w:eastAsia="黑体"/>
                <w:sz w:val="28"/>
              </w:rPr>
            </w:pPr>
            <w:r>
              <w:rPr>
                <w:rFonts w:eastAsia="黑体"/>
                <w:sz w:val="28"/>
              </w:rPr>
              <w:t>班</w:t>
            </w:r>
            <w:r>
              <w:rPr>
                <w:rFonts w:eastAsia="黑体"/>
                <w:sz w:val="28"/>
              </w:rPr>
              <w:t xml:space="preserve">    </w:t>
            </w:r>
            <w:r>
              <w:rPr>
                <w:rFonts w:eastAsia="黑体"/>
                <w:sz w:val="28"/>
              </w:rPr>
              <w:t>级：</w:t>
            </w:r>
          </w:p>
        </w:tc>
        <w:tc>
          <w:tcPr>
            <w:tcW w:w="4197" w:type="dxa"/>
            <w:tcBorders>
              <w:top w:val="single" w:sz="4" w:space="0" w:color="auto"/>
              <w:bottom w:val="single" w:sz="4" w:space="0" w:color="auto"/>
            </w:tcBorders>
            <w:vAlign w:val="bottom"/>
          </w:tcPr>
          <w:p w:rsidR="00A25AD5" w:rsidRDefault="009515A1">
            <w:pPr>
              <w:jc w:val="center"/>
              <w:rPr>
                <w:sz w:val="28"/>
              </w:rPr>
            </w:pPr>
            <w:proofErr w:type="gramStart"/>
            <w:r>
              <w:rPr>
                <w:rFonts w:hint="eastAsia"/>
                <w:sz w:val="28"/>
              </w:rPr>
              <w:t>校交</w:t>
            </w:r>
            <w:proofErr w:type="gramEnd"/>
            <w:r>
              <w:rPr>
                <w:rFonts w:hint="eastAsia"/>
                <w:sz w:val="28"/>
              </w:rPr>
              <w:t>16</w:t>
            </w:r>
            <w:r w:rsidR="008A6410">
              <w:rPr>
                <w:rFonts w:hint="eastAsia"/>
                <w:sz w:val="28"/>
              </w:rPr>
              <w:t>0</w:t>
            </w:r>
            <w:r>
              <w:rPr>
                <w:rFonts w:hint="eastAsia"/>
                <w:sz w:val="28"/>
              </w:rPr>
              <w:t>1</w:t>
            </w:r>
          </w:p>
        </w:tc>
      </w:tr>
      <w:tr w:rsidR="00A25AD5">
        <w:trPr>
          <w:trHeight w:val="567"/>
          <w:jc w:val="center"/>
        </w:trPr>
        <w:tc>
          <w:tcPr>
            <w:tcW w:w="1736" w:type="dxa"/>
            <w:vAlign w:val="bottom"/>
          </w:tcPr>
          <w:p w:rsidR="00A25AD5" w:rsidRDefault="00A25AD5">
            <w:pPr>
              <w:rPr>
                <w:rFonts w:eastAsia="黑体"/>
                <w:sz w:val="28"/>
              </w:rPr>
            </w:pPr>
            <w:r>
              <w:rPr>
                <w:rFonts w:eastAsia="黑体"/>
                <w:sz w:val="28"/>
              </w:rPr>
              <w:t>学</w:t>
            </w:r>
            <w:r>
              <w:rPr>
                <w:rFonts w:eastAsia="黑体"/>
                <w:sz w:val="28"/>
              </w:rPr>
              <w:t xml:space="preserve">    </w:t>
            </w:r>
            <w:r>
              <w:rPr>
                <w:rFonts w:eastAsia="黑体"/>
                <w:sz w:val="28"/>
              </w:rPr>
              <w:t>号：</w:t>
            </w:r>
          </w:p>
        </w:tc>
        <w:tc>
          <w:tcPr>
            <w:tcW w:w="4197" w:type="dxa"/>
            <w:tcBorders>
              <w:top w:val="single" w:sz="4" w:space="0" w:color="auto"/>
              <w:bottom w:val="single" w:sz="4" w:space="0" w:color="auto"/>
            </w:tcBorders>
            <w:vAlign w:val="bottom"/>
          </w:tcPr>
          <w:p w:rsidR="00A25AD5" w:rsidRDefault="009515A1">
            <w:pPr>
              <w:jc w:val="center"/>
              <w:rPr>
                <w:sz w:val="28"/>
              </w:rPr>
            </w:pPr>
            <w:r>
              <w:rPr>
                <w:rFonts w:hint="eastAsia"/>
                <w:sz w:val="28"/>
              </w:rPr>
              <w:t>U201612696</w:t>
            </w:r>
          </w:p>
        </w:tc>
      </w:tr>
      <w:tr w:rsidR="00A25AD5">
        <w:trPr>
          <w:trHeight w:val="567"/>
          <w:jc w:val="center"/>
        </w:trPr>
        <w:tc>
          <w:tcPr>
            <w:tcW w:w="1736" w:type="dxa"/>
            <w:vAlign w:val="bottom"/>
          </w:tcPr>
          <w:p w:rsidR="00A25AD5" w:rsidRDefault="00A25AD5">
            <w:pPr>
              <w:rPr>
                <w:rFonts w:eastAsia="黑体"/>
                <w:sz w:val="28"/>
              </w:rPr>
            </w:pPr>
            <w:r>
              <w:rPr>
                <w:rFonts w:eastAsia="黑体"/>
                <w:sz w:val="28"/>
              </w:rPr>
              <w:t>姓</w:t>
            </w:r>
            <w:r>
              <w:rPr>
                <w:rFonts w:eastAsia="黑体"/>
                <w:sz w:val="28"/>
              </w:rPr>
              <w:t xml:space="preserve">    </w:t>
            </w:r>
            <w:r>
              <w:rPr>
                <w:rFonts w:eastAsia="黑体"/>
                <w:sz w:val="28"/>
              </w:rPr>
              <w:t>名：</w:t>
            </w:r>
          </w:p>
        </w:tc>
        <w:tc>
          <w:tcPr>
            <w:tcW w:w="4197" w:type="dxa"/>
            <w:tcBorders>
              <w:top w:val="single" w:sz="4" w:space="0" w:color="auto"/>
              <w:bottom w:val="single" w:sz="4" w:space="0" w:color="auto"/>
            </w:tcBorders>
            <w:vAlign w:val="bottom"/>
          </w:tcPr>
          <w:p w:rsidR="00A25AD5" w:rsidRDefault="009515A1">
            <w:pPr>
              <w:jc w:val="center"/>
              <w:rPr>
                <w:sz w:val="28"/>
              </w:rPr>
            </w:pPr>
            <w:r>
              <w:rPr>
                <w:rFonts w:hint="eastAsia"/>
                <w:sz w:val="28"/>
              </w:rPr>
              <w:t>陈淏</w:t>
            </w:r>
            <w:proofErr w:type="gramStart"/>
            <w:r>
              <w:rPr>
                <w:rFonts w:hint="eastAsia"/>
                <w:sz w:val="28"/>
              </w:rPr>
              <w:t>睿</w:t>
            </w:r>
            <w:proofErr w:type="gramEnd"/>
          </w:p>
        </w:tc>
      </w:tr>
      <w:tr w:rsidR="00A25AD5">
        <w:trPr>
          <w:trHeight w:val="567"/>
          <w:jc w:val="center"/>
        </w:trPr>
        <w:tc>
          <w:tcPr>
            <w:tcW w:w="1736" w:type="dxa"/>
            <w:vAlign w:val="bottom"/>
          </w:tcPr>
          <w:p w:rsidR="00A25AD5" w:rsidRDefault="00A25AD5">
            <w:pPr>
              <w:rPr>
                <w:rFonts w:eastAsia="黑体"/>
                <w:sz w:val="28"/>
              </w:rPr>
            </w:pPr>
            <w:r>
              <w:rPr>
                <w:rFonts w:eastAsia="黑体"/>
                <w:sz w:val="28"/>
              </w:rPr>
              <w:t>指导教师：</w:t>
            </w:r>
          </w:p>
        </w:tc>
        <w:tc>
          <w:tcPr>
            <w:tcW w:w="4197" w:type="dxa"/>
            <w:tcBorders>
              <w:top w:val="single" w:sz="4" w:space="0" w:color="auto"/>
              <w:bottom w:val="single" w:sz="4" w:space="0" w:color="auto"/>
            </w:tcBorders>
            <w:vAlign w:val="bottom"/>
          </w:tcPr>
          <w:p w:rsidR="00A25AD5" w:rsidRDefault="008A6410" w:rsidP="009515A1">
            <w:pPr>
              <w:jc w:val="center"/>
              <w:rPr>
                <w:sz w:val="28"/>
              </w:rPr>
            </w:pPr>
            <w:r>
              <w:rPr>
                <w:rFonts w:hint="eastAsia"/>
                <w:sz w:val="28"/>
              </w:rPr>
              <w:t>徐</w:t>
            </w:r>
            <w:r w:rsidR="009515A1">
              <w:rPr>
                <w:rFonts w:hint="eastAsia"/>
                <w:sz w:val="28"/>
              </w:rPr>
              <w:t>有青</w:t>
            </w:r>
          </w:p>
        </w:tc>
      </w:tr>
    </w:tbl>
    <w:p w:rsidR="008A6410" w:rsidRDefault="008A6410" w:rsidP="002760FE">
      <w:pPr>
        <w:pStyle w:val="Default"/>
        <w:rPr>
          <w:rFonts w:ascii="Times New Roman" w:eastAsia="黑体" w:hAnsi="Times New Roman"/>
          <w:sz w:val="32"/>
          <w:szCs w:val="32"/>
        </w:rPr>
      </w:pPr>
      <w:bookmarkStart w:id="0" w:name="_Toc429986463"/>
    </w:p>
    <w:p w:rsidR="008A6410" w:rsidRPr="008A6410" w:rsidRDefault="008A6410" w:rsidP="008A6410">
      <w:pPr>
        <w:numPr>
          <w:ilvl w:val="0"/>
          <w:numId w:val="15"/>
        </w:numPr>
        <w:spacing w:before="240" w:after="60" w:line="312" w:lineRule="auto"/>
        <w:jc w:val="left"/>
        <w:outlineLvl w:val="1"/>
        <w:rPr>
          <w:rFonts w:ascii="Calibri Light" w:hAnsi="Calibri Light"/>
          <w:b/>
          <w:bCs/>
          <w:kern w:val="28"/>
          <w:sz w:val="28"/>
          <w:szCs w:val="28"/>
        </w:rPr>
      </w:pPr>
      <w:r w:rsidRPr="008A6410">
        <w:rPr>
          <w:rFonts w:ascii="Calibri Light" w:hAnsi="Calibri Light" w:hint="eastAsia"/>
          <w:b/>
          <w:bCs/>
          <w:kern w:val="28"/>
          <w:sz w:val="28"/>
          <w:szCs w:val="28"/>
        </w:rPr>
        <w:lastRenderedPageBreak/>
        <w:t>设计</w:t>
      </w:r>
      <w:r w:rsidRPr="008A6410">
        <w:rPr>
          <w:rFonts w:ascii="Calibri Light" w:hAnsi="Calibri Light"/>
          <w:b/>
          <w:bCs/>
          <w:kern w:val="28"/>
          <w:sz w:val="28"/>
          <w:szCs w:val="28"/>
        </w:rPr>
        <w:t>题目</w:t>
      </w:r>
    </w:p>
    <w:p w:rsidR="009515A1" w:rsidRPr="009515A1" w:rsidRDefault="009515A1" w:rsidP="009515A1">
      <w:pPr>
        <w:ind w:left="600"/>
        <w:rPr>
          <w:rFonts w:ascii="Calibri" w:hAnsi="Calibri"/>
          <w:szCs w:val="21"/>
        </w:rPr>
      </w:pPr>
      <w:r w:rsidRPr="009515A1">
        <w:rPr>
          <w:rFonts w:ascii="Calibri" w:hAnsi="Calibri" w:hint="eastAsia"/>
          <w:szCs w:val="21"/>
        </w:rPr>
        <w:t>（</w:t>
      </w:r>
      <w:r w:rsidRPr="009515A1">
        <w:rPr>
          <w:rFonts w:ascii="Calibri" w:hAnsi="Calibri" w:hint="eastAsia"/>
          <w:szCs w:val="21"/>
        </w:rPr>
        <w:t>1</w:t>
      </w:r>
      <w:r w:rsidRPr="009515A1">
        <w:rPr>
          <w:rFonts w:ascii="Calibri" w:hAnsi="Calibri" w:hint="eastAsia"/>
          <w:szCs w:val="21"/>
        </w:rPr>
        <w:t>）时序信号发生器设计</w:t>
      </w:r>
    </w:p>
    <w:p w:rsidR="009515A1" w:rsidRPr="009515A1" w:rsidRDefault="009515A1" w:rsidP="009515A1">
      <w:pPr>
        <w:ind w:left="600"/>
        <w:rPr>
          <w:rFonts w:ascii="Calibri" w:hAnsi="Calibri"/>
          <w:szCs w:val="21"/>
        </w:rPr>
      </w:pPr>
      <w:r w:rsidRPr="009515A1">
        <w:rPr>
          <w:rFonts w:ascii="Calibri" w:hAnsi="Calibri" w:hint="eastAsia"/>
          <w:szCs w:val="21"/>
        </w:rPr>
        <w:t>（</w:t>
      </w:r>
      <w:r w:rsidRPr="009515A1">
        <w:rPr>
          <w:rFonts w:ascii="Calibri" w:hAnsi="Calibri" w:hint="eastAsia"/>
          <w:szCs w:val="21"/>
        </w:rPr>
        <w:t>2</w:t>
      </w:r>
      <w:r w:rsidRPr="009515A1">
        <w:rPr>
          <w:rFonts w:ascii="Calibri" w:hAnsi="Calibri" w:hint="eastAsia"/>
          <w:szCs w:val="21"/>
        </w:rPr>
        <w:t>）地址译码电路设计</w:t>
      </w:r>
    </w:p>
    <w:p w:rsidR="009515A1" w:rsidRPr="009515A1" w:rsidRDefault="009515A1" w:rsidP="009515A1">
      <w:pPr>
        <w:ind w:left="600"/>
        <w:rPr>
          <w:rFonts w:ascii="Calibri" w:hAnsi="Calibri"/>
          <w:szCs w:val="21"/>
        </w:rPr>
      </w:pPr>
      <w:r w:rsidRPr="009515A1">
        <w:rPr>
          <w:rFonts w:ascii="Calibri" w:hAnsi="Calibri" w:hint="eastAsia"/>
          <w:szCs w:val="21"/>
        </w:rPr>
        <w:t>（</w:t>
      </w:r>
      <w:r w:rsidRPr="009515A1">
        <w:rPr>
          <w:rFonts w:ascii="Calibri" w:hAnsi="Calibri" w:hint="eastAsia"/>
          <w:szCs w:val="21"/>
        </w:rPr>
        <w:t>3</w:t>
      </w:r>
      <w:r w:rsidRPr="009515A1">
        <w:rPr>
          <w:rFonts w:ascii="Calibri" w:hAnsi="Calibri" w:hint="eastAsia"/>
          <w:szCs w:val="21"/>
        </w:rPr>
        <w:t>）汽车尾灯控制器设计</w:t>
      </w:r>
    </w:p>
    <w:p w:rsidR="009515A1" w:rsidRPr="009515A1" w:rsidRDefault="009515A1" w:rsidP="009515A1">
      <w:pPr>
        <w:ind w:left="600"/>
        <w:rPr>
          <w:rFonts w:ascii="Calibri" w:hAnsi="Calibri"/>
          <w:szCs w:val="21"/>
        </w:rPr>
      </w:pPr>
      <w:r w:rsidRPr="009515A1">
        <w:rPr>
          <w:rFonts w:ascii="Calibri" w:hAnsi="Calibri" w:hint="eastAsia"/>
          <w:szCs w:val="21"/>
        </w:rPr>
        <w:t>（</w:t>
      </w:r>
      <w:r w:rsidRPr="009515A1">
        <w:rPr>
          <w:rFonts w:ascii="Calibri" w:hAnsi="Calibri" w:hint="eastAsia"/>
          <w:szCs w:val="21"/>
        </w:rPr>
        <w:t>4</w:t>
      </w:r>
      <w:r w:rsidRPr="009515A1">
        <w:rPr>
          <w:rFonts w:ascii="Calibri" w:hAnsi="Calibri" w:hint="eastAsia"/>
          <w:szCs w:val="21"/>
        </w:rPr>
        <w:t>）自选</w:t>
      </w:r>
    </w:p>
    <w:p w:rsidR="009515A1" w:rsidRPr="009515A1" w:rsidRDefault="009515A1" w:rsidP="009515A1">
      <w:pPr>
        <w:ind w:left="600"/>
        <w:rPr>
          <w:rFonts w:ascii="Calibri" w:hAnsi="Calibri"/>
          <w:szCs w:val="21"/>
        </w:rPr>
      </w:pPr>
      <w:r w:rsidRPr="009515A1">
        <w:rPr>
          <w:rFonts w:ascii="Calibri" w:hAnsi="Calibri" w:hint="eastAsia"/>
          <w:szCs w:val="21"/>
        </w:rPr>
        <w:t>完成如下工作：</w:t>
      </w:r>
    </w:p>
    <w:p w:rsidR="009515A1" w:rsidRPr="009515A1" w:rsidRDefault="009515A1" w:rsidP="009515A1">
      <w:pPr>
        <w:ind w:left="600"/>
        <w:rPr>
          <w:rFonts w:ascii="Calibri" w:hAnsi="Calibri"/>
          <w:szCs w:val="21"/>
        </w:rPr>
      </w:pPr>
      <w:r w:rsidRPr="009515A1">
        <w:rPr>
          <w:rFonts w:ascii="Calibri" w:hAnsi="Calibri" w:hint="eastAsia"/>
          <w:szCs w:val="21"/>
        </w:rPr>
        <w:t>（</w:t>
      </w:r>
      <w:r w:rsidRPr="009515A1">
        <w:rPr>
          <w:rFonts w:ascii="Calibri" w:hAnsi="Calibri" w:hint="eastAsia"/>
          <w:szCs w:val="21"/>
        </w:rPr>
        <w:t>1</w:t>
      </w:r>
      <w:r w:rsidRPr="009515A1">
        <w:rPr>
          <w:rFonts w:ascii="Calibri" w:hAnsi="Calibri" w:hint="eastAsia"/>
          <w:szCs w:val="21"/>
        </w:rPr>
        <w:t>）设计出所选择控制电路；</w:t>
      </w:r>
    </w:p>
    <w:p w:rsidR="008A6410" w:rsidRPr="008A6410" w:rsidRDefault="009515A1" w:rsidP="009515A1">
      <w:pPr>
        <w:ind w:left="600"/>
      </w:pPr>
      <w:r w:rsidRPr="009515A1">
        <w:rPr>
          <w:rFonts w:ascii="Calibri" w:hAnsi="Calibri" w:hint="eastAsia"/>
          <w:szCs w:val="21"/>
        </w:rPr>
        <w:t>（</w:t>
      </w:r>
      <w:r w:rsidRPr="009515A1">
        <w:rPr>
          <w:rFonts w:ascii="Calibri" w:hAnsi="Calibri" w:hint="eastAsia"/>
          <w:szCs w:val="21"/>
        </w:rPr>
        <w:t>2</w:t>
      </w:r>
      <w:r w:rsidRPr="009515A1">
        <w:rPr>
          <w:rFonts w:ascii="Calibri" w:hAnsi="Calibri" w:hint="eastAsia"/>
          <w:szCs w:val="21"/>
        </w:rPr>
        <w:t>）用</w:t>
      </w:r>
      <w:proofErr w:type="spellStart"/>
      <w:r w:rsidRPr="009515A1">
        <w:rPr>
          <w:rFonts w:ascii="Calibri" w:hAnsi="Calibri" w:hint="eastAsia"/>
          <w:szCs w:val="21"/>
        </w:rPr>
        <w:t>logisim</w:t>
      </w:r>
      <w:proofErr w:type="spellEnd"/>
      <w:r w:rsidRPr="009515A1">
        <w:rPr>
          <w:rFonts w:ascii="Calibri" w:hAnsi="Calibri" w:hint="eastAsia"/>
          <w:szCs w:val="21"/>
        </w:rPr>
        <w:t>软件验证你设计的正确性。</w:t>
      </w:r>
    </w:p>
    <w:p w:rsidR="008A6410" w:rsidRPr="008A6410" w:rsidRDefault="008A6410" w:rsidP="008A6410">
      <w:pPr>
        <w:numPr>
          <w:ilvl w:val="0"/>
          <w:numId w:val="15"/>
        </w:numPr>
        <w:spacing w:before="240" w:after="60" w:line="312" w:lineRule="auto"/>
        <w:jc w:val="left"/>
        <w:outlineLvl w:val="1"/>
        <w:rPr>
          <w:rFonts w:ascii="Calibri Light" w:hAnsi="Calibri Light"/>
          <w:b/>
          <w:bCs/>
          <w:kern w:val="28"/>
          <w:sz w:val="28"/>
          <w:szCs w:val="28"/>
        </w:rPr>
      </w:pPr>
      <w:r w:rsidRPr="008A6410">
        <w:rPr>
          <w:rFonts w:ascii="Calibri Light" w:hAnsi="Calibri Light"/>
          <w:b/>
          <w:bCs/>
          <w:kern w:val="28"/>
          <w:sz w:val="28"/>
          <w:szCs w:val="28"/>
        </w:rPr>
        <w:t>设计内容要求</w:t>
      </w:r>
    </w:p>
    <w:p w:rsidR="008A6410" w:rsidRPr="008A6410" w:rsidRDefault="008A6410" w:rsidP="008A6410">
      <w:pPr>
        <w:spacing w:before="240" w:after="60" w:line="312" w:lineRule="auto"/>
        <w:jc w:val="left"/>
        <w:outlineLvl w:val="1"/>
        <w:rPr>
          <w:rFonts w:ascii="Calibri Light" w:hAnsi="Calibri Light"/>
          <w:b/>
          <w:bCs/>
          <w:kern w:val="28"/>
          <w:sz w:val="24"/>
          <w:szCs w:val="24"/>
        </w:rPr>
      </w:pPr>
      <w:r w:rsidRPr="008A6410">
        <w:rPr>
          <w:rFonts w:ascii="Calibri Light" w:hAnsi="Calibri Light"/>
          <w:b/>
          <w:bCs/>
          <w:kern w:val="28"/>
          <w:sz w:val="24"/>
          <w:szCs w:val="24"/>
        </w:rPr>
        <w:t>2.1</w:t>
      </w:r>
      <w:r w:rsidRPr="008A6410">
        <w:rPr>
          <w:rFonts w:ascii="Calibri Light" w:hAnsi="Calibri Light" w:hint="eastAsia"/>
          <w:b/>
          <w:bCs/>
          <w:kern w:val="28"/>
          <w:sz w:val="24"/>
          <w:szCs w:val="24"/>
        </w:rPr>
        <w:t>、</w:t>
      </w:r>
      <w:r w:rsidR="009515A1">
        <w:rPr>
          <w:rFonts w:ascii="Calibri Light" w:hAnsi="Calibri Light" w:hint="eastAsia"/>
          <w:b/>
          <w:bCs/>
          <w:kern w:val="28"/>
          <w:sz w:val="24"/>
          <w:szCs w:val="24"/>
        </w:rPr>
        <w:t>十字路口交通灯</w:t>
      </w:r>
      <w:r w:rsidRPr="008A6410">
        <w:rPr>
          <w:rFonts w:ascii="Calibri Light" w:hAnsi="Calibri Light" w:hint="eastAsia"/>
          <w:b/>
          <w:bCs/>
          <w:kern w:val="28"/>
          <w:sz w:val="24"/>
          <w:szCs w:val="24"/>
        </w:rPr>
        <w:t>设计</w:t>
      </w:r>
    </w:p>
    <w:p w:rsidR="008A6410" w:rsidRPr="008A6410" w:rsidRDefault="008A6410" w:rsidP="006E3752">
      <w:pPr>
        <w:pStyle w:val="Default"/>
        <w:ind w:firstLineChars="370" w:firstLine="777"/>
        <w:rPr>
          <w:rFonts w:ascii="Times New Roman" w:hAnsi="Times New Roman" w:cs="Times New Roman"/>
          <w:color w:val="auto"/>
          <w:kern w:val="2"/>
          <w:sz w:val="21"/>
          <w:szCs w:val="20"/>
        </w:rPr>
      </w:pPr>
      <w:r w:rsidRPr="008A6410">
        <w:rPr>
          <w:rFonts w:ascii="Times New Roman" w:hAnsi="Times New Roman" w:cs="Times New Roman" w:hint="eastAsia"/>
          <w:color w:val="auto"/>
          <w:kern w:val="2"/>
          <w:sz w:val="21"/>
          <w:szCs w:val="20"/>
        </w:rPr>
        <w:t>用</w:t>
      </w:r>
      <w:proofErr w:type="spellStart"/>
      <w:r w:rsidR="009515A1">
        <w:rPr>
          <w:rFonts w:ascii="Times New Roman" w:hAnsi="Times New Roman" w:cs="Times New Roman"/>
          <w:color w:val="auto"/>
          <w:kern w:val="2"/>
          <w:sz w:val="21"/>
          <w:szCs w:val="20"/>
        </w:rPr>
        <w:t>Logisim</w:t>
      </w:r>
      <w:proofErr w:type="spellEnd"/>
      <w:r w:rsidRPr="008A6410">
        <w:rPr>
          <w:rFonts w:ascii="Times New Roman" w:hAnsi="Times New Roman" w:cs="Times New Roman"/>
          <w:color w:val="auto"/>
          <w:kern w:val="2"/>
          <w:sz w:val="21"/>
          <w:szCs w:val="20"/>
        </w:rPr>
        <w:t>实现</w:t>
      </w:r>
      <w:r w:rsidRPr="008A6410">
        <w:rPr>
          <w:rFonts w:ascii="Times New Roman" w:hAnsi="Times New Roman" w:cs="Times New Roman" w:hint="eastAsia"/>
          <w:color w:val="auto"/>
          <w:kern w:val="2"/>
          <w:sz w:val="21"/>
          <w:szCs w:val="20"/>
        </w:rPr>
        <w:t>一个</w:t>
      </w:r>
      <w:r w:rsidR="009515A1">
        <w:rPr>
          <w:rFonts w:ascii="Times New Roman" w:hAnsi="Times New Roman" w:cs="Times New Roman" w:hint="eastAsia"/>
          <w:color w:val="auto"/>
          <w:kern w:val="2"/>
          <w:sz w:val="21"/>
          <w:szCs w:val="20"/>
        </w:rPr>
        <w:t>十字路口红绿灯</w:t>
      </w:r>
      <w:r w:rsidR="009515A1">
        <w:rPr>
          <w:rFonts w:ascii="Times New Roman" w:hAnsi="Times New Roman" w:cs="Times New Roman"/>
          <w:color w:val="auto"/>
          <w:kern w:val="2"/>
          <w:sz w:val="21"/>
          <w:szCs w:val="20"/>
        </w:rPr>
        <w:t>控制电路</w:t>
      </w:r>
      <w:r>
        <w:rPr>
          <w:rFonts w:ascii="Times New Roman" w:hAnsi="Times New Roman" w:cs="Times New Roman" w:hint="eastAsia"/>
          <w:color w:val="auto"/>
          <w:kern w:val="2"/>
          <w:sz w:val="21"/>
          <w:szCs w:val="20"/>
        </w:rPr>
        <w:t>。</w:t>
      </w:r>
    </w:p>
    <w:p w:rsidR="008A6410" w:rsidRPr="008A6410" w:rsidRDefault="008A6410" w:rsidP="008A6410">
      <w:pPr>
        <w:rPr>
          <w:b/>
        </w:rPr>
      </w:pPr>
      <w:r w:rsidRPr="008A6410">
        <w:rPr>
          <w:rFonts w:hint="eastAsia"/>
          <w:b/>
        </w:rPr>
        <w:t>2.1.1</w:t>
      </w:r>
      <w:r w:rsidRPr="008A6410">
        <w:rPr>
          <w:rFonts w:hint="eastAsia"/>
          <w:b/>
        </w:rPr>
        <w:t>设计要求</w:t>
      </w:r>
    </w:p>
    <w:p w:rsidR="009515A1" w:rsidRPr="009515A1" w:rsidRDefault="009515A1" w:rsidP="00BF1C7C">
      <w:pPr>
        <w:spacing w:line="0" w:lineRule="atLeast"/>
        <w:ind w:left="782"/>
        <w:jc w:val="left"/>
        <w:rPr>
          <w:rFonts w:ascii="宋体" w:hAnsi="宋体"/>
          <w:kern w:val="0"/>
          <w:szCs w:val="21"/>
        </w:rPr>
      </w:pPr>
      <w:r w:rsidRPr="009515A1">
        <w:rPr>
          <w:rFonts w:ascii="宋体" w:hAnsi="宋体" w:hint="eastAsia"/>
          <w:kern w:val="0"/>
          <w:szCs w:val="21"/>
        </w:rPr>
        <w:t>设计一个针对行人与直行</w:t>
      </w:r>
      <w:proofErr w:type="gramStart"/>
      <w:r w:rsidRPr="009515A1">
        <w:rPr>
          <w:rFonts w:ascii="宋体" w:hAnsi="宋体" w:hint="eastAsia"/>
          <w:kern w:val="0"/>
          <w:szCs w:val="21"/>
        </w:rPr>
        <w:t>机动/</w:t>
      </w:r>
      <w:proofErr w:type="gramEnd"/>
      <w:r w:rsidRPr="009515A1">
        <w:rPr>
          <w:rFonts w:ascii="宋体" w:hAnsi="宋体" w:hint="eastAsia"/>
          <w:kern w:val="0"/>
          <w:szCs w:val="21"/>
        </w:rPr>
        <w:t>非机动车的十字路口交通灯系统，要求：</w:t>
      </w:r>
    </w:p>
    <w:p w:rsidR="009515A1" w:rsidRPr="009515A1" w:rsidRDefault="009515A1" w:rsidP="00BF1C7C">
      <w:pPr>
        <w:spacing w:line="0" w:lineRule="atLeast"/>
        <w:ind w:left="782"/>
        <w:jc w:val="left"/>
        <w:rPr>
          <w:rFonts w:ascii="宋体" w:hAnsi="宋体"/>
          <w:kern w:val="0"/>
          <w:szCs w:val="21"/>
        </w:rPr>
      </w:pPr>
      <w:r w:rsidRPr="009515A1">
        <w:rPr>
          <w:rFonts w:ascii="宋体" w:hAnsi="宋体" w:hint="eastAsia"/>
          <w:kern w:val="0"/>
          <w:szCs w:val="21"/>
        </w:rPr>
        <w:t>（1）实现 两个方向的车流/人流交替通行；</w:t>
      </w:r>
    </w:p>
    <w:p w:rsidR="009515A1" w:rsidRPr="009515A1" w:rsidRDefault="009515A1" w:rsidP="00BF1C7C">
      <w:pPr>
        <w:spacing w:line="0" w:lineRule="atLeast"/>
        <w:ind w:left="782"/>
        <w:jc w:val="left"/>
        <w:rPr>
          <w:rFonts w:ascii="宋体" w:hAnsi="宋体"/>
          <w:kern w:val="0"/>
          <w:szCs w:val="21"/>
        </w:rPr>
      </w:pPr>
      <w:r w:rsidRPr="009515A1">
        <w:rPr>
          <w:rFonts w:ascii="宋体" w:hAnsi="宋体" w:hint="eastAsia"/>
          <w:kern w:val="0"/>
          <w:szCs w:val="21"/>
        </w:rPr>
        <w:t>（2）对每个方向上的行人与车辆的交通灯，要求同时由红变绿，车辆交通灯变黄时行人交通</w:t>
      </w:r>
      <w:proofErr w:type="gramStart"/>
      <w:r w:rsidRPr="009515A1">
        <w:rPr>
          <w:rFonts w:ascii="宋体" w:hAnsi="宋体" w:hint="eastAsia"/>
          <w:kern w:val="0"/>
          <w:szCs w:val="21"/>
        </w:rPr>
        <w:t>灯直接</w:t>
      </w:r>
      <w:proofErr w:type="gramEnd"/>
      <w:r w:rsidRPr="009515A1">
        <w:rPr>
          <w:rFonts w:ascii="宋体" w:hAnsi="宋体" w:hint="eastAsia"/>
          <w:kern w:val="0"/>
          <w:szCs w:val="21"/>
        </w:rPr>
        <w:t>变红；</w:t>
      </w:r>
    </w:p>
    <w:p w:rsidR="009515A1" w:rsidRPr="009515A1" w:rsidRDefault="009515A1" w:rsidP="00BF1C7C">
      <w:pPr>
        <w:spacing w:line="0" w:lineRule="atLeast"/>
        <w:ind w:left="782"/>
        <w:jc w:val="left"/>
        <w:rPr>
          <w:rFonts w:ascii="宋体" w:hAnsi="宋体"/>
          <w:kern w:val="0"/>
          <w:szCs w:val="21"/>
        </w:rPr>
      </w:pPr>
      <w:r w:rsidRPr="009515A1">
        <w:rPr>
          <w:rFonts w:ascii="宋体" w:hAnsi="宋体" w:hint="eastAsia"/>
          <w:kern w:val="0"/>
          <w:szCs w:val="21"/>
        </w:rPr>
        <w:t>（3）实现 手动控制的交通流量低时交通灯单色闪烁模式；</w:t>
      </w:r>
    </w:p>
    <w:p w:rsidR="009515A1" w:rsidRPr="009515A1" w:rsidRDefault="009515A1" w:rsidP="00BF1C7C">
      <w:pPr>
        <w:spacing w:line="0" w:lineRule="atLeast"/>
        <w:ind w:left="782"/>
        <w:jc w:val="left"/>
        <w:rPr>
          <w:rFonts w:ascii="宋体" w:hAnsi="宋体"/>
          <w:kern w:val="0"/>
          <w:szCs w:val="21"/>
        </w:rPr>
      </w:pPr>
      <w:r w:rsidRPr="009515A1">
        <w:rPr>
          <w:rFonts w:ascii="宋体" w:hAnsi="宋体" w:hint="eastAsia"/>
          <w:kern w:val="0"/>
          <w:szCs w:val="21"/>
        </w:rPr>
        <w:t>（4）实现两个方向交通灯</w:t>
      </w:r>
      <w:proofErr w:type="gramStart"/>
      <w:r w:rsidRPr="009515A1">
        <w:rPr>
          <w:rFonts w:ascii="宋体" w:hAnsi="宋体" w:hint="eastAsia"/>
          <w:kern w:val="0"/>
          <w:szCs w:val="21"/>
        </w:rPr>
        <w:t>强制置红的</w:t>
      </w:r>
      <w:proofErr w:type="gramEnd"/>
      <w:r w:rsidRPr="009515A1">
        <w:rPr>
          <w:rFonts w:ascii="宋体" w:hAnsi="宋体" w:hint="eastAsia"/>
          <w:kern w:val="0"/>
          <w:szCs w:val="21"/>
        </w:rPr>
        <w:t>功能。</w:t>
      </w:r>
    </w:p>
    <w:p w:rsidR="008A6410" w:rsidRDefault="009515A1" w:rsidP="00BF1C7C">
      <w:pPr>
        <w:spacing w:line="0" w:lineRule="atLeast"/>
        <w:ind w:left="782"/>
        <w:jc w:val="left"/>
        <w:rPr>
          <w:rFonts w:ascii="宋体" w:hAnsi="宋体"/>
          <w:spacing w:val="-1"/>
          <w:kern w:val="0"/>
          <w:szCs w:val="21"/>
        </w:rPr>
      </w:pPr>
      <w:r w:rsidRPr="009515A1">
        <w:rPr>
          <w:rFonts w:ascii="宋体" w:hAnsi="宋体" w:hint="eastAsia"/>
          <w:kern w:val="0"/>
          <w:szCs w:val="21"/>
        </w:rPr>
        <w:t>（5）实现交通</w:t>
      </w:r>
      <w:proofErr w:type="gramStart"/>
      <w:r w:rsidRPr="009515A1">
        <w:rPr>
          <w:rFonts w:ascii="宋体" w:hAnsi="宋体" w:hint="eastAsia"/>
          <w:kern w:val="0"/>
          <w:szCs w:val="21"/>
        </w:rPr>
        <w:t>灯变化</w:t>
      </w:r>
      <w:proofErr w:type="gramEnd"/>
      <w:r w:rsidRPr="009515A1">
        <w:rPr>
          <w:rFonts w:ascii="宋体" w:hAnsi="宋体" w:hint="eastAsia"/>
          <w:kern w:val="0"/>
          <w:szCs w:val="21"/>
        </w:rPr>
        <w:t>速度可选的功能。</w:t>
      </w:r>
    </w:p>
    <w:p w:rsidR="006E3752" w:rsidRPr="006E3752" w:rsidRDefault="006E3752" w:rsidP="006E3752">
      <w:pPr>
        <w:spacing w:line="316" w:lineRule="exact"/>
        <w:ind w:left="780"/>
        <w:jc w:val="left"/>
        <w:rPr>
          <w:rFonts w:ascii="宋体" w:hAnsi="宋体"/>
          <w:kern w:val="0"/>
          <w:szCs w:val="21"/>
        </w:rPr>
      </w:pPr>
    </w:p>
    <w:p w:rsidR="008A6410" w:rsidRDefault="008A6410" w:rsidP="002760FE">
      <w:pPr>
        <w:pStyle w:val="Default"/>
        <w:rPr>
          <w:rFonts w:asciiTheme="minorEastAsia" w:eastAsiaTheme="minorEastAsia" w:hAnsiTheme="minorEastAsia"/>
          <w:b/>
          <w:sz w:val="21"/>
          <w:szCs w:val="21"/>
        </w:rPr>
      </w:pPr>
      <w:r w:rsidRPr="008A6410">
        <w:rPr>
          <w:rFonts w:ascii="Times New Roman" w:eastAsia="黑体" w:hAnsi="Times New Roman" w:hint="eastAsia"/>
          <w:b/>
          <w:sz w:val="21"/>
          <w:szCs w:val="21"/>
        </w:rPr>
        <w:t>2.1.2</w:t>
      </w:r>
      <w:r>
        <w:rPr>
          <w:rFonts w:ascii="Times New Roman" w:eastAsia="黑体" w:hAnsi="Times New Roman"/>
          <w:b/>
          <w:sz w:val="21"/>
          <w:szCs w:val="21"/>
        </w:rPr>
        <w:t xml:space="preserve"> </w:t>
      </w:r>
      <w:r w:rsidRPr="008A6410">
        <w:rPr>
          <w:rFonts w:asciiTheme="minorEastAsia" w:eastAsiaTheme="minorEastAsia" w:hAnsiTheme="minorEastAsia"/>
          <w:b/>
          <w:sz w:val="21"/>
          <w:szCs w:val="21"/>
        </w:rPr>
        <w:t>功能描述</w:t>
      </w:r>
    </w:p>
    <w:p w:rsidR="009515A1" w:rsidRPr="009515A1" w:rsidRDefault="009515A1" w:rsidP="00BF1C7C">
      <w:pPr>
        <w:spacing w:before="10" w:line="0" w:lineRule="atLeast"/>
        <w:ind w:left="221" w:right="147" w:firstLine="561"/>
        <w:jc w:val="left"/>
        <w:rPr>
          <w:rFonts w:ascii="宋体" w:hAnsi="宋体"/>
          <w:kern w:val="0"/>
          <w:szCs w:val="21"/>
        </w:rPr>
      </w:pPr>
      <w:r w:rsidRPr="009515A1">
        <w:rPr>
          <w:rFonts w:ascii="宋体" w:hAnsi="宋体" w:hint="eastAsia"/>
          <w:kern w:val="0"/>
          <w:szCs w:val="21"/>
        </w:rPr>
        <w:t>根据设计要求，该电路有如下不同状态(路口两个通行方向分别记为1和2，描述对象为机动车控制灯，每个方向车道亮黄灯时人行道直接亮红灯)：</w:t>
      </w:r>
    </w:p>
    <w:p w:rsidR="009515A1" w:rsidRPr="009515A1" w:rsidRDefault="009515A1" w:rsidP="00BF1C7C">
      <w:pPr>
        <w:spacing w:before="10" w:line="0" w:lineRule="atLeast"/>
        <w:ind w:left="221" w:right="147" w:firstLine="561"/>
        <w:jc w:val="left"/>
        <w:rPr>
          <w:rFonts w:ascii="宋体" w:hAnsi="宋体"/>
          <w:kern w:val="0"/>
          <w:szCs w:val="21"/>
        </w:rPr>
      </w:pPr>
      <w:r w:rsidRPr="009515A1">
        <w:rPr>
          <w:rFonts w:ascii="宋体" w:hAnsi="宋体" w:hint="eastAsia"/>
          <w:kern w:val="0"/>
          <w:szCs w:val="21"/>
        </w:rPr>
        <w:t>1.</w:t>
      </w:r>
      <w:r w:rsidRPr="009515A1">
        <w:rPr>
          <w:rFonts w:ascii="宋体" w:hAnsi="宋体" w:hint="eastAsia"/>
          <w:kern w:val="0"/>
          <w:szCs w:val="21"/>
        </w:rPr>
        <w:tab/>
        <w:t>两个方向红灯亮；</w:t>
      </w:r>
    </w:p>
    <w:p w:rsidR="009515A1" w:rsidRPr="009515A1" w:rsidRDefault="009515A1" w:rsidP="00BF1C7C">
      <w:pPr>
        <w:spacing w:before="10" w:line="0" w:lineRule="atLeast"/>
        <w:ind w:left="221" w:right="147" w:firstLine="561"/>
        <w:jc w:val="left"/>
        <w:rPr>
          <w:rFonts w:ascii="宋体" w:hAnsi="宋体"/>
          <w:kern w:val="0"/>
          <w:szCs w:val="21"/>
        </w:rPr>
      </w:pPr>
      <w:r w:rsidRPr="009515A1">
        <w:rPr>
          <w:rFonts w:ascii="宋体" w:hAnsi="宋体" w:hint="eastAsia"/>
          <w:kern w:val="0"/>
          <w:szCs w:val="21"/>
        </w:rPr>
        <w:t>2.</w:t>
      </w:r>
      <w:r w:rsidRPr="009515A1">
        <w:rPr>
          <w:rFonts w:ascii="宋体" w:hAnsi="宋体" w:hint="eastAsia"/>
          <w:kern w:val="0"/>
          <w:szCs w:val="21"/>
        </w:rPr>
        <w:tab/>
        <w:t>两个方向所有灯灭；</w:t>
      </w:r>
    </w:p>
    <w:p w:rsidR="009515A1" w:rsidRPr="009515A1" w:rsidRDefault="009515A1" w:rsidP="00BF1C7C">
      <w:pPr>
        <w:spacing w:before="10" w:line="0" w:lineRule="atLeast"/>
        <w:ind w:left="221" w:right="147" w:firstLine="561"/>
        <w:jc w:val="left"/>
        <w:rPr>
          <w:rFonts w:ascii="宋体" w:hAnsi="宋体"/>
          <w:kern w:val="0"/>
          <w:szCs w:val="21"/>
        </w:rPr>
      </w:pPr>
      <w:r w:rsidRPr="009515A1">
        <w:rPr>
          <w:rFonts w:ascii="宋体" w:hAnsi="宋体" w:hint="eastAsia"/>
          <w:kern w:val="0"/>
          <w:szCs w:val="21"/>
        </w:rPr>
        <w:t>3.</w:t>
      </w:r>
      <w:r w:rsidRPr="009515A1">
        <w:rPr>
          <w:rFonts w:ascii="宋体" w:hAnsi="宋体" w:hint="eastAsia"/>
          <w:kern w:val="0"/>
          <w:szCs w:val="21"/>
        </w:rPr>
        <w:tab/>
        <w:t>1方向红灯亮，2方向绿灯亮；</w:t>
      </w:r>
    </w:p>
    <w:p w:rsidR="009515A1" w:rsidRPr="009515A1" w:rsidRDefault="009515A1" w:rsidP="00BF1C7C">
      <w:pPr>
        <w:spacing w:before="10" w:line="0" w:lineRule="atLeast"/>
        <w:ind w:left="221" w:right="147" w:firstLine="561"/>
        <w:jc w:val="left"/>
        <w:rPr>
          <w:rFonts w:ascii="宋体" w:hAnsi="宋体"/>
          <w:kern w:val="0"/>
          <w:szCs w:val="21"/>
        </w:rPr>
      </w:pPr>
      <w:r w:rsidRPr="009515A1">
        <w:rPr>
          <w:rFonts w:ascii="宋体" w:hAnsi="宋体" w:hint="eastAsia"/>
          <w:kern w:val="0"/>
          <w:szCs w:val="21"/>
        </w:rPr>
        <w:t>4.</w:t>
      </w:r>
      <w:r w:rsidRPr="009515A1">
        <w:rPr>
          <w:rFonts w:ascii="宋体" w:hAnsi="宋体" w:hint="eastAsia"/>
          <w:kern w:val="0"/>
          <w:szCs w:val="21"/>
        </w:rPr>
        <w:tab/>
        <w:t>1方向红灯亮，2方向黄灯亮；</w:t>
      </w:r>
    </w:p>
    <w:p w:rsidR="009515A1" w:rsidRPr="009515A1" w:rsidRDefault="009515A1" w:rsidP="00BF1C7C">
      <w:pPr>
        <w:spacing w:before="10" w:line="0" w:lineRule="atLeast"/>
        <w:ind w:left="221" w:right="147" w:firstLine="561"/>
        <w:jc w:val="left"/>
        <w:rPr>
          <w:rFonts w:ascii="宋体" w:hAnsi="宋体"/>
          <w:kern w:val="0"/>
          <w:szCs w:val="21"/>
        </w:rPr>
      </w:pPr>
      <w:r w:rsidRPr="009515A1">
        <w:rPr>
          <w:rFonts w:ascii="宋体" w:hAnsi="宋体" w:hint="eastAsia"/>
          <w:kern w:val="0"/>
          <w:szCs w:val="21"/>
        </w:rPr>
        <w:t>5.</w:t>
      </w:r>
      <w:r w:rsidRPr="009515A1">
        <w:rPr>
          <w:rFonts w:ascii="宋体" w:hAnsi="宋体" w:hint="eastAsia"/>
          <w:kern w:val="0"/>
          <w:szCs w:val="21"/>
        </w:rPr>
        <w:tab/>
        <w:t>1方向绿灯亮，2方向红灯亮；</w:t>
      </w:r>
    </w:p>
    <w:p w:rsidR="009515A1" w:rsidRPr="009515A1" w:rsidRDefault="009515A1" w:rsidP="00BF1C7C">
      <w:pPr>
        <w:spacing w:before="10" w:line="0" w:lineRule="atLeast"/>
        <w:ind w:left="221" w:right="147" w:firstLine="561"/>
        <w:jc w:val="left"/>
        <w:rPr>
          <w:rFonts w:ascii="宋体" w:hAnsi="宋体"/>
          <w:kern w:val="0"/>
          <w:szCs w:val="21"/>
        </w:rPr>
      </w:pPr>
      <w:r w:rsidRPr="009515A1">
        <w:rPr>
          <w:rFonts w:ascii="宋体" w:hAnsi="宋体" w:hint="eastAsia"/>
          <w:kern w:val="0"/>
          <w:szCs w:val="21"/>
        </w:rPr>
        <w:t>6.</w:t>
      </w:r>
      <w:r w:rsidRPr="009515A1">
        <w:rPr>
          <w:rFonts w:ascii="宋体" w:hAnsi="宋体" w:hint="eastAsia"/>
          <w:kern w:val="0"/>
          <w:szCs w:val="21"/>
        </w:rPr>
        <w:tab/>
        <w:t>1方向黄灯亮，2方向红灯亮；</w:t>
      </w:r>
    </w:p>
    <w:p w:rsidR="009515A1" w:rsidRPr="009515A1" w:rsidRDefault="009515A1" w:rsidP="00BF1C7C">
      <w:pPr>
        <w:spacing w:before="10" w:line="0" w:lineRule="atLeast"/>
        <w:ind w:left="221" w:right="147" w:firstLine="561"/>
        <w:jc w:val="left"/>
        <w:rPr>
          <w:rFonts w:ascii="宋体" w:hAnsi="宋体"/>
          <w:kern w:val="0"/>
          <w:szCs w:val="21"/>
        </w:rPr>
      </w:pPr>
      <w:r w:rsidRPr="009515A1">
        <w:rPr>
          <w:rFonts w:ascii="宋体" w:hAnsi="宋体" w:hint="eastAsia"/>
          <w:kern w:val="0"/>
          <w:szCs w:val="21"/>
        </w:rPr>
        <w:t>7.</w:t>
      </w:r>
      <w:r w:rsidRPr="009515A1">
        <w:rPr>
          <w:rFonts w:ascii="宋体" w:hAnsi="宋体" w:hint="eastAsia"/>
          <w:kern w:val="0"/>
          <w:szCs w:val="21"/>
        </w:rPr>
        <w:tab/>
        <w:t>两个方向红灯亮（强制）；</w:t>
      </w:r>
    </w:p>
    <w:p w:rsidR="006E3752" w:rsidRPr="008A6410" w:rsidRDefault="009515A1" w:rsidP="00BF1C7C">
      <w:pPr>
        <w:spacing w:before="10" w:line="0" w:lineRule="atLeast"/>
        <w:ind w:left="221" w:right="147" w:firstLine="561"/>
        <w:jc w:val="left"/>
        <w:rPr>
          <w:rFonts w:ascii="宋体" w:hAnsi="宋体"/>
          <w:kern w:val="0"/>
          <w:szCs w:val="21"/>
        </w:rPr>
      </w:pPr>
      <w:r w:rsidRPr="009515A1">
        <w:rPr>
          <w:rFonts w:ascii="宋体" w:hAnsi="宋体" w:hint="eastAsia"/>
          <w:kern w:val="0"/>
          <w:szCs w:val="21"/>
        </w:rPr>
        <w:t>由时钟端进行控制时，可画出图1-1所示状态图：</w:t>
      </w:r>
    </w:p>
    <w:p w:rsidR="009515A1" w:rsidRPr="009515A1" w:rsidRDefault="009515A1" w:rsidP="009515A1">
      <w:pPr>
        <w:pStyle w:val="Default"/>
        <w:ind w:firstLineChars="200" w:firstLine="480"/>
        <w:jc w:val="center"/>
        <w:rPr>
          <w:sz w:val="21"/>
          <w:szCs w:val="21"/>
        </w:rPr>
      </w:pPr>
      <w:r>
        <w:rPr>
          <w:noProof/>
        </w:rPr>
        <w:lastRenderedPageBreak/>
        <w:drawing>
          <wp:inline distT="0" distB="0" distL="0" distR="0" wp14:anchorId="51760858" wp14:editId="382AF003">
            <wp:extent cx="2437726" cy="2295525"/>
            <wp:effectExtent l="0" t="0" r="1270" b="0"/>
            <wp:docPr id="11" name="图片 1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rotWithShape="1">
                    <a:blip r:embed="rId8">
                      <a:extLst>
                        <a:ext uri="{28A0092B-C50C-407E-A947-70E740481C1C}">
                          <a14:useLocalDpi xmlns:a14="http://schemas.microsoft.com/office/drawing/2010/main" val="0"/>
                        </a:ext>
                      </a:extLst>
                    </a:blip>
                    <a:srcRect t="14989"/>
                    <a:stretch/>
                  </pic:blipFill>
                  <pic:spPr bwMode="auto">
                    <a:xfrm>
                      <a:off x="0" y="0"/>
                      <a:ext cx="2441442" cy="2299024"/>
                    </a:xfrm>
                    <a:prstGeom prst="rect">
                      <a:avLst/>
                    </a:prstGeom>
                    <a:ln>
                      <a:noFill/>
                    </a:ln>
                    <a:extLst>
                      <a:ext uri="{53640926-AAD7-44D8-BBD7-CCE9431645EC}">
                        <a14:shadowObscured xmlns:a14="http://schemas.microsoft.com/office/drawing/2010/main"/>
                      </a:ext>
                    </a:extLst>
                  </pic:spPr>
                </pic:pic>
              </a:graphicData>
            </a:graphic>
          </wp:inline>
        </w:drawing>
      </w:r>
    </w:p>
    <w:p w:rsidR="009515A1" w:rsidRPr="009515A1" w:rsidRDefault="009515A1" w:rsidP="009515A1">
      <w:pPr>
        <w:pStyle w:val="Default"/>
        <w:ind w:firstLineChars="200" w:firstLine="420"/>
        <w:jc w:val="center"/>
        <w:rPr>
          <w:sz w:val="21"/>
          <w:szCs w:val="21"/>
        </w:rPr>
      </w:pPr>
      <w:r w:rsidRPr="009515A1">
        <w:rPr>
          <w:rFonts w:hint="eastAsia"/>
          <w:sz w:val="21"/>
          <w:szCs w:val="21"/>
        </w:rPr>
        <w:t>图1-1</w:t>
      </w:r>
      <w:r>
        <w:rPr>
          <w:sz w:val="21"/>
          <w:szCs w:val="21"/>
        </w:rPr>
        <w:t xml:space="preserve"> </w:t>
      </w:r>
      <w:r w:rsidRPr="009515A1">
        <w:rPr>
          <w:rFonts w:hint="eastAsia"/>
          <w:sz w:val="21"/>
          <w:szCs w:val="21"/>
        </w:rPr>
        <w:t>交通灯状态图</w:t>
      </w:r>
    </w:p>
    <w:p w:rsidR="009515A1" w:rsidRPr="009515A1" w:rsidRDefault="009515A1" w:rsidP="00BF1C7C">
      <w:pPr>
        <w:pStyle w:val="Default"/>
        <w:spacing w:line="0" w:lineRule="atLeast"/>
        <w:ind w:firstLineChars="200" w:firstLine="420"/>
        <w:rPr>
          <w:sz w:val="21"/>
          <w:szCs w:val="21"/>
        </w:rPr>
      </w:pPr>
      <w:r w:rsidRPr="009515A1">
        <w:rPr>
          <w:rFonts w:hint="eastAsia"/>
          <w:sz w:val="21"/>
          <w:szCs w:val="21"/>
        </w:rPr>
        <w:t>该系统为一FSM，需设置1个输入端和一个时钟端。设输入端为x,时钟端为</w:t>
      </w:r>
      <w:proofErr w:type="spellStart"/>
      <w:r w:rsidRPr="009515A1">
        <w:rPr>
          <w:rFonts w:hint="eastAsia"/>
          <w:sz w:val="21"/>
          <w:szCs w:val="21"/>
        </w:rPr>
        <w:t>clk</w:t>
      </w:r>
      <w:proofErr w:type="spellEnd"/>
      <w:r w:rsidRPr="009515A1">
        <w:rPr>
          <w:rFonts w:hint="eastAsia"/>
          <w:sz w:val="21"/>
          <w:szCs w:val="21"/>
        </w:rPr>
        <w:t>，再考虑人工控制的强制红灯状态，可画出的交通</w:t>
      </w:r>
      <w:proofErr w:type="gramStart"/>
      <w:r w:rsidRPr="009515A1">
        <w:rPr>
          <w:rFonts w:hint="eastAsia"/>
          <w:sz w:val="21"/>
          <w:szCs w:val="21"/>
        </w:rPr>
        <w:t>灯状态表</w:t>
      </w:r>
      <w:proofErr w:type="gramEnd"/>
      <w:r w:rsidRPr="009515A1">
        <w:rPr>
          <w:rFonts w:hint="eastAsia"/>
          <w:sz w:val="21"/>
          <w:szCs w:val="21"/>
        </w:rPr>
        <w:t>（表1-1）：</w:t>
      </w:r>
    </w:p>
    <w:p w:rsidR="009515A1" w:rsidRPr="009515A1" w:rsidRDefault="009515A1" w:rsidP="009515A1">
      <w:pPr>
        <w:pStyle w:val="Default"/>
        <w:ind w:firstLineChars="200" w:firstLine="420"/>
        <w:jc w:val="center"/>
        <w:rPr>
          <w:sz w:val="21"/>
          <w:szCs w:val="21"/>
        </w:rPr>
      </w:pPr>
      <w:r w:rsidRPr="009515A1">
        <w:rPr>
          <w:rFonts w:hint="eastAsia"/>
          <w:sz w:val="21"/>
          <w:szCs w:val="21"/>
        </w:rPr>
        <w:t>表1-1</w:t>
      </w:r>
      <w:r>
        <w:rPr>
          <w:sz w:val="21"/>
          <w:szCs w:val="21"/>
        </w:rPr>
        <w:t xml:space="preserve"> </w:t>
      </w:r>
      <w:r w:rsidRPr="009515A1">
        <w:rPr>
          <w:rFonts w:hint="eastAsia"/>
          <w:sz w:val="21"/>
          <w:szCs w:val="21"/>
        </w:rPr>
        <w:t>交通</w:t>
      </w:r>
      <w:proofErr w:type="gramStart"/>
      <w:r w:rsidRPr="009515A1">
        <w:rPr>
          <w:rFonts w:hint="eastAsia"/>
          <w:sz w:val="21"/>
          <w:szCs w:val="21"/>
        </w:rPr>
        <w:t>灯状态表</w:t>
      </w:r>
      <w:proofErr w:type="gramEnd"/>
    </w:p>
    <w:tbl>
      <w:tblPr>
        <w:tblStyle w:val="ac"/>
        <w:tblpPr w:leftFromText="180" w:rightFromText="180" w:vertAnchor="text" w:horzAnchor="margin" w:tblpXSpec="center" w:tblpY="142"/>
        <w:tblW w:w="8310" w:type="dxa"/>
        <w:tblInd w:w="0" w:type="dxa"/>
        <w:tblLayout w:type="fixed"/>
        <w:tblLook w:val="04A0" w:firstRow="1" w:lastRow="0" w:firstColumn="1" w:lastColumn="0" w:noHBand="0" w:noVBand="1"/>
      </w:tblPr>
      <w:tblGrid>
        <w:gridCol w:w="846"/>
        <w:gridCol w:w="2488"/>
        <w:gridCol w:w="2488"/>
        <w:gridCol w:w="2488"/>
      </w:tblGrid>
      <w:tr w:rsidR="009515A1" w:rsidTr="00BF1C7C">
        <w:tc>
          <w:tcPr>
            <w:tcW w:w="846" w:type="dxa"/>
            <w:tcBorders>
              <w:top w:val="single" w:sz="4" w:space="0" w:color="auto"/>
              <w:left w:val="single" w:sz="4" w:space="0" w:color="auto"/>
              <w:bottom w:val="single" w:sz="4" w:space="0" w:color="auto"/>
              <w:right w:val="single" w:sz="4" w:space="0" w:color="auto"/>
            </w:tcBorders>
            <w:hideMark/>
          </w:tcPr>
          <w:p w:rsidR="009515A1" w:rsidRDefault="009515A1" w:rsidP="00BF1C7C">
            <w:pPr>
              <w:jc w:val="center"/>
            </w:pPr>
            <w:r>
              <w:rPr>
                <w:rFonts w:hint="eastAsia"/>
              </w:rPr>
              <w:t>输入</w:t>
            </w:r>
            <w:r>
              <w:rPr>
                <w:rFonts w:hint="eastAsia"/>
              </w:rPr>
              <w:t>x</w:t>
            </w:r>
          </w:p>
        </w:tc>
        <w:tc>
          <w:tcPr>
            <w:tcW w:w="2488" w:type="dxa"/>
            <w:tcBorders>
              <w:top w:val="single" w:sz="4" w:space="0" w:color="auto"/>
              <w:left w:val="single" w:sz="4" w:space="0" w:color="auto"/>
              <w:bottom w:val="single" w:sz="4" w:space="0" w:color="auto"/>
              <w:right w:val="single" w:sz="4" w:space="0" w:color="auto"/>
            </w:tcBorders>
            <w:hideMark/>
          </w:tcPr>
          <w:p w:rsidR="009515A1" w:rsidRDefault="009515A1" w:rsidP="00BF1C7C">
            <w:pPr>
              <w:jc w:val="center"/>
            </w:pPr>
            <w:r>
              <w:rPr>
                <w:rFonts w:hint="eastAsia"/>
              </w:rPr>
              <w:t>Q1   Q2   Q3</w:t>
            </w:r>
          </w:p>
        </w:tc>
        <w:tc>
          <w:tcPr>
            <w:tcW w:w="2488" w:type="dxa"/>
            <w:tcBorders>
              <w:top w:val="single" w:sz="4" w:space="0" w:color="auto"/>
              <w:left w:val="single" w:sz="4" w:space="0" w:color="auto"/>
              <w:bottom w:val="single" w:sz="4" w:space="0" w:color="auto"/>
              <w:right w:val="single" w:sz="4" w:space="0" w:color="auto"/>
            </w:tcBorders>
            <w:hideMark/>
          </w:tcPr>
          <w:p w:rsidR="009515A1" w:rsidRDefault="009515A1" w:rsidP="00BF1C7C">
            <w:pPr>
              <w:jc w:val="center"/>
            </w:pPr>
            <w:r>
              <w:rPr>
                <w:rFonts w:hint="eastAsia"/>
              </w:rPr>
              <w:t>R1   Y1   G1</w:t>
            </w:r>
          </w:p>
        </w:tc>
        <w:tc>
          <w:tcPr>
            <w:tcW w:w="2488" w:type="dxa"/>
            <w:tcBorders>
              <w:top w:val="single" w:sz="4" w:space="0" w:color="auto"/>
              <w:left w:val="single" w:sz="4" w:space="0" w:color="auto"/>
              <w:bottom w:val="single" w:sz="4" w:space="0" w:color="auto"/>
              <w:right w:val="single" w:sz="4" w:space="0" w:color="auto"/>
            </w:tcBorders>
            <w:hideMark/>
          </w:tcPr>
          <w:p w:rsidR="009515A1" w:rsidRDefault="009515A1" w:rsidP="00BF1C7C">
            <w:pPr>
              <w:jc w:val="center"/>
            </w:pPr>
            <w:r>
              <w:rPr>
                <w:rFonts w:hint="eastAsia"/>
              </w:rPr>
              <w:t>R2   Y2   G2</w:t>
            </w:r>
          </w:p>
        </w:tc>
      </w:tr>
      <w:tr w:rsidR="009515A1" w:rsidTr="00BF1C7C">
        <w:tc>
          <w:tcPr>
            <w:tcW w:w="846" w:type="dxa"/>
            <w:tcBorders>
              <w:top w:val="single" w:sz="4" w:space="0" w:color="auto"/>
              <w:left w:val="single" w:sz="4" w:space="0" w:color="auto"/>
              <w:bottom w:val="single" w:sz="4" w:space="0" w:color="auto"/>
              <w:right w:val="single" w:sz="4" w:space="0" w:color="auto"/>
            </w:tcBorders>
            <w:hideMark/>
          </w:tcPr>
          <w:p w:rsidR="009515A1" w:rsidRDefault="009515A1" w:rsidP="00BF1C7C">
            <w:pPr>
              <w:jc w:val="center"/>
            </w:pPr>
            <w:r>
              <w:rPr>
                <w:rFonts w:hint="eastAsia"/>
              </w:rPr>
              <w:t>0</w:t>
            </w:r>
          </w:p>
        </w:tc>
        <w:tc>
          <w:tcPr>
            <w:tcW w:w="2488" w:type="dxa"/>
            <w:tcBorders>
              <w:top w:val="single" w:sz="4" w:space="0" w:color="auto"/>
              <w:left w:val="single" w:sz="4" w:space="0" w:color="auto"/>
              <w:bottom w:val="single" w:sz="4" w:space="0" w:color="auto"/>
              <w:right w:val="single" w:sz="4" w:space="0" w:color="auto"/>
            </w:tcBorders>
            <w:hideMark/>
          </w:tcPr>
          <w:p w:rsidR="009515A1" w:rsidRDefault="009515A1" w:rsidP="00BF1C7C">
            <w:pPr>
              <w:jc w:val="center"/>
            </w:pPr>
            <w:r>
              <w:rPr>
                <w:rFonts w:hint="eastAsia"/>
              </w:rPr>
              <w:t>0    0    0</w:t>
            </w:r>
          </w:p>
        </w:tc>
        <w:tc>
          <w:tcPr>
            <w:tcW w:w="2488" w:type="dxa"/>
            <w:tcBorders>
              <w:top w:val="single" w:sz="4" w:space="0" w:color="auto"/>
              <w:left w:val="single" w:sz="4" w:space="0" w:color="auto"/>
              <w:bottom w:val="single" w:sz="4" w:space="0" w:color="auto"/>
              <w:right w:val="single" w:sz="4" w:space="0" w:color="auto"/>
            </w:tcBorders>
            <w:hideMark/>
          </w:tcPr>
          <w:p w:rsidR="009515A1" w:rsidRDefault="009515A1" w:rsidP="00BF1C7C">
            <w:pPr>
              <w:jc w:val="center"/>
            </w:pPr>
            <w:r>
              <w:rPr>
                <w:rFonts w:hint="eastAsia"/>
              </w:rPr>
              <w:t>1    0    0</w:t>
            </w:r>
          </w:p>
        </w:tc>
        <w:tc>
          <w:tcPr>
            <w:tcW w:w="2488" w:type="dxa"/>
            <w:tcBorders>
              <w:top w:val="single" w:sz="4" w:space="0" w:color="auto"/>
              <w:left w:val="single" w:sz="4" w:space="0" w:color="auto"/>
              <w:bottom w:val="single" w:sz="4" w:space="0" w:color="auto"/>
              <w:right w:val="single" w:sz="4" w:space="0" w:color="auto"/>
            </w:tcBorders>
            <w:hideMark/>
          </w:tcPr>
          <w:p w:rsidR="009515A1" w:rsidRDefault="009515A1" w:rsidP="00BF1C7C">
            <w:pPr>
              <w:jc w:val="center"/>
            </w:pPr>
            <w:r>
              <w:rPr>
                <w:rFonts w:hint="eastAsia"/>
              </w:rPr>
              <w:t>1    0    0</w:t>
            </w:r>
          </w:p>
        </w:tc>
      </w:tr>
      <w:tr w:rsidR="009515A1" w:rsidTr="00BF1C7C">
        <w:tc>
          <w:tcPr>
            <w:tcW w:w="846" w:type="dxa"/>
            <w:tcBorders>
              <w:top w:val="single" w:sz="4" w:space="0" w:color="auto"/>
              <w:left w:val="single" w:sz="4" w:space="0" w:color="auto"/>
              <w:bottom w:val="single" w:sz="4" w:space="0" w:color="auto"/>
              <w:right w:val="single" w:sz="4" w:space="0" w:color="auto"/>
            </w:tcBorders>
            <w:hideMark/>
          </w:tcPr>
          <w:p w:rsidR="009515A1" w:rsidRDefault="009515A1" w:rsidP="00BF1C7C">
            <w:pPr>
              <w:jc w:val="center"/>
            </w:pPr>
            <w:r>
              <w:rPr>
                <w:rFonts w:hint="eastAsia"/>
              </w:rPr>
              <w:t>0</w:t>
            </w:r>
          </w:p>
        </w:tc>
        <w:tc>
          <w:tcPr>
            <w:tcW w:w="2488" w:type="dxa"/>
            <w:tcBorders>
              <w:top w:val="single" w:sz="4" w:space="0" w:color="auto"/>
              <w:left w:val="single" w:sz="4" w:space="0" w:color="auto"/>
              <w:bottom w:val="single" w:sz="4" w:space="0" w:color="auto"/>
              <w:right w:val="single" w:sz="4" w:space="0" w:color="auto"/>
            </w:tcBorders>
            <w:hideMark/>
          </w:tcPr>
          <w:p w:rsidR="009515A1" w:rsidRDefault="009515A1" w:rsidP="00BF1C7C">
            <w:pPr>
              <w:jc w:val="center"/>
            </w:pPr>
            <w:r>
              <w:rPr>
                <w:rFonts w:hint="eastAsia"/>
              </w:rPr>
              <w:t>0    0    1</w:t>
            </w:r>
          </w:p>
        </w:tc>
        <w:tc>
          <w:tcPr>
            <w:tcW w:w="2488" w:type="dxa"/>
            <w:tcBorders>
              <w:top w:val="single" w:sz="4" w:space="0" w:color="auto"/>
              <w:left w:val="single" w:sz="4" w:space="0" w:color="auto"/>
              <w:bottom w:val="single" w:sz="4" w:space="0" w:color="auto"/>
              <w:right w:val="single" w:sz="4" w:space="0" w:color="auto"/>
            </w:tcBorders>
            <w:hideMark/>
          </w:tcPr>
          <w:p w:rsidR="009515A1" w:rsidRDefault="009515A1" w:rsidP="00BF1C7C">
            <w:pPr>
              <w:jc w:val="center"/>
            </w:pPr>
            <w:r>
              <w:rPr>
                <w:rFonts w:hint="eastAsia"/>
              </w:rPr>
              <w:t>0    0    0</w:t>
            </w:r>
          </w:p>
        </w:tc>
        <w:tc>
          <w:tcPr>
            <w:tcW w:w="2488" w:type="dxa"/>
            <w:tcBorders>
              <w:top w:val="single" w:sz="4" w:space="0" w:color="auto"/>
              <w:left w:val="single" w:sz="4" w:space="0" w:color="auto"/>
              <w:bottom w:val="single" w:sz="4" w:space="0" w:color="auto"/>
              <w:right w:val="single" w:sz="4" w:space="0" w:color="auto"/>
            </w:tcBorders>
            <w:hideMark/>
          </w:tcPr>
          <w:p w:rsidR="009515A1" w:rsidRDefault="009515A1" w:rsidP="00BF1C7C">
            <w:pPr>
              <w:jc w:val="center"/>
            </w:pPr>
            <w:r>
              <w:rPr>
                <w:rFonts w:hint="eastAsia"/>
              </w:rPr>
              <w:t>0    0    0</w:t>
            </w:r>
          </w:p>
        </w:tc>
      </w:tr>
      <w:tr w:rsidR="009515A1" w:rsidTr="00BF1C7C">
        <w:tc>
          <w:tcPr>
            <w:tcW w:w="846" w:type="dxa"/>
            <w:tcBorders>
              <w:top w:val="single" w:sz="4" w:space="0" w:color="auto"/>
              <w:left w:val="single" w:sz="4" w:space="0" w:color="auto"/>
              <w:bottom w:val="single" w:sz="4" w:space="0" w:color="auto"/>
              <w:right w:val="single" w:sz="4" w:space="0" w:color="auto"/>
            </w:tcBorders>
            <w:hideMark/>
          </w:tcPr>
          <w:p w:rsidR="009515A1" w:rsidRDefault="009515A1" w:rsidP="00BF1C7C">
            <w:pPr>
              <w:jc w:val="center"/>
            </w:pPr>
            <w:r>
              <w:rPr>
                <w:rFonts w:hint="eastAsia"/>
              </w:rPr>
              <w:t>1</w:t>
            </w:r>
          </w:p>
        </w:tc>
        <w:tc>
          <w:tcPr>
            <w:tcW w:w="2488" w:type="dxa"/>
            <w:tcBorders>
              <w:top w:val="single" w:sz="4" w:space="0" w:color="auto"/>
              <w:left w:val="single" w:sz="4" w:space="0" w:color="auto"/>
              <w:bottom w:val="single" w:sz="4" w:space="0" w:color="auto"/>
              <w:right w:val="single" w:sz="4" w:space="0" w:color="auto"/>
            </w:tcBorders>
            <w:hideMark/>
          </w:tcPr>
          <w:p w:rsidR="009515A1" w:rsidRDefault="009515A1" w:rsidP="00BF1C7C">
            <w:pPr>
              <w:jc w:val="center"/>
            </w:pPr>
            <w:r>
              <w:rPr>
                <w:rFonts w:hint="eastAsia"/>
              </w:rPr>
              <w:t>0    1    0</w:t>
            </w:r>
          </w:p>
        </w:tc>
        <w:tc>
          <w:tcPr>
            <w:tcW w:w="2488" w:type="dxa"/>
            <w:tcBorders>
              <w:top w:val="single" w:sz="4" w:space="0" w:color="auto"/>
              <w:left w:val="single" w:sz="4" w:space="0" w:color="auto"/>
              <w:bottom w:val="single" w:sz="4" w:space="0" w:color="auto"/>
              <w:right w:val="single" w:sz="4" w:space="0" w:color="auto"/>
            </w:tcBorders>
            <w:hideMark/>
          </w:tcPr>
          <w:p w:rsidR="009515A1" w:rsidRDefault="009515A1" w:rsidP="00BF1C7C">
            <w:pPr>
              <w:jc w:val="center"/>
            </w:pPr>
            <w:r>
              <w:rPr>
                <w:rFonts w:hint="eastAsia"/>
              </w:rPr>
              <w:t>1    0    0</w:t>
            </w:r>
          </w:p>
        </w:tc>
        <w:tc>
          <w:tcPr>
            <w:tcW w:w="2488" w:type="dxa"/>
            <w:tcBorders>
              <w:top w:val="single" w:sz="4" w:space="0" w:color="auto"/>
              <w:left w:val="single" w:sz="4" w:space="0" w:color="auto"/>
              <w:bottom w:val="single" w:sz="4" w:space="0" w:color="auto"/>
              <w:right w:val="single" w:sz="4" w:space="0" w:color="auto"/>
            </w:tcBorders>
            <w:hideMark/>
          </w:tcPr>
          <w:p w:rsidR="009515A1" w:rsidRDefault="009515A1" w:rsidP="00BF1C7C">
            <w:pPr>
              <w:jc w:val="center"/>
            </w:pPr>
            <w:r>
              <w:rPr>
                <w:rFonts w:hint="eastAsia"/>
              </w:rPr>
              <w:t>0    0    1</w:t>
            </w:r>
          </w:p>
        </w:tc>
      </w:tr>
      <w:tr w:rsidR="009515A1" w:rsidTr="00BF1C7C">
        <w:tc>
          <w:tcPr>
            <w:tcW w:w="846" w:type="dxa"/>
            <w:tcBorders>
              <w:top w:val="single" w:sz="4" w:space="0" w:color="auto"/>
              <w:left w:val="single" w:sz="4" w:space="0" w:color="auto"/>
              <w:bottom w:val="single" w:sz="4" w:space="0" w:color="auto"/>
              <w:right w:val="single" w:sz="4" w:space="0" w:color="auto"/>
            </w:tcBorders>
            <w:hideMark/>
          </w:tcPr>
          <w:p w:rsidR="009515A1" w:rsidRDefault="009515A1" w:rsidP="00BF1C7C">
            <w:pPr>
              <w:jc w:val="center"/>
            </w:pPr>
            <w:r>
              <w:rPr>
                <w:rFonts w:hint="eastAsia"/>
              </w:rPr>
              <w:t>1</w:t>
            </w:r>
          </w:p>
        </w:tc>
        <w:tc>
          <w:tcPr>
            <w:tcW w:w="2488" w:type="dxa"/>
            <w:tcBorders>
              <w:top w:val="single" w:sz="4" w:space="0" w:color="auto"/>
              <w:left w:val="single" w:sz="4" w:space="0" w:color="auto"/>
              <w:bottom w:val="single" w:sz="4" w:space="0" w:color="auto"/>
              <w:right w:val="single" w:sz="4" w:space="0" w:color="auto"/>
            </w:tcBorders>
            <w:hideMark/>
          </w:tcPr>
          <w:p w:rsidR="009515A1" w:rsidRDefault="009515A1" w:rsidP="00BF1C7C">
            <w:pPr>
              <w:jc w:val="center"/>
            </w:pPr>
            <w:r>
              <w:rPr>
                <w:rFonts w:hint="eastAsia"/>
              </w:rPr>
              <w:t>0    1    1</w:t>
            </w:r>
          </w:p>
        </w:tc>
        <w:tc>
          <w:tcPr>
            <w:tcW w:w="2488" w:type="dxa"/>
            <w:tcBorders>
              <w:top w:val="single" w:sz="4" w:space="0" w:color="auto"/>
              <w:left w:val="single" w:sz="4" w:space="0" w:color="auto"/>
              <w:bottom w:val="single" w:sz="4" w:space="0" w:color="auto"/>
              <w:right w:val="single" w:sz="4" w:space="0" w:color="auto"/>
            </w:tcBorders>
            <w:hideMark/>
          </w:tcPr>
          <w:p w:rsidR="009515A1" w:rsidRDefault="009515A1" w:rsidP="00BF1C7C">
            <w:pPr>
              <w:jc w:val="center"/>
            </w:pPr>
            <w:r>
              <w:rPr>
                <w:rFonts w:hint="eastAsia"/>
              </w:rPr>
              <w:t>1    0    0</w:t>
            </w:r>
          </w:p>
        </w:tc>
        <w:tc>
          <w:tcPr>
            <w:tcW w:w="2488" w:type="dxa"/>
            <w:tcBorders>
              <w:top w:val="single" w:sz="4" w:space="0" w:color="auto"/>
              <w:left w:val="single" w:sz="4" w:space="0" w:color="auto"/>
              <w:bottom w:val="single" w:sz="4" w:space="0" w:color="auto"/>
              <w:right w:val="single" w:sz="4" w:space="0" w:color="auto"/>
            </w:tcBorders>
            <w:hideMark/>
          </w:tcPr>
          <w:p w:rsidR="009515A1" w:rsidRDefault="009515A1" w:rsidP="00BF1C7C">
            <w:pPr>
              <w:jc w:val="center"/>
            </w:pPr>
            <w:r>
              <w:rPr>
                <w:rFonts w:hint="eastAsia"/>
              </w:rPr>
              <w:t>0    1    0</w:t>
            </w:r>
          </w:p>
        </w:tc>
      </w:tr>
      <w:tr w:rsidR="009515A1" w:rsidTr="00BF1C7C">
        <w:tc>
          <w:tcPr>
            <w:tcW w:w="846" w:type="dxa"/>
            <w:tcBorders>
              <w:top w:val="single" w:sz="4" w:space="0" w:color="auto"/>
              <w:left w:val="single" w:sz="4" w:space="0" w:color="auto"/>
              <w:bottom w:val="single" w:sz="4" w:space="0" w:color="auto"/>
              <w:right w:val="single" w:sz="4" w:space="0" w:color="auto"/>
            </w:tcBorders>
            <w:hideMark/>
          </w:tcPr>
          <w:p w:rsidR="009515A1" w:rsidRDefault="009515A1" w:rsidP="00BF1C7C">
            <w:pPr>
              <w:jc w:val="center"/>
            </w:pPr>
            <w:r>
              <w:rPr>
                <w:rFonts w:hint="eastAsia"/>
              </w:rPr>
              <w:t>1</w:t>
            </w:r>
          </w:p>
        </w:tc>
        <w:tc>
          <w:tcPr>
            <w:tcW w:w="2488" w:type="dxa"/>
            <w:tcBorders>
              <w:top w:val="single" w:sz="4" w:space="0" w:color="auto"/>
              <w:left w:val="single" w:sz="4" w:space="0" w:color="auto"/>
              <w:bottom w:val="single" w:sz="4" w:space="0" w:color="auto"/>
              <w:right w:val="single" w:sz="4" w:space="0" w:color="auto"/>
            </w:tcBorders>
            <w:hideMark/>
          </w:tcPr>
          <w:p w:rsidR="009515A1" w:rsidRDefault="009515A1" w:rsidP="00BF1C7C">
            <w:pPr>
              <w:jc w:val="center"/>
            </w:pPr>
            <w:r>
              <w:rPr>
                <w:rFonts w:hint="eastAsia"/>
              </w:rPr>
              <w:t>1    0    0</w:t>
            </w:r>
          </w:p>
        </w:tc>
        <w:tc>
          <w:tcPr>
            <w:tcW w:w="2488" w:type="dxa"/>
            <w:tcBorders>
              <w:top w:val="single" w:sz="4" w:space="0" w:color="auto"/>
              <w:left w:val="single" w:sz="4" w:space="0" w:color="auto"/>
              <w:bottom w:val="single" w:sz="4" w:space="0" w:color="auto"/>
              <w:right w:val="single" w:sz="4" w:space="0" w:color="auto"/>
            </w:tcBorders>
            <w:hideMark/>
          </w:tcPr>
          <w:p w:rsidR="009515A1" w:rsidRDefault="009515A1" w:rsidP="00BF1C7C">
            <w:pPr>
              <w:jc w:val="center"/>
            </w:pPr>
            <w:r>
              <w:rPr>
                <w:rFonts w:hint="eastAsia"/>
              </w:rPr>
              <w:t>0    0    1</w:t>
            </w:r>
          </w:p>
        </w:tc>
        <w:tc>
          <w:tcPr>
            <w:tcW w:w="2488" w:type="dxa"/>
            <w:tcBorders>
              <w:top w:val="single" w:sz="4" w:space="0" w:color="auto"/>
              <w:left w:val="single" w:sz="4" w:space="0" w:color="auto"/>
              <w:bottom w:val="single" w:sz="4" w:space="0" w:color="auto"/>
              <w:right w:val="single" w:sz="4" w:space="0" w:color="auto"/>
            </w:tcBorders>
            <w:hideMark/>
          </w:tcPr>
          <w:p w:rsidR="009515A1" w:rsidRDefault="009515A1" w:rsidP="00BF1C7C">
            <w:pPr>
              <w:jc w:val="center"/>
            </w:pPr>
            <w:r>
              <w:rPr>
                <w:rFonts w:hint="eastAsia"/>
              </w:rPr>
              <w:t>1    0    0</w:t>
            </w:r>
          </w:p>
        </w:tc>
      </w:tr>
      <w:tr w:rsidR="009515A1" w:rsidTr="00BF1C7C">
        <w:tc>
          <w:tcPr>
            <w:tcW w:w="846" w:type="dxa"/>
            <w:tcBorders>
              <w:top w:val="single" w:sz="4" w:space="0" w:color="auto"/>
              <w:left w:val="single" w:sz="4" w:space="0" w:color="auto"/>
              <w:bottom w:val="single" w:sz="4" w:space="0" w:color="auto"/>
              <w:right w:val="single" w:sz="4" w:space="0" w:color="auto"/>
            </w:tcBorders>
            <w:hideMark/>
          </w:tcPr>
          <w:p w:rsidR="009515A1" w:rsidRDefault="009515A1" w:rsidP="00BF1C7C">
            <w:pPr>
              <w:jc w:val="center"/>
            </w:pPr>
            <w:r>
              <w:rPr>
                <w:rFonts w:hint="eastAsia"/>
              </w:rPr>
              <w:t>1</w:t>
            </w:r>
          </w:p>
        </w:tc>
        <w:tc>
          <w:tcPr>
            <w:tcW w:w="2488" w:type="dxa"/>
            <w:tcBorders>
              <w:top w:val="single" w:sz="4" w:space="0" w:color="auto"/>
              <w:left w:val="single" w:sz="4" w:space="0" w:color="auto"/>
              <w:bottom w:val="single" w:sz="4" w:space="0" w:color="auto"/>
              <w:right w:val="single" w:sz="4" w:space="0" w:color="auto"/>
            </w:tcBorders>
            <w:hideMark/>
          </w:tcPr>
          <w:p w:rsidR="009515A1" w:rsidRDefault="009515A1" w:rsidP="00BF1C7C">
            <w:pPr>
              <w:jc w:val="center"/>
            </w:pPr>
            <w:r>
              <w:rPr>
                <w:rFonts w:hint="eastAsia"/>
              </w:rPr>
              <w:t>1    0    1</w:t>
            </w:r>
          </w:p>
        </w:tc>
        <w:tc>
          <w:tcPr>
            <w:tcW w:w="2488" w:type="dxa"/>
            <w:tcBorders>
              <w:top w:val="single" w:sz="4" w:space="0" w:color="auto"/>
              <w:left w:val="single" w:sz="4" w:space="0" w:color="auto"/>
              <w:bottom w:val="single" w:sz="4" w:space="0" w:color="auto"/>
              <w:right w:val="single" w:sz="4" w:space="0" w:color="auto"/>
            </w:tcBorders>
            <w:hideMark/>
          </w:tcPr>
          <w:p w:rsidR="009515A1" w:rsidRDefault="009515A1" w:rsidP="00BF1C7C">
            <w:pPr>
              <w:jc w:val="center"/>
            </w:pPr>
            <w:r>
              <w:rPr>
                <w:rFonts w:hint="eastAsia"/>
              </w:rPr>
              <w:t>0    1    0</w:t>
            </w:r>
          </w:p>
        </w:tc>
        <w:tc>
          <w:tcPr>
            <w:tcW w:w="2488" w:type="dxa"/>
            <w:tcBorders>
              <w:top w:val="single" w:sz="4" w:space="0" w:color="auto"/>
              <w:left w:val="single" w:sz="4" w:space="0" w:color="auto"/>
              <w:bottom w:val="single" w:sz="4" w:space="0" w:color="auto"/>
              <w:right w:val="single" w:sz="4" w:space="0" w:color="auto"/>
            </w:tcBorders>
            <w:hideMark/>
          </w:tcPr>
          <w:p w:rsidR="009515A1" w:rsidRDefault="009515A1" w:rsidP="00BF1C7C">
            <w:pPr>
              <w:jc w:val="center"/>
            </w:pPr>
            <w:r>
              <w:rPr>
                <w:rFonts w:hint="eastAsia"/>
              </w:rPr>
              <w:t>1    0    0</w:t>
            </w:r>
          </w:p>
        </w:tc>
      </w:tr>
      <w:tr w:rsidR="009515A1" w:rsidTr="00BF1C7C">
        <w:tc>
          <w:tcPr>
            <w:tcW w:w="846" w:type="dxa"/>
            <w:tcBorders>
              <w:top w:val="single" w:sz="4" w:space="0" w:color="auto"/>
              <w:left w:val="single" w:sz="4" w:space="0" w:color="auto"/>
              <w:bottom w:val="single" w:sz="4" w:space="0" w:color="auto"/>
              <w:right w:val="single" w:sz="4" w:space="0" w:color="auto"/>
            </w:tcBorders>
            <w:hideMark/>
          </w:tcPr>
          <w:p w:rsidR="009515A1" w:rsidRDefault="009515A1" w:rsidP="00BF1C7C">
            <w:pPr>
              <w:jc w:val="center"/>
            </w:pPr>
            <w:r>
              <w:rPr>
                <w:rFonts w:hint="eastAsia"/>
              </w:rPr>
              <w:t>X</w:t>
            </w:r>
          </w:p>
        </w:tc>
        <w:tc>
          <w:tcPr>
            <w:tcW w:w="2488" w:type="dxa"/>
            <w:tcBorders>
              <w:top w:val="single" w:sz="4" w:space="0" w:color="auto"/>
              <w:left w:val="single" w:sz="4" w:space="0" w:color="auto"/>
              <w:bottom w:val="single" w:sz="4" w:space="0" w:color="auto"/>
              <w:right w:val="single" w:sz="4" w:space="0" w:color="auto"/>
            </w:tcBorders>
            <w:hideMark/>
          </w:tcPr>
          <w:p w:rsidR="009515A1" w:rsidRDefault="009515A1" w:rsidP="00BF1C7C">
            <w:pPr>
              <w:jc w:val="center"/>
            </w:pPr>
            <w:r>
              <w:rPr>
                <w:rFonts w:hint="eastAsia"/>
              </w:rPr>
              <w:t>1    1    0</w:t>
            </w:r>
          </w:p>
        </w:tc>
        <w:tc>
          <w:tcPr>
            <w:tcW w:w="2488" w:type="dxa"/>
            <w:tcBorders>
              <w:top w:val="single" w:sz="4" w:space="0" w:color="auto"/>
              <w:left w:val="single" w:sz="4" w:space="0" w:color="auto"/>
              <w:bottom w:val="single" w:sz="4" w:space="0" w:color="auto"/>
              <w:right w:val="single" w:sz="4" w:space="0" w:color="auto"/>
            </w:tcBorders>
            <w:hideMark/>
          </w:tcPr>
          <w:p w:rsidR="009515A1" w:rsidRDefault="009515A1" w:rsidP="00BF1C7C">
            <w:pPr>
              <w:jc w:val="center"/>
            </w:pPr>
            <w:r>
              <w:rPr>
                <w:rFonts w:hint="eastAsia"/>
              </w:rPr>
              <w:t>1    0    0</w:t>
            </w:r>
          </w:p>
        </w:tc>
        <w:tc>
          <w:tcPr>
            <w:tcW w:w="2488" w:type="dxa"/>
            <w:tcBorders>
              <w:top w:val="single" w:sz="4" w:space="0" w:color="auto"/>
              <w:left w:val="single" w:sz="4" w:space="0" w:color="auto"/>
              <w:bottom w:val="single" w:sz="4" w:space="0" w:color="auto"/>
              <w:right w:val="single" w:sz="4" w:space="0" w:color="auto"/>
            </w:tcBorders>
            <w:hideMark/>
          </w:tcPr>
          <w:p w:rsidR="009515A1" w:rsidRDefault="009515A1" w:rsidP="00BF1C7C">
            <w:pPr>
              <w:jc w:val="center"/>
            </w:pPr>
            <w:r>
              <w:rPr>
                <w:rFonts w:hint="eastAsia"/>
              </w:rPr>
              <w:t>1    0    0</w:t>
            </w:r>
          </w:p>
        </w:tc>
      </w:tr>
      <w:tr w:rsidR="009515A1" w:rsidTr="00BF1C7C">
        <w:tc>
          <w:tcPr>
            <w:tcW w:w="846" w:type="dxa"/>
            <w:tcBorders>
              <w:top w:val="single" w:sz="4" w:space="0" w:color="auto"/>
              <w:left w:val="single" w:sz="4" w:space="0" w:color="auto"/>
              <w:bottom w:val="single" w:sz="4" w:space="0" w:color="auto"/>
              <w:right w:val="single" w:sz="4" w:space="0" w:color="auto"/>
            </w:tcBorders>
            <w:hideMark/>
          </w:tcPr>
          <w:p w:rsidR="009515A1" w:rsidRDefault="009515A1" w:rsidP="00BF1C7C">
            <w:pPr>
              <w:jc w:val="center"/>
            </w:pPr>
            <w:r>
              <w:rPr>
                <w:rFonts w:hint="eastAsia"/>
              </w:rPr>
              <w:t>X</w:t>
            </w:r>
          </w:p>
        </w:tc>
        <w:tc>
          <w:tcPr>
            <w:tcW w:w="2488" w:type="dxa"/>
            <w:tcBorders>
              <w:top w:val="single" w:sz="4" w:space="0" w:color="auto"/>
              <w:left w:val="single" w:sz="4" w:space="0" w:color="auto"/>
              <w:bottom w:val="single" w:sz="4" w:space="0" w:color="auto"/>
              <w:right w:val="single" w:sz="4" w:space="0" w:color="auto"/>
            </w:tcBorders>
            <w:hideMark/>
          </w:tcPr>
          <w:p w:rsidR="009515A1" w:rsidRDefault="009515A1" w:rsidP="00BF1C7C">
            <w:pPr>
              <w:jc w:val="center"/>
            </w:pPr>
            <w:r>
              <w:rPr>
                <w:rFonts w:hint="eastAsia"/>
              </w:rPr>
              <w:t>1    1    1</w:t>
            </w:r>
          </w:p>
        </w:tc>
        <w:tc>
          <w:tcPr>
            <w:tcW w:w="2488" w:type="dxa"/>
            <w:tcBorders>
              <w:top w:val="single" w:sz="4" w:space="0" w:color="auto"/>
              <w:left w:val="single" w:sz="4" w:space="0" w:color="auto"/>
              <w:bottom w:val="single" w:sz="4" w:space="0" w:color="auto"/>
              <w:right w:val="single" w:sz="4" w:space="0" w:color="auto"/>
            </w:tcBorders>
            <w:hideMark/>
          </w:tcPr>
          <w:p w:rsidR="009515A1" w:rsidRDefault="009515A1" w:rsidP="00BF1C7C">
            <w:pPr>
              <w:jc w:val="center"/>
            </w:pPr>
            <w:r>
              <w:rPr>
                <w:rFonts w:hint="eastAsia"/>
              </w:rPr>
              <w:t>1    0    0</w:t>
            </w:r>
          </w:p>
        </w:tc>
        <w:tc>
          <w:tcPr>
            <w:tcW w:w="2488" w:type="dxa"/>
            <w:tcBorders>
              <w:top w:val="single" w:sz="4" w:space="0" w:color="auto"/>
              <w:left w:val="single" w:sz="4" w:space="0" w:color="auto"/>
              <w:bottom w:val="single" w:sz="4" w:space="0" w:color="auto"/>
              <w:right w:val="single" w:sz="4" w:space="0" w:color="auto"/>
            </w:tcBorders>
            <w:hideMark/>
          </w:tcPr>
          <w:p w:rsidR="009515A1" w:rsidRDefault="009515A1" w:rsidP="00BF1C7C">
            <w:pPr>
              <w:jc w:val="center"/>
            </w:pPr>
            <w:r>
              <w:rPr>
                <w:rFonts w:hint="eastAsia"/>
              </w:rPr>
              <w:t>1    0    0</w:t>
            </w:r>
          </w:p>
        </w:tc>
      </w:tr>
    </w:tbl>
    <w:p w:rsidR="00BF1C7C" w:rsidRDefault="00BF1C7C" w:rsidP="00BF1C7C">
      <w:pPr>
        <w:pStyle w:val="Default"/>
        <w:spacing w:line="0" w:lineRule="atLeast"/>
        <w:ind w:firstLine="420"/>
        <w:rPr>
          <w:sz w:val="21"/>
          <w:szCs w:val="21"/>
        </w:rPr>
      </w:pPr>
    </w:p>
    <w:p w:rsidR="00BF1C7C" w:rsidRDefault="00BF1C7C" w:rsidP="00BF1C7C">
      <w:pPr>
        <w:pStyle w:val="Default"/>
        <w:spacing w:line="0" w:lineRule="atLeast"/>
        <w:ind w:firstLine="420"/>
        <w:rPr>
          <w:sz w:val="21"/>
          <w:szCs w:val="21"/>
        </w:rPr>
      </w:pPr>
    </w:p>
    <w:p w:rsidR="00BF1C7C" w:rsidRDefault="00BF1C7C" w:rsidP="00BF1C7C">
      <w:pPr>
        <w:pStyle w:val="Default"/>
        <w:spacing w:line="0" w:lineRule="atLeast"/>
        <w:ind w:firstLine="420"/>
        <w:rPr>
          <w:sz w:val="21"/>
          <w:szCs w:val="21"/>
        </w:rPr>
      </w:pPr>
    </w:p>
    <w:p w:rsidR="00BF1C7C" w:rsidRDefault="00BF1C7C" w:rsidP="00BF1C7C">
      <w:pPr>
        <w:pStyle w:val="Default"/>
        <w:spacing w:line="0" w:lineRule="atLeast"/>
        <w:ind w:firstLine="420"/>
        <w:rPr>
          <w:sz w:val="21"/>
          <w:szCs w:val="21"/>
        </w:rPr>
      </w:pPr>
    </w:p>
    <w:p w:rsidR="00BF1C7C" w:rsidRDefault="00BF1C7C" w:rsidP="00BF1C7C">
      <w:pPr>
        <w:pStyle w:val="Default"/>
        <w:spacing w:line="0" w:lineRule="atLeast"/>
        <w:ind w:firstLine="420"/>
        <w:rPr>
          <w:sz w:val="21"/>
          <w:szCs w:val="21"/>
        </w:rPr>
      </w:pPr>
    </w:p>
    <w:p w:rsidR="00BF1C7C" w:rsidRDefault="00BF1C7C" w:rsidP="00BF1C7C">
      <w:pPr>
        <w:pStyle w:val="Default"/>
        <w:spacing w:line="0" w:lineRule="atLeast"/>
        <w:ind w:firstLine="420"/>
        <w:rPr>
          <w:sz w:val="21"/>
          <w:szCs w:val="21"/>
        </w:rPr>
      </w:pPr>
    </w:p>
    <w:p w:rsidR="00BF1C7C" w:rsidRDefault="00BF1C7C" w:rsidP="00BF1C7C">
      <w:pPr>
        <w:pStyle w:val="Default"/>
        <w:spacing w:line="0" w:lineRule="atLeast"/>
        <w:ind w:firstLine="420"/>
        <w:rPr>
          <w:sz w:val="21"/>
          <w:szCs w:val="21"/>
        </w:rPr>
      </w:pPr>
    </w:p>
    <w:p w:rsidR="00BF1C7C" w:rsidRDefault="00BF1C7C" w:rsidP="00BF1C7C">
      <w:pPr>
        <w:pStyle w:val="Default"/>
        <w:spacing w:line="0" w:lineRule="atLeast"/>
        <w:ind w:firstLine="420"/>
        <w:rPr>
          <w:sz w:val="21"/>
          <w:szCs w:val="21"/>
        </w:rPr>
      </w:pPr>
    </w:p>
    <w:p w:rsidR="00BF1C7C" w:rsidRDefault="00BF1C7C" w:rsidP="00BF1C7C">
      <w:pPr>
        <w:pStyle w:val="Default"/>
        <w:spacing w:line="0" w:lineRule="atLeast"/>
        <w:ind w:firstLine="420"/>
        <w:rPr>
          <w:sz w:val="21"/>
          <w:szCs w:val="21"/>
        </w:rPr>
      </w:pPr>
    </w:p>
    <w:p w:rsidR="00BF1C7C" w:rsidRDefault="00BF1C7C" w:rsidP="00BF1C7C">
      <w:pPr>
        <w:pStyle w:val="Default"/>
        <w:spacing w:line="0" w:lineRule="atLeast"/>
        <w:ind w:firstLine="420"/>
        <w:rPr>
          <w:sz w:val="21"/>
          <w:szCs w:val="21"/>
        </w:rPr>
      </w:pPr>
    </w:p>
    <w:p w:rsidR="00BF1C7C" w:rsidRDefault="00BF1C7C" w:rsidP="00BF1C7C">
      <w:pPr>
        <w:pStyle w:val="Default"/>
        <w:spacing w:line="0" w:lineRule="atLeast"/>
        <w:ind w:firstLine="420"/>
        <w:rPr>
          <w:sz w:val="21"/>
          <w:szCs w:val="21"/>
        </w:rPr>
      </w:pPr>
    </w:p>
    <w:p w:rsidR="00BF1C7C" w:rsidRDefault="00BF1C7C" w:rsidP="00BF1C7C">
      <w:pPr>
        <w:pStyle w:val="Default"/>
        <w:spacing w:line="0" w:lineRule="atLeast"/>
        <w:ind w:firstLine="420"/>
        <w:rPr>
          <w:sz w:val="21"/>
          <w:szCs w:val="21"/>
        </w:rPr>
      </w:pPr>
    </w:p>
    <w:p w:rsidR="00BF1C7C" w:rsidRDefault="00BF1C7C" w:rsidP="00BF1C7C">
      <w:pPr>
        <w:pStyle w:val="Default"/>
        <w:spacing w:line="0" w:lineRule="atLeast"/>
        <w:ind w:firstLine="420"/>
        <w:rPr>
          <w:sz w:val="21"/>
          <w:szCs w:val="21"/>
        </w:rPr>
      </w:pPr>
    </w:p>
    <w:p w:rsidR="00BF1C7C" w:rsidRDefault="00BF1C7C" w:rsidP="00BF1C7C">
      <w:pPr>
        <w:pStyle w:val="Default"/>
        <w:spacing w:line="0" w:lineRule="atLeast"/>
        <w:ind w:firstLine="420"/>
        <w:rPr>
          <w:sz w:val="21"/>
          <w:szCs w:val="21"/>
        </w:rPr>
      </w:pPr>
    </w:p>
    <w:p w:rsidR="00BF1C7C" w:rsidRDefault="00BF1C7C" w:rsidP="00BF1C7C">
      <w:pPr>
        <w:pStyle w:val="Default"/>
        <w:spacing w:line="0" w:lineRule="atLeast"/>
        <w:ind w:firstLine="420"/>
        <w:rPr>
          <w:sz w:val="21"/>
          <w:szCs w:val="21"/>
        </w:rPr>
      </w:pPr>
    </w:p>
    <w:p w:rsidR="009515A1" w:rsidRPr="009515A1" w:rsidRDefault="009515A1" w:rsidP="00BF1C7C">
      <w:pPr>
        <w:pStyle w:val="Default"/>
        <w:spacing w:line="0" w:lineRule="atLeast"/>
        <w:ind w:firstLine="420"/>
        <w:rPr>
          <w:sz w:val="21"/>
          <w:szCs w:val="21"/>
        </w:rPr>
      </w:pPr>
      <w:r w:rsidRPr="009515A1">
        <w:rPr>
          <w:rFonts w:hint="eastAsia"/>
          <w:sz w:val="21"/>
          <w:szCs w:val="21"/>
        </w:rPr>
        <w:t>根据设计要求可知，时序信号发生器由速度控制电路，状态控制电路及LED电路3部分组成，其结构框图如图1-2所示。</w:t>
      </w:r>
    </w:p>
    <w:p w:rsidR="009515A1" w:rsidRPr="009515A1" w:rsidRDefault="009515A1" w:rsidP="009515A1">
      <w:pPr>
        <w:pStyle w:val="Default"/>
        <w:ind w:firstLineChars="200" w:firstLine="480"/>
        <w:jc w:val="center"/>
        <w:rPr>
          <w:sz w:val="21"/>
          <w:szCs w:val="21"/>
        </w:rPr>
      </w:pPr>
      <w:r>
        <w:rPr>
          <w:noProof/>
        </w:rPr>
        <w:drawing>
          <wp:inline distT="0" distB="0" distL="0" distR="0" wp14:anchorId="624666F9" wp14:editId="41E94E07">
            <wp:extent cx="2505075" cy="1021715"/>
            <wp:effectExtent l="0" t="0" r="9525" b="6985"/>
            <wp:docPr id="12" name="图片 12"/>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rotWithShape="1">
                    <a:blip r:embed="rId9">
                      <a:extLst>
                        <a:ext uri="{28A0092B-C50C-407E-A947-70E740481C1C}">
                          <a14:useLocalDpi xmlns:a14="http://schemas.microsoft.com/office/drawing/2010/main" val="0"/>
                        </a:ext>
                      </a:extLst>
                    </a:blip>
                    <a:srcRect l="9030" t="17914" r="5550" b="11527"/>
                    <a:stretch/>
                  </pic:blipFill>
                  <pic:spPr bwMode="auto">
                    <a:xfrm>
                      <a:off x="0" y="0"/>
                      <a:ext cx="2505075" cy="1021715"/>
                    </a:xfrm>
                    <a:prstGeom prst="rect">
                      <a:avLst/>
                    </a:prstGeom>
                    <a:ln>
                      <a:noFill/>
                    </a:ln>
                    <a:extLst>
                      <a:ext uri="{53640926-AAD7-44D8-BBD7-CCE9431645EC}">
                        <a14:shadowObscured xmlns:a14="http://schemas.microsoft.com/office/drawing/2010/main"/>
                      </a:ext>
                    </a:extLst>
                  </pic:spPr>
                </pic:pic>
              </a:graphicData>
            </a:graphic>
          </wp:inline>
        </w:drawing>
      </w:r>
    </w:p>
    <w:p w:rsidR="006E3752" w:rsidRPr="009515A1" w:rsidRDefault="009515A1" w:rsidP="009515A1">
      <w:pPr>
        <w:pStyle w:val="Default"/>
        <w:ind w:firstLineChars="200" w:firstLine="420"/>
        <w:jc w:val="center"/>
        <w:rPr>
          <w:sz w:val="21"/>
          <w:szCs w:val="21"/>
        </w:rPr>
      </w:pPr>
      <w:r w:rsidRPr="009515A1">
        <w:rPr>
          <w:rFonts w:hint="eastAsia"/>
          <w:sz w:val="21"/>
          <w:szCs w:val="21"/>
        </w:rPr>
        <w:t>图1-2</w:t>
      </w:r>
      <w:r>
        <w:rPr>
          <w:sz w:val="21"/>
          <w:szCs w:val="21"/>
        </w:rPr>
        <w:t xml:space="preserve"> </w:t>
      </w:r>
      <w:r w:rsidRPr="009515A1">
        <w:rPr>
          <w:rFonts w:hint="eastAsia"/>
          <w:sz w:val="21"/>
          <w:szCs w:val="21"/>
        </w:rPr>
        <w:t>交通灯控制电路系统框图</w:t>
      </w:r>
    </w:p>
    <w:p w:rsidR="00B42AA6" w:rsidRPr="00B42AA6" w:rsidRDefault="00B42AA6" w:rsidP="006E3752">
      <w:pPr>
        <w:pStyle w:val="Default"/>
        <w:rPr>
          <w:rFonts w:ascii="Calibri Light" w:hAnsi="Calibri Light"/>
          <w:b/>
          <w:bCs/>
          <w:kern w:val="28"/>
        </w:rPr>
      </w:pPr>
      <w:r w:rsidRPr="00B42AA6">
        <w:rPr>
          <w:rFonts w:ascii="Calibri Light" w:hAnsi="Calibri Light"/>
          <w:b/>
          <w:bCs/>
          <w:kern w:val="28"/>
        </w:rPr>
        <w:t>2</w:t>
      </w:r>
      <w:r w:rsidRPr="00B42AA6">
        <w:rPr>
          <w:rFonts w:ascii="Calibri Light" w:hAnsi="Calibri Light" w:hint="eastAsia"/>
          <w:b/>
          <w:bCs/>
          <w:kern w:val="28"/>
        </w:rPr>
        <w:t xml:space="preserve">.1.3  </w:t>
      </w:r>
      <w:r w:rsidRPr="00B42AA6">
        <w:rPr>
          <w:rFonts w:ascii="Calibri Light" w:hAnsi="Calibri Light" w:hint="eastAsia"/>
          <w:b/>
          <w:bCs/>
          <w:kern w:val="28"/>
        </w:rPr>
        <w:t>电路设计</w:t>
      </w:r>
    </w:p>
    <w:p w:rsidR="009515A1" w:rsidRPr="009515A1" w:rsidRDefault="009515A1" w:rsidP="00BF1C7C">
      <w:pPr>
        <w:pStyle w:val="Default"/>
        <w:spacing w:line="0" w:lineRule="atLeast"/>
        <w:rPr>
          <w:rFonts w:ascii="Times New Roman" w:hAnsi="Times New Roman" w:cs="Times New Roman"/>
          <w:color w:val="auto"/>
          <w:kern w:val="2"/>
          <w:sz w:val="21"/>
          <w:szCs w:val="20"/>
        </w:rPr>
      </w:pPr>
      <w:r>
        <w:rPr>
          <w:rFonts w:ascii="Times New Roman" w:hAnsi="Times New Roman" w:cs="Times New Roman"/>
          <w:color w:val="auto"/>
          <w:kern w:val="2"/>
          <w:sz w:val="21"/>
          <w:szCs w:val="20"/>
        </w:rPr>
        <w:tab/>
      </w:r>
      <w:r w:rsidRPr="009515A1">
        <w:rPr>
          <w:rFonts w:ascii="Times New Roman" w:hAnsi="Times New Roman" w:cs="Times New Roman" w:hint="eastAsia"/>
          <w:color w:val="auto"/>
          <w:kern w:val="2"/>
          <w:sz w:val="21"/>
          <w:szCs w:val="20"/>
        </w:rPr>
        <w:t>（</w:t>
      </w:r>
      <w:r w:rsidRPr="009515A1">
        <w:rPr>
          <w:rFonts w:ascii="Times New Roman" w:hAnsi="Times New Roman" w:cs="Times New Roman" w:hint="eastAsia"/>
          <w:color w:val="auto"/>
          <w:kern w:val="2"/>
          <w:sz w:val="21"/>
          <w:szCs w:val="20"/>
        </w:rPr>
        <w:t>1</w:t>
      </w:r>
      <w:r w:rsidRPr="009515A1">
        <w:rPr>
          <w:rFonts w:ascii="Times New Roman" w:hAnsi="Times New Roman" w:cs="Times New Roman" w:hint="eastAsia"/>
          <w:color w:val="auto"/>
          <w:kern w:val="2"/>
          <w:sz w:val="21"/>
          <w:szCs w:val="20"/>
        </w:rPr>
        <w:t>）</w:t>
      </w:r>
      <w:r w:rsidRPr="009515A1">
        <w:rPr>
          <w:rFonts w:ascii="Times New Roman" w:hAnsi="Times New Roman" w:cs="Times New Roman" w:hint="eastAsia"/>
          <w:color w:val="auto"/>
          <w:kern w:val="2"/>
          <w:sz w:val="21"/>
          <w:szCs w:val="20"/>
        </w:rPr>
        <w:tab/>
      </w:r>
      <w:r w:rsidRPr="009515A1">
        <w:rPr>
          <w:rFonts w:ascii="Times New Roman" w:hAnsi="Times New Roman" w:cs="Times New Roman" w:hint="eastAsia"/>
          <w:color w:val="auto"/>
          <w:kern w:val="2"/>
          <w:sz w:val="21"/>
          <w:szCs w:val="20"/>
        </w:rPr>
        <w:t>速度选择电路</w:t>
      </w:r>
    </w:p>
    <w:p w:rsidR="009515A1" w:rsidRPr="009515A1" w:rsidRDefault="009515A1" w:rsidP="00BF1C7C">
      <w:pPr>
        <w:pStyle w:val="Default"/>
        <w:spacing w:line="0" w:lineRule="atLeast"/>
        <w:ind w:firstLine="420"/>
        <w:rPr>
          <w:rFonts w:ascii="Times New Roman" w:hAnsi="Times New Roman" w:cs="Times New Roman"/>
          <w:color w:val="auto"/>
          <w:kern w:val="2"/>
          <w:sz w:val="21"/>
          <w:szCs w:val="20"/>
        </w:rPr>
      </w:pPr>
      <w:r w:rsidRPr="009515A1">
        <w:rPr>
          <w:rFonts w:ascii="Times New Roman" w:hAnsi="Times New Roman" w:cs="Times New Roman" w:hint="eastAsia"/>
          <w:color w:val="auto"/>
          <w:kern w:val="2"/>
          <w:sz w:val="21"/>
          <w:szCs w:val="20"/>
        </w:rPr>
        <w:t>a.</w:t>
      </w:r>
      <w:r w:rsidRPr="009515A1">
        <w:rPr>
          <w:rFonts w:ascii="Times New Roman" w:hAnsi="Times New Roman" w:cs="Times New Roman" w:hint="eastAsia"/>
          <w:color w:val="auto"/>
          <w:kern w:val="2"/>
          <w:sz w:val="21"/>
          <w:szCs w:val="20"/>
        </w:rPr>
        <w:tab/>
      </w:r>
      <w:r w:rsidRPr="009515A1">
        <w:rPr>
          <w:rFonts w:ascii="Times New Roman" w:hAnsi="Times New Roman" w:cs="Times New Roman" w:hint="eastAsia"/>
          <w:color w:val="auto"/>
          <w:kern w:val="2"/>
          <w:sz w:val="21"/>
          <w:szCs w:val="20"/>
        </w:rPr>
        <w:t>电路构成：</w:t>
      </w:r>
      <w:r w:rsidRPr="009515A1">
        <w:rPr>
          <w:rFonts w:ascii="Times New Roman" w:hAnsi="Times New Roman" w:cs="Times New Roman" w:hint="eastAsia"/>
          <w:color w:val="auto"/>
          <w:kern w:val="2"/>
          <w:sz w:val="21"/>
          <w:szCs w:val="20"/>
        </w:rPr>
        <w:t>1</w:t>
      </w:r>
      <w:r w:rsidRPr="009515A1">
        <w:rPr>
          <w:rFonts w:ascii="Times New Roman" w:hAnsi="Times New Roman" w:cs="Times New Roman" w:hint="eastAsia"/>
          <w:color w:val="auto"/>
          <w:kern w:val="2"/>
          <w:sz w:val="21"/>
          <w:szCs w:val="20"/>
        </w:rPr>
        <w:t>个</w:t>
      </w:r>
      <w:r w:rsidRPr="009515A1">
        <w:rPr>
          <w:rFonts w:ascii="Times New Roman" w:hAnsi="Times New Roman" w:cs="Times New Roman" w:hint="eastAsia"/>
          <w:color w:val="auto"/>
          <w:kern w:val="2"/>
          <w:sz w:val="21"/>
          <w:szCs w:val="20"/>
        </w:rPr>
        <w:t>74163,4</w:t>
      </w:r>
      <w:r w:rsidRPr="009515A1">
        <w:rPr>
          <w:rFonts w:ascii="Times New Roman" w:hAnsi="Times New Roman" w:cs="Times New Roman" w:hint="eastAsia"/>
          <w:color w:val="auto"/>
          <w:kern w:val="2"/>
          <w:sz w:val="21"/>
          <w:szCs w:val="20"/>
        </w:rPr>
        <w:t>个与门，</w:t>
      </w:r>
      <w:r w:rsidRPr="009515A1">
        <w:rPr>
          <w:rFonts w:ascii="Times New Roman" w:hAnsi="Times New Roman" w:cs="Times New Roman" w:hint="eastAsia"/>
          <w:color w:val="auto"/>
          <w:kern w:val="2"/>
          <w:sz w:val="21"/>
          <w:szCs w:val="20"/>
        </w:rPr>
        <w:t>1</w:t>
      </w:r>
      <w:r w:rsidRPr="009515A1">
        <w:rPr>
          <w:rFonts w:ascii="Times New Roman" w:hAnsi="Times New Roman" w:cs="Times New Roman" w:hint="eastAsia"/>
          <w:color w:val="auto"/>
          <w:kern w:val="2"/>
          <w:sz w:val="21"/>
          <w:szCs w:val="20"/>
        </w:rPr>
        <w:t>个或门</w:t>
      </w:r>
    </w:p>
    <w:p w:rsidR="006E3752" w:rsidRDefault="009515A1" w:rsidP="00BF1C7C">
      <w:pPr>
        <w:pStyle w:val="Default"/>
        <w:spacing w:line="0" w:lineRule="atLeast"/>
        <w:ind w:firstLine="420"/>
        <w:rPr>
          <w:rFonts w:ascii="Times New Roman" w:hAnsi="Times New Roman" w:cs="Times New Roman"/>
          <w:color w:val="auto"/>
          <w:kern w:val="2"/>
          <w:sz w:val="21"/>
          <w:szCs w:val="20"/>
        </w:rPr>
      </w:pPr>
      <w:r w:rsidRPr="009515A1">
        <w:rPr>
          <w:rFonts w:ascii="Times New Roman" w:hAnsi="Times New Roman" w:cs="Times New Roman" w:hint="eastAsia"/>
          <w:color w:val="auto"/>
          <w:kern w:val="2"/>
          <w:sz w:val="21"/>
          <w:szCs w:val="20"/>
        </w:rPr>
        <w:t>b.</w:t>
      </w:r>
      <w:r w:rsidRPr="009515A1">
        <w:rPr>
          <w:rFonts w:ascii="Times New Roman" w:hAnsi="Times New Roman" w:cs="Times New Roman" w:hint="eastAsia"/>
          <w:color w:val="auto"/>
          <w:kern w:val="2"/>
          <w:sz w:val="21"/>
          <w:szCs w:val="20"/>
        </w:rPr>
        <w:tab/>
      </w:r>
      <w:r w:rsidRPr="009515A1">
        <w:rPr>
          <w:rFonts w:ascii="Times New Roman" w:hAnsi="Times New Roman" w:cs="Times New Roman" w:hint="eastAsia"/>
          <w:color w:val="auto"/>
          <w:kern w:val="2"/>
          <w:sz w:val="21"/>
          <w:szCs w:val="20"/>
        </w:rPr>
        <w:t>工作原理：时钟信号从</w:t>
      </w:r>
      <w:r w:rsidRPr="009515A1">
        <w:rPr>
          <w:rFonts w:ascii="Times New Roman" w:hAnsi="Times New Roman" w:cs="Times New Roman" w:hint="eastAsia"/>
          <w:color w:val="auto"/>
          <w:kern w:val="2"/>
          <w:sz w:val="21"/>
          <w:szCs w:val="20"/>
        </w:rPr>
        <w:t>74153</w:t>
      </w:r>
      <w:r w:rsidRPr="009515A1">
        <w:rPr>
          <w:rFonts w:ascii="Times New Roman" w:hAnsi="Times New Roman" w:cs="Times New Roman" w:hint="eastAsia"/>
          <w:color w:val="auto"/>
          <w:kern w:val="2"/>
          <w:sz w:val="21"/>
          <w:szCs w:val="20"/>
        </w:rPr>
        <w:t>的</w:t>
      </w:r>
      <w:r w:rsidRPr="009515A1">
        <w:rPr>
          <w:rFonts w:ascii="Times New Roman" w:hAnsi="Times New Roman" w:cs="Times New Roman" w:hint="eastAsia"/>
          <w:color w:val="auto"/>
          <w:kern w:val="2"/>
          <w:sz w:val="21"/>
          <w:szCs w:val="20"/>
        </w:rPr>
        <w:t>CP</w:t>
      </w:r>
      <w:r w:rsidRPr="009515A1">
        <w:rPr>
          <w:rFonts w:ascii="Times New Roman" w:hAnsi="Times New Roman" w:cs="Times New Roman" w:hint="eastAsia"/>
          <w:color w:val="auto"/>
          <w:kern w:val="2"/>
          <w:sz w:val="21"/>
          <w:szCs w:val="20"/>
        </w:rPr>
        <w:t>端输入，频率为</w:t>
      </w:r>
      <w:r w:rsidRPr="009515A1">
        <w:rPr>
          <w:rFonts w:ascii="Times New Roman" w:hAnsi="Times New Roman" w:cs="Times New Roman" w:hint="eastAsia"/>
          <w:color w:val="auto"/>
          <w:kern w:val="2"/>
          <w:sz w:val="21"/>
          <w:szCs w:val="20"/>
        </w:rPr>
        <w:t>f</w:t>
      </w:r>
      <w:r w:rsidRPr="009515A1">
        <w:rPr>
          <w:rFonts w:ascii="Times New Roman" w:hAnsi="Times New Roman" w:cs="Times New Roman" w:hint="eastAsia"/>
          <w:color w:val="auto"/>
          <w:kern w:val="2"/>
          <w:sz w:val="21"/>
          <w:szCs w:val="20"/>
        </w:rPr>
        <w:t>，则</w:t>
      </w:r>
      <w:r w:rsidRPr="009515A1">
        <w:rPr>
          <w:rFonts w:ascii="Times New Roman" w:hAnsi="Times New Roman" w:cs="Times New Roman" w:hint="eastAsia"/>
          <w:color w:val="auto"/>
          <w:kern w:val="2"/>
          <w:sz w:val="21"/>
          <w:szCs w:val="20"/>
        </w:rPr>
        <w:t>Q</w:t>
      </w:r>
      <w:proofErr w:type="gramStart"/>
      <w:r w:rsidRPr="009515A1">
        <w:rPr>
          <w:rFonts w:ascii="Times New Roman" w:hAnsi="Times New Roman" w:cs="Times New Roman" w:hint="eastAsia"/>
          <w:color w:val="auto"/>
          <w:kern w:val="2"/>
          <w:sz w:val="21"/>
          <w:szCs w:val="20"/>
        </w:rPr>
        <w:t>3,Q</w:t>
      </w:r>
      <w:proofErr w:type="gramEnd"/>
      <w:r w:rsidRPr="009515A1">
        <w:rPr>
          <w:rFonts w:ascii="Times New Roman" w:hAnsi="Times New Roman" w:cs="Times New Roman" w:hint="eastAsia"/>
          <w:color w:val="auto"/>
          <w:kern w:val="2"/>
          <w:sz w:val="21"/>
          <w:szCs w:val="20"/>
        </w:rPr>
        <w:t>2,Q1,Q04</w:t>
      </w:r>
      <w:r w:rsidRPr="009515A1">
        <w:rPr>
          <w:rFonts w:ascii="Times New Roman" w:hAnsi="Times New Roman" w:cs="Times New Roman" w:hint="eastAsia"/>
          <w:color w:val="auto"/>
          <w:kern w:val="2"/>
          <w:sz w:val="21"/>
          <w:szCs w:val="20"/>
        </w:rPr>
        <w:t>个输出端频率分别为</w:t>
      </w:r>
      <w:r w:rsidRPr="009515A1">
        <w:rPr>
          <w:rFonts w:ascii="Times New Roman" w:hAnsi="Times New Roman" w:cs="Times New Roman" w:hint="eastAsia"/>
          <w:color w:val="auto"/>
          <w:kern w:val="2"/>
          <w:sz w:val="21"/>
          <w:szCs w:val="20"/>
        </w:rPr>
        <w:t>f/16,f/8,f/4,f/2</w:t>
      </w:r>
      <w:r w:rsidRPr="009515A1">
        <w:rPr>
          <w:rFonts w:ascii="Times New Roman" w:hAnsi="Times New Roman" w:cs="Times New Roman" w:hint="eastAsia"/>
          <w:color w:val="auto"/>
          <w:kern w:val="2"/>
          <w:sz w:val="21"/>
          <w:szCs w:val="20"/>
        </w:rPr>
        <w:t>，每个端口与一个开关与后再或，实现</w:t>
      </w:r>
      <w:r w:rsidRPr="009515A1">
        <w:rPr>
          <w:rFonts w:ascii="Times New Roman" w:hAnsi="Times New Roman" w:cs="Times New Roman" w:hint="eastAsia"/>
          <w:color w:val="auto"/>
          <w:kern w:val="2"/>
          <w:sz w:val="21"/>
          <w:szCs w:val="20"/>
        </w:rPr>
        <w:t>4</w:t>
      </w:r>
      <w:r w:rsidRPr="009515A1">
        <w:rPr>
          <w:rFonts w:ascii="Times New Roman" w:hAnsi="Times New Roman" w:cs="Times New Roman" w:hint="eastAsia"/>
          <w:color w:val="auto"/>
          <w:kern w:val="2"/>
          <w:sz w:val="21"/>
          <w:szCs w:val="20"/>
        </w:rPr>
        <w:t>个时钟频率的选择。此外，频率选择范围还可通过</w:t>
      </w:r>
      <w:r w:rsidRPr="009515A1">
        <w:rPr>
          <w:rFonts w:ascii="Times New Roman" w:hAnsi="Times New Roman" w:cs="Times New Roman" w:hint="eastAsia"/>
          <w:color w:val="auto"/>
          <w:kern w:val="2"/>
          <w:sz w:val="21"/>
          <w:szCs w:val="20"/>
        </w:rPr>
        <w:t>Q3</w:t>
      </w:r>
      <w:r w:rsidRPr="009515A1">
        <w:rPr>
          <w:rFonts w:ascii="Times New Roman" w:hAnsi="Times New Roman" w:cs="Times New Roman" w:hint="eastAsia"/>
          <w:color w:val="auto"/>
          <w:kern w:val="2"/>
          <w:sz w:val="21"/>
          <w:szCs w:val="20"/>
        </w:rPr>
        <w:t>，</w:t>
      </w:r>
      <w:r w:rsidRPr="009515A1">
        <w:rPr>
          <w:rFonts w:ascii="Times New Roman" w:hAnsi="Times New Roman" w:cs="Times New Roman" w:hint="eastAsia"/>
          <w:color w:val="auto"/>
          <w:kern w:val="2"/>
          <w:sz w:val="21"/>
          <w:szCs w:val="20"/>
        </w:rPr>
        <w:t>Q0</w:t>
      </w:r>
      <w:r w:rsidRPr="009515A1">
        <w:rPr>
          <w:rFonts w:ascii="Times New Roman" w:hAnsi="Times New Roman" w:cs="Times New Roman" w:hint="eastAsia"/>
          <w:color w:val="auto"/>
          <w:kern w:val="2"/>
          <w:sz w:val="21"/>
          <w:szCs w:val="20"/>
        </w:rPr>
        <w:t>分别作为额外的</w:t>
      </w:r>
      <w:r w:rsidRPr="009515A1">
        <w:rPr>
          <w:rFonts w:ascii="Times New Roman" w:hAnsi="Times New Roman" w:cs="Times New Roman" w:hint="eastAsia"/>
          <w:color w:val="auto"/>
          <w:kern w:val="2"/>
          <w:sz w:val="21"/>
          <w:szCs w:val="20"/>
        </w:rPr>
        <w:t>74163</w:t>
      </w:r>
      <w:r w:rsidRPr="009515A1">
        <w:rPr>
          <w:rFonts w:ascii="Times New Roman" w:hAnsi="Times New Roman" w:cs="Times New Roman" w:hint="eastAsia"/>
          <w:color w:val="auto"/>
          <w:kern w:val="2"/>
          <w:sz w:val="21"/>
          <w:szCs w:val="20"/>
        </w:rPr>
        <w:t>的</w:t>
      </w:r>
      <w:r w:rsidRPr="009515A1">
        <w:rPr>
          <w:rFonts w:ascii="Times New Roman" w:hAnsi="Times New Roman" w:cs="Times New Roman" w:hint="eastAsia"/>
          <w:color w:val="auto"/>
          <w:kern w:val="2"/>
          <w:sz w:val="21"/>
          <w:szCs w:val="20"/>
        </w:rPr>
        <w:t>CP</w:t>
      </w:r>
      <w:r w:rsidRPr="009515A1">
        <w:rPr>
          <w:rFonts w:ascii="Times New Roman" w:hAnsi="Times New Roman" w:cs="Times New Roman" w:hint="eastAsia"/>
          <w:color w:val="auto"/>
          <w:kern w:val="2"/>
          <w:sz w:val="21"/>
          <w:szCs w:val="20"/>
        </w:rPr>
        <w:t>的方式引出更多的输出端进行扩展。周期信号产生电路此处由</w:t>
      </w:r>
      <w:proofErr w:type="spellStart"/>
      <w:r w:rsidRPr="009515A1">
        <w:rPr>
          <w:rFonts w:ascii="Times New Roman" w:hAnsi="Times New Roman" w:cs="Times New Roman" w:hint="eastAsia"/>
          <w:color w:val="auto"/>
          <w:kern w:val="2"/>
          <w:sz w:val="21"/>
          <w:szCs w:val="20"/>
        </w:rPr>
        <w:t>logisim</w:t>
      </w:r>
      <w:proofErr w:type="spellEnd"/>
      <w:r w:rsidRPr="009515A1">
        <w:rPr>
          <w:rFonts w:ascii="Times New Roman" w:hAnsi="Times New Roman" w:cs="Times New Roman" w:hint="eastAsia"/>
          <w:color w:val="auto"/>
          <w:kern w:val="2"/>
          <w:sz w:val="21"/>
          <w:szCs w:val="20"/>
        </w:rPr>
        <w:t>时钟器件代替。</w:t>
      </w:r>
    </w:p>
    <w:p w:rsidR="009515A1" w:rsidRDefault="009515A1" w:rsidP="009515A1">
      <w:pPr>
        <w:pStyle w:val="Default"/>
        <w:jc w:val="center"/>
        <w:rPr>
          <w:rFonts w:ascii="Times New Roman" w:eastAsia="黑体" w:hAnsi="Times New Roman"/>
          <w:sz w:val="32"/>
          <w:szCs w:val="32"/>
        </w:rPr>
      </w:pPr>
      <w:bookmarkStart w:id="1" w:name="_GoBack"/>
      <w:r>
        <w:rPr>
          <w:noProof/>
        </w:rPr>
        <w:lastRenderedPageBreak/>
        <w:drawing>
          <wp:inline distT="0" distB="0" distL="0" distR="0" wp14:anchorId="2E6327C7" wp14:editId="2CF9D0D7">
            <wp:extent cx="2922632" cy="1895475"/>
            <wp:effectExtent l="0" t="0" r="0" b="0"/>
            <wp:docPr id="3" name="图片 3"/>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10">
                      <a:extLst>
                        <a:ext uri="{28A0092B-C50C-407E-A947-70E740481C1C}">
                          <a14:useLocalDpi xmlns:a14="http://schemas.microsoft.com/office/drawing/2010/main" val="0"/>
                        </a:ext>
                      </a:extLst>
                    </a:blip>
                    <a:stretch>
                      <a:fillRect/>
                    </a:stretch>
                  </pic:blipFill>
                  <pic:spPr>
                    <a:xfrm>
                      <a:off x="0" y="0"/>
                      <a:ext cx="2925834" cy="1897552"/>
                    </a:xfrm>
                    <a:prstGeom prst="rect">
                      <a:avLst/>
                    </a:prstGeom>
                  </pic:spPr>
                </pic:pic>
              </a:graphicData>
            </a:graphic>
          </wp:inline>
        </w:drawing>
      </w:r>
      <w:bookmarkEnd w:id="1"/>
    </w:p>
    <w:p w:rsidR="009515A1" w:rsidRPr="009515A1" w:rsidRDefault="009515A1" w:rsidP="009515A1">
      <w:pPr>
        <w:pStyle w:val="Default"/>
        <w:jc w:val="center"/>
        <w:rPr>
          <w:rFonts w:ascii="Times New Roman" w:eastAsia="黑体" w:hAnsi="Times New Roman"/>
          <w:sz w:val="21"/>
          <w:szCs w:val="21"/>
        </w:rPr>
      </w:pPr>
      <w:r w:rsidRPr="009515A1">
        <w:rPr>
          <w:rFonts w:hint="eastAsia"/>
          <w:sz w:val="21"/>
          <w:szCs w:val="21"/>
        </w:rPr>
        <w:t>图1-3</w:t>
      </w:r>
      <w:r w:rsidRPr="009515A1">
        <w:rPr>
          <w:sz w:val="21"/>
          <w:szCs w:val="21"/>
        </w:rPr>
        <w:t xml:space="preserve"> </w:t>
      </w:r>
      <w:r w:rsidRPr="009515A1">
        <w:rPr>
          <w:rFonts w:hint="eastAsia"/>
          <w:sz w:val="21"/>
          <w:szCs w:val="21"/>
        </w:rPr>
        <w:t>速度选择电路</w:t>
      </w:r>
    </w:p>
    <w:p w:rsidR="009515A1" w:rsidRPr="009515A1" w:rsidRDefault="009515A1" w:rsidP="00BF1C7C">
      <w:pPr>
        <w:pStyle w:val="Default"/>
        <w:spacing w:line="0" w:lineRule="atLeast"/>
        <w:ind w:firstLineChars="200" w:firstLine="420"/>
        <w:rPr>
          <w:rFonts w:ascii="Times New Roman" w:hAnsi="Times New Roman" w:cs="Times New Roman"/>
          <w:color w:val="auto"/>
          <w:kern w:val="2"/>
          <w:sz w:val="21"/>
          <w:szCs w:val="20"/>
        </w:rPr>
      </w:pPr>
      <w:r w:rsidRPr="009515A1">
        <w:rPr>
          <w:rFonts w:ascii="Times New Roman" w:hAnsi="Times New Roman" w:cs="Times New Roman" w:hint="eastAsia"/>
          <w:color w:val="auto"/>
          <w:kern w:val="2"/>
          <w:sz w:val="21"/>
          <w:szCs w:val="20"/>
        </w:rPr>
        <w:t>（</w:t>
      </w:r>
      <w:r w:rsidRPr="009515A1">
        <w:rPr>
          <w:rFonts w:ascii="Times New Roman" w:hAnsi="Times New Roman" w:cs="Times New Roman" w:hint="eastAsia"/>
          <w:color w:val="auto"/>
          <w:kern w:val="2"/>
          <w:sz w:val="21"/>
          <w:szCs w:val="20"/>
        </w:rPr>
        <w:t>2</w:t>
      </w:r>
      <w:r w:rsidRPr="009515A1">
        <w:rPr>
          <w:rFonts w:ascii="Times New Roman" w:hAnsi="Times New Roman" w:cs="Times New Roman" w:hint="eastAsia"/>
          <w:color w:val="auto"/>
          <w:kern w:val="2"/>
          <w:sz w:val="21"/>
          <w:szCs w:val="20"/>
        </w:rPr>
        <w:t>）</w:t>
      </w:r>
      <w:r w:rsidRPr="009515A1">
        <w:rPr>
          <w:rFonts w:ascii="Times New Roman" w:hAnsi="Times New Roman" w:cs="Times New Roman" w:hint="eastAsia"/>
          <w:color w:val="auto"/>
          <w:kern w:val="2"/>
          <w:sz w:val="21"/>
          <w:szCs w:val="20"/>
        </w:rPr>
        <w:tab/>
      </w:r>
      <w:r w:rsidRPr="009515A1">
        <w:rPr>
          <w:rFonts w:ascii="Times New Roman" w:hAnsi="Times New Roman" w:cs="Times New Roman" w:hint="eastAsia"/>
          <w:color w:val="auto"/>
          <w:kern w:val="2"/>
          <w:sz w:val="21"/>
          <w:szCs w:val="20"/>
        </w:rPr>
        <w:t>状态控制电路</w:t>
      </w:r>
    </w:p>
    <w:p w:rsidR="009515A1" w:rsidRPr="009515A1" w:rsidRDefault="009515A1" w:rsidP="00BF1C7C">
      <w:pPr>
        <w:pStyle w:val="Default"/>
        <w:spacing w:line="0" w:lineRule="atLeast"/>
        <w:ind w:firstLineChars="200" w:firstLine="420"/>
        <w:rPr>
          <w:rFonts w:ascii="Times New Roman" w:hAnsi="Times New Roman" w:cs="Times New Roman"/>
          <w:color w:val="auto"/>
          <w:kern w:val="2"/>
          <w:sz w:val="21"/>
          <w:szCs w:val="20"/>
        </w:rPr>
      </w:pPr>
      <w:r w:rsidRPr="009515A1">
        <w:rPr>
          <w:rFonts w:ascii="Times New Roman" w:hAnsi="Times New Roman" w:cs="Times New Roman" w:hint="eastAsia"/>
          <w:color w:val="auto"/>
          <w:kern w:val="2"/>
          <w:sz w:val="21"/>
          <w:szCs w:val="20"/>
        </w:rPr>
        <w:t>a.</w:t>
      </w:r>
      <w:r w:rsidRPr="009515A1">
        <w:rPr>
          <w:rFonts w:ascii="Times New Roman" w:hAnsi="Times New Roman" w:cs="Times New Roman" w:hint="eastAsia"/>
          <w:color w:val="auto"/>
          <w:kern w:val="2"/>
          <w:sz w:val="21"/>
          <w:szCs w:val="20"/>
        </w:rPr>
        <w:tab/>
      </w:r>
      <w:r w:rsidRPr="009515A1">
        <w:rPr>
          <w:rFonts w:ascii="Times New Roman" w:hAnsi="Times New Roman" w:cs="Times New Roman" w:hint="eastAsia"/>
          <w:color w:val="auto"/>
          <w:kern w:val="2"/>
          <w:sz w:val="21"/>
          <w:szCs w:val="20"/>
        </w:rPr>
        <w:t>电路构成：</w:t>
      </w:r>
      <w:r w:rsidRPr="009515A1">
        <w:rPr>
          <w:rFonts w:ascii="Times New Roman" w:hAnsi="Times New Roman" w:cs="Times New Roman" w:hint="eastAsia"/>
          <w:color w:val="auto"/>
          <w:kern w:val="2"/>
          <w:sz w:val="21"/>
          <w:szCs w:val="20"/>
        </w:rPr>
        <w:t>3</w:t>
      </w:r>
      <w:r w:rsidRPr="009515A1">
        <w:rPr>
          <w:rFonts w:ascii="Times New Roman" w:hAnsi="Times New Roman" w:cs="Times New Roman" w:hint="eastAsia"/>
          <w:color w:val="auto"/>
          <w:kern w:val="2"/>
          <w:sz w:val="21"/>
          <w:szCs w:val="20"/>
        </w:rPr>
        <w:t>个</w:t>
      </w:r>
      <w:r w:rsidRPr="009515A1">
        <w:rPr>
          <w:rFonts w:ascii="Times New Roman" w:hAnsi="Times New Roman" w:cs="Times New Roman" w:hint="eastAsia"/>
          <w:color w:val="auto"/>
          <w:kern w:val="2"/>
          <w:sz w:val="21"/>
          <w:szCs w:val="20"/>
        </w:rPr>
        <w:t>J-K</w:t>
      </w:r>
      <w:r w:rsidRPr="009515A1">
        <w:rPr>
          <w:rFonts w:ascii="Times New Roman" w:hAnsi="Times New Roman" w:cs="Times New Roman" w:hint="eastAsia"/>
          <w:color w:val="auto"/>
          <w:kern w:val="2"/>
          <w:sz w:val="21"/>
          <w:szCs w:val="20"/>
        </w:rPr>
        <w:t>触发器，</w:t>
      </w:r>
      <w:r w:rsidRPr="009515A1">
        <w:rPr>
          <w:rFonts w:ascii="Times New Roman" w:hAnsi="Times New Roman" w:cs="Times New Roman" w:hint="eastAsia"/>
          <w:color w:val="auto"/>
          <w:kern w:val="2"/>
          <w:sz w:val="21"/>
          <w:szCs w:val="20"/>
        </w:rPr>
        <w:t>6</w:t>
      </w:r>
      <w:r w:rsidRPr="009515A1">
        <w:rPr>
          <w:rFonts w:ascii="Times New Roman" w:hAnsi="Times New Roman" w:cs="Times New Roman" w:hint="eastAsia"/>
          <w:color w:val="auto"/>
          <w:kern w:val="2"/>
          <w:sz w:val="21"/>
          <w:szCs w:val="20"/>
        </w:rPr>
        <w:t>个与门，</w:t>
      </w:r>
      <w:r w:rsidRPr="009515A1">
        <w:rPr>
          <w:rFonts w:ascii="Times New Roman" w:hAnsi="Times New Roman" w:cs="Times New Roman" w:hint="eastAsia"/>
          <w:color w:val="auto"/>
          <w:kern w:val="2"/>
          <w:sz w:val="21"/>
          <w:szCs w:val="20"/>
        </w:rPr>
        <w:t>4</w:t>
      </w:r>
      <w:r w:rsidRPr="009515A1">
        <w:rPr>
          <w:rFonts w:ascii="Times New Roman" w:hAnsi="Times New Roman" w:cs="Times New Roman" w:hint="eastAsia"/>
          <w:color w:val="auto"/>
          <w:kern w:val="2"/>
          <w:sz w:val="21"/>
          <w:szCs w:val="20"/>
        </w:rPr>
        <w:t>个或门</w:t>
      </w:r>
    </w:p>
    <w:p w:rsidR="009515A1" w:rsidRPr="009515A1" w:rsidRDefault="009515A1" w:rsidP="00BF1C7C">
      <w:pPr>
        <w:pStyle w:val="Default"/>
        <w:spacing w:line="0" w:lineRule="atLeast"/>
        <w:ind w:firstLineChars="200" w:firstLine="420"/>
        <w:rPr>
          <w:rFonts w:ascii="Times New Roman" w:hAnsi="Times New Roman" w:cs="Times New Roman"/>
          <w:color w:val="auto"/>
          <w:kern w:val="2"/>
          <w:sz w:val="21"/>
          <w:szCs w:val="20"/>
        </w:rPr>
      </w:pPr>
      <w:r w:rsidRPr="009515A1">
        <w:rPr>
          <w:rFonts w:ascii="Times New Roman" w:hAnsi="Times New Roman" w:cs="Times New Roman" w:hint="eastAsia"/>
          <w:color w:val="auto"/>
          <w:kern w:val="2"/>
          <w:sz w:val="21"/>
          <w:szCs w:val="20"/>
        </w:rPr>
        <w:t>b.</w:t>
      </w:r>
      <w:r w:rsidRPr="009515A1">
        <w:rPr>
          <w:rFonts w:ascii="Times New Roman" w:hAnsi="Times New Roman" w:cs="Times New Roman" w:hint="eastAsia"/>
          <w:color w:val="auto"/>
          <w:kern w:val="2"/>
          <w:sz w:val="21"/>
          <w:szCs w:val="20"/>
        </w:rPr>
        <w:tab/>
      </w:r>
      <w:r w:rsidRPr="009515A1">
        <w:rPr>
          <w:rFonts w:ascii="Times New Roman" w:hAnsi="Times New Roman" w:cs="Times New Roman" w:hint="eastAsia"/>
          <w:color w:val="auto"/>
          <w:kern w:val="2"/>
          <w:sz w:val="21"/>
          <w:szCs w:val="20"/>
        </w:rPr>
        <w:t>工作原理：</w:t>
      </w:r>
    </w:p>
    <w:p w:rsidR="00BF1C7C" w:rsidRDefault="009515A1" w:rsidP="00BF1C7C">
      <w:pPr>
        <w:pStyle w:val="Default"/>
        <w:spacing w:line="0" w:lineRule="atLeast"/>
        <w:ind w:leftChars="200" w:left="420"/>
        <w:rPr>
          <w:rFonts w:ascii="Times New Roman" w:hAnsi="Times New Roman" w:cs="Times New Roman"/>
          <w:color w:val="auto"/>
          <w:kern w:val="2"/>
          <w:sz w:val="21"/>
          <w:szCs w:val="20"/>
        </w:rPr>
      </w:pPr>
      <w:r w:rsidRPr="009515A1">
        <w:rPr>
          <w:rFonts w:ascii="Times New Roman" w:hAnsi="Times New Roman" w:cs="Times New Roman"/>
          <w:color w:val="auto"/>
          <w:kern w:val="2"/>
          <w:sz w:val="21"/>
          <w:szCs w:val="20"/>
        </w:rPr>
        <w:t xml:space="preserve">J1=xQ2Q3  </w:t>
      </w:r>
      <w:r>
        <w:rPr>
          <w:rFonts w:ascii="Times New Roman" w:hAnsi="Times New Roman" w:cs="Times New Roman"/>
          <w:color w:val="auto"/>
          <w:kern w:val="2"/>
          <w:sz w:val="21"/>
          <w:szCs w:val="20"/>
        </w:rPr>
        <w:t xml:space="preserve">    </w:t>
      </w:r>
      <w:r w:rsidRPr="009515A1">
        <w:rPr>
          <w:rFonts w:ascii="Times New Roman" w:hAnsi="Times New Roman" w:cs="Times New Roman"/>
          <w:color w:val="auto"/>
          <w:kern w:val="2"/>
          <w:sz w:val="21"/>
          <w:szCs w:val="20"/>
        </w:rPr>
        <w:t xml:space="preserve"> K1=/x+Q2+Q3</w:t>
      </w:r>
      <w:r>
        <w:rPr>
          <w:rFonts w:ascii="Times New Roman" w:hAnsi="Times New Roman" w:cs="Times New Roman"/>
          <w:color w:val="auto"/>
          <w:kern w:val="2"/>
          <w:sz w:val="21"/>
          <w:szCs w:val="20"/>
        </w:rPr>
        <w:t xml:space="preserve">    </w:t>
      </w:r>
      <w:r w:rsidRPr="009515A1">
        <w:rPr>
          <w:rFonts w:ascii="Times New Roman" w:hAnsi="Times New Roman" w:cs="Times New Roman"/>
          <w:color w:val="auto"/>
          <w:kern w:val="2"/>
          <w:sz w:val="21"/>
          <w:szCs w:val="20"/>
        </w:rPr>
        <w:t xml:space="preserve">  J2=xQ3</w:t>
      </w:r>
      <w:r>
        <w:rPr>
          <w:rFonts w:ascii="Times New Roman" w:hAnsi="Times New Roman" w:cs="Times New Roman"/>
          <w:color w:val="auto"/>
          <w:kern w:val="2"/>
          <w:sz w:val="21"/>
          <w:szCs w:val="20"/>
        </w:rPr>
        <w:t xml:space="preserve">+x/Q1       K2=Q3+/x+Q1  </w:t>
      </w:r>
    </w:p>
    <w:p w:rsidR="009515A1" w:rsidRPr="009515A1" w:rsidRDefault="009515A1" w:rsidP="00BF1C7C">
      <w:pPr>
        <w:pStyle w:val="Default"/>
        <w:spacing w:line="0" w:lineRule="atLeast"/>
        <w:ind w:leftChars="200" w:left="420"/>
        <w:rPr>
          <w:rFonts w:ascii="Times New Roman" w:hAnsi="Times New Roman" w:cs="Times New Roman"/>
          <w:color w:val="auto"/>
          <w:kern w:val="2"/>
          <w:sz w:val="21"/>
          <w:szCs w:val="20"/>
        </w:rPr>
      </w:pPr>
      <w:r w:rsidRPr="009515A1">
        <w:rPr>
          <w:rFonts w:ascii="Times New Roman" w:hAnsi="Times New Roman" w:cs="Times New Roman"/>
          <w:color w:val="auto"/>
          <w:kern w:val="2"/>
          <w:sz w:val="21"/>
          <w:szCs w:val="20"/>
        </w:rPr>
        <w:t xml:space="preserve">J3=/Q1/Q2/x+/Q1/Q2x+Q1/Q2x  </w:t>
      </w:r>
      <w:r>
        <w:rPr>
          <w:rFonts w:ascii="Times New Roman" w:hAnsi="Times New Roman" w:cs="Times New Roman"/>
          <w:color w:val="auto"/>
          <w:kern w:val="2"/>
          <w:sz w:val="21"/>
          <w:szCs w:val="20"/>
        </w:rPr>
        <w:t xml:space="preserve">      </w:t>
      </w:r>
      <w:r w:rsidRPr="009515A1">
        <w:rPr>
          <w:rFonts w:ascii="Times New Roman" w:hAnsi="Times New Roman" w:cs="Times New Roman"/>
          <w:color w:val="auto"/>
          <w:kern w:val="2"/>
          <w:sz w:val="21"/>
          <w:szCs w:val="20"/>
        </w:rPr>
        <w:t>K3=Q3</w:t>
      </w:r>
    </w:p>
    <w:p w:rsidR="009B5095" w:rsidRDefault="009515A1" w:rsidP="00BF1C7C">
      <w:pPr>
        <w:pStyle w:val="Default"/>
        <w:spacing w:line="0" w:lineRule="atLeast"/>
        <w:ind w:firstLineChars="200" w:firstLine="420"/>
        <w:rPr>
          <w:rFonts w:ascii="Times New Roman" w:hAnsi="Times New Roman" w:cs="Times New Roman"/>
          <w:color w:val="auto"/>
          <w:kern w:val="2"/>
          <w:sz w:val="21"/>
          <w:szCs w:val="20"/>
        </w:rPr>
      </w:pPr>
      <w:r w:rsidRPr="009515A1">
        <w:rPr>
          <w:rFonts w:ascii="Times New Roman" w:hAnsi="Times New Roman" w:cs="Times New Roman" w:hint="eastAsia"/>
          <w:color w:val="auto"/>
          <w:kern w:val="2"/>
          <w:sz w:val="21"/>
          <w:szCs w:val="20"/>
        </w:rPr>
        <w:t>由输入</w:t>
      </w:r>
      <w:r w:rsidRPr="009515A1">
        <w:rPr>
          <w:rFonts w:ascii="Times New Roman" w:hAnsi="Times New Roman" w:cs="Times New Roman" w:hint="eastAsia"/>
          <w:color w:val="auto"/>
          <w:kern w:val="2"/>
          <w:sz w:val="21"/>
          <w:szCs w:val="20"/>
        </w:rPr>
        <w:t>x</w:t>
      </w:r>
      <w:r w:rsidRPr="009515A1">
        <w:rPr>
          <w:rFonts w:ascii="Times New Roman" w:hAnsi="Times New Roman" w:cs="Times New Roman" w:hint="eastAsia"/>
          <w:color w:val="auto"/>
          <w:kern w:val="2"/>
          <w:sz w:val="21"/>
          <w:szCs w:val="20"/>
        </w:rPr>
        <w:t>和</w:t>
      </w:r>
      <w:r w:rsidRPr="009515A1">
        <w:rPr>
          <w:rFonts w:ascii="Times New Roman" w:hAnsi="Times New Roman" w:cs="Times New Roman" w:hint="eastAsia"/>
          <w:color w:val="auto"/>
          <w:kern w:val="2"/>
          <w:sz w:val="21"/>
          <w:szCs w:val="20"/>
        </w:rPr>
        <w:t>3</w:t>
      </w:r>
      <w:r w:rsidRPr="009515A1">
        <w:rPr>
          <w:rFonts w:ascii="Times New Roman" w:hAnsi="Times New Roman" w:cs="Times New Roman" w:hint="eastAsia"/>
          <w:color w:val="auto"/>
          <w:kern w:val="2"/>
          <w:sz w:val="21"/>
          <w:szCs w:val="20"/>
        </w:rPr>
        <w:t>个触发器的</w:t>
      </w:r>
      <w:r w:rsidRPr="009515A1">
        <w:rPr>
          <w:rFonts w:ascii="Times New Roman" w:hAnsi="Times New Roman" w:cs="Times New Roman" w:hint="eastAsia"/>
          <w:color w:val="auto"/>
          <w:kern w:val="2"/>
          <w:sz w:val="21"/>
          <w:szCs w:val="20"/>
        </w:rPr>
        <w:t>6</w:t>
      </w:r>
      <w:r w:rsidRPr="009515A1">
        <w:rPr>
          <w:rFonts w:ascii="Times New Roman" w:hAnsi="Times New Roman" w:cs="Times New Roman" w:hint="eastAsia"/>
          <w:color w:val="auto"/>
          <w:kern w:val="2"/>
          <w:sz w:val="21"/>
          <w:szCs w:val="20"/>
        </w:rPr>
        <w:t>个</w:t>
      </w:r>
      <w:proofErr w:type="gramStart"/>
      <w:r w:rsidRPr="009515A1">
        <w:rPr>
          <w:rFonts w:ascii="Times New Roman" w:hAnsi="Times New Roman" w:cs="Times New Roman" w:hint="eastAsia"/>
          <w:color w:val="auto"/>
          <w:kern w:val="2"/>
          <w:sz w:val="21"/>
          <w:szCs w:val="20"/>
        </w:rPr>
        <w:t>现态共同</w:t>
      </w:r>
      <w:proofErr w:type="gramEnd"/>
      <w:r w:rsidRPr="009515A1">
        <w:rPr>
          <w:rFonts w:ascii="Times New Roman" w:hAnsi="Times New Roman" w:cs="Times New Roman" w:hint="eastAsia"/>
          <w:color w:val="auto"/>
          <w:kern w:val="2"/>
          <w:sz w:val="21"/>
          <w:szCs w:val="20"/>
        </w:rPr>
        <w:t>控制</w:t>
      </w:r>
      <w:r w:rsidRPr="009515A1">
        <w:rPr>
          <w:rFonts w:ascii="Times New Roman" w:hAnsi="Times New Roman" w:cs="Times New Roman" w:hint="eastAsia"/>
          <w:color w:val="auto"/>
          <w:kern w:val="2"/>
          <w:sz w:val="21"/>
          <w:szCs w:val="20"/>
        </w:rPr>
        <w:t>3</w:t>
      </w:r>
      <w:r w:rsidRPr="009515A1">
        <w:rPr>
          <w:rFonts w:ascii="Times New Roman" w:hAnsi="Times New Roman" w:cs="Times New Roman" w:hint="eastAsia"/>
          <w:color w:val="auto"/>
          <w:kern w:val="2"/>
          <w:sz w:val="21"/>
          <w:szCs w:val="20"/>
        </w:rPr>
        <w:t>个触发器的激励，</w:t>
      </w:r>
      <w:r w:rsidRPr="009515A1">
        <w:rPr>
          <w:rFonts w:ascii="Times New Roman" w:hAnsi="Times New Roman" w:cs="Times New Roman" w:hint="eastAsia"/>
          <w:color w:val="auto"/>
          <w:kern w:val="2"/>
          <w:sz w:val="21"/>
          <w:szCs w:val="20"/>
        </w:rPr>
        <w:t>Q1,Q2,Q3</w:t>
      </w:r>
      <w:r w:rsidRPr="009515A1">
        <w:rPr>
          <w:rFonts w:ascii="Times New Roman" w:hAnsi="Times New Roman" w:cs="Times New Roman" w:hint="eastAsia"/>
          <w:color w:val="auto"/>
          <w:kern w:val="2"/>
          <w:sz w:val="21"/>
          <w:szCs w:val="20"/>
        </w:rPr>
        <w:t>的</w:t>
      </w:r>
      <w:r w:rsidRPr="009515A1">
        <w:rPr>
          <w:rFonts w:ascii="Times New Roman" w:hAnsi="Times New Roman" w:cs="Times New Roman" w:hint="eastAsia"/>
          <w:color w:val="auto"/>
          <w:kern w:val="2"/>
          <w:sz w:val="21"/>
          <w:szCs w:val="20"/>
        </w:rPr>
        <w:t>8</w:t>
      </w:r>
      <w:r w:rsidRPr="009515A1">
        <w:rPr>
          <w:rFonts w:ascii="Times New Roman" w:hAnsi="Times New Roman" w:cs="Times New Roman" w:hint="eastAsia"/>
          <w:color w:val="auto"/>
          <w:kern w:val="2"/>
          <w:sz w:val="21"/>
          <w:szCs w:val="20"/>
        </w:rPr>
        <w:t>种组合方式分别对应状态表中</w:t>
      </w:r>
      <w:r w:rsidRPr="009515A1">
        <w:rPr>
          <w:rFonts w:ascii="Times New Roman" w:hAnsi="Times New Roman" w:cs="Times New Roman" w:hint="eastAsia"/>
          <w:color w:val="auto"/>
          <w:kern w:val="2"/>
          <w:sz w:val="21"/>
          <w:szCs w:val="20"/>
        </w:rPr>
        <w:t>8</w:t>
      </w:r>
      <w:r w:rsidRPr="009515A1">
        <w:rPr>
          <w:rFonts w:ascii="Times New Roman" w:hAnsi="Times New Roman" w:cs="Times New Roman" w:hint="eastAsia"/>
          <w:color w:val="auto"/>
          <w:kern w:val="2"/>
          <w:sz w:val="21"/>
          <w:szCs w:val="20"/>
        </w:rPr>
        <w:t>个状态。</w:t>
      </w:r>
    </w:p>
    <w:p w:rsidR="009515A1" w:rsidRDefault="009515A1" w:rsidP="00BF1C7C">
      <w:pPr>
        <w:pStyle w:val="Default"/>
        <w:ind w:firstLineChars="200" w:firstLine="480"/>
        <w:jc w:val="center"/>
        <w:rPr>
          <w:rFonts w:ascii="Times New Roman" w:eastAsia="黑体" w:hAnsi="Times New Roman"/>
          <w:sz w:val="32"/>
          <w:szCs w:val="32"/>
        </w:rPr>
      </w:pPr>
      <w:r>
        <w:rPr>
          <w:noProof/>
        </w:rPr>
        <w:drawing>
          <wp:inline distT="0" distB="0" distL="0" distR="0" wp14:anchorId="06CD8FE4" wp14:editId="1715D1C2">
            <wp:extent cx="4695825" cy="4019550"/>
            <wp:effectExtent l="0" t="0" r="9525" b="0"/>
            <wp:docPr id="4" name="图片 4"/>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a:blip r:embed="rId11">
                      <a:extLst>
                        <a:ext uri="{28A0092B-C50C-407E-A947-70E740481C1C}">
                          <a14:useLocalDpi xmlns:a14="http://schemas.microsoft.com/office/drawing/2010/main" val="0"/>
                        </a:ext>
                      </a:extLst>
                    </a:blip>
                    <a:stretch>
                      <a:fillRect/>
                    </a:stretch>
                  </pic:blipFill>
                  <pic:spPr>
                    <a:xfrm>
                      <a:off x="0" y="0"/>
                      <a:ext cx="4695825" cy="4019550"/>
                    </a:xfrm>
                    <a:prstGeom prst="rect">
                      <a:avLst/>
                    </a:prstGeom>
                  </pic:spPr>
                </pic:pic>
              </a:graphicData>
            </a:graphic>
          </wp:inline>
        </w:drawing>
      </w:r>
    </w:p>
    <w:p w:rsidR="008A6410" w:rsidRPr="009515A1" w:rsidRDefault="009515A1" w:rsidP="00BF1C7C">
      <w:pPr>
        <w:pStyle w:val="Default"/>
        <w:spacing w:line="0" w:lineRule="atLeast"/>
        <w:jc w:val="center"/>
        <w:rPr>
          <w:rFonts w:ascii="Times New Roman" w:eastAsia="黑体" w:hAnsi="Times New Roman"/>
          <w:sz w:val="21"/>
          <w:szCs w:val="21"/>
        </w:rPr>
      </w:pPr>
      <w:r>
        <w:rPr>
          <w:rFonts w:hint="eastAsia"/>
        </w:rPr>
        <w:t xml:space="preserve"> </w:t>
      </w:r>
      <w:r w:rsidRPr="009515A1">
        <w:rPr>
          <w:rFonts w:hint="eastAsia"/>
          <w:sz w:val="21"/>
          <w:szCs w:val="21"/>
        </w:rPr>
        <w:t>图1-4</w:t>
      </w:r>
      <w:r w:rsidRPr="009515A1">
        <w:rPr>
          <w:sz w:val="21"/>
          <w:szCs w:val="21"/>
        </w:rPr>
        <w:t xml:space="preserve"> </w:t>
      </w:r>
      <w:r w:rsidRPr="009515A1">
        <w:rPr>
          <w:rFonts w:hint="eastAsia"/>
          <w:sz w:val="21"/>
          <w:szCs w:val="21"/>
        </w:rPr>
        <w:t>状态控制电路</w:t>
      </w:r>
    </w:p>
    <w:p w:rsidR="009515A1" w:rsidRPr="009515A1" w:rsidRDefault="009515A1" w:rsidP="00BF1C7C">
      <w:pPr>
        <w:spacing w:line="0" w:lineRule="atLeast"/>
        <w:ind w:firstLine="420"/>
        <w:rPr>
          <w:rFonts w:ascii="宋体" w:hAnsi="宋体" w:cs="宋体"/>
          <w:color w:val="000000"/>
          <w:kern w:val="0"/>
          <w:szCs w:val="21"/>
        </w:rPr>
      </w:pPr>
      <w:r w:rsidRPr="009515A1">
        <w:rPr>
          <w:rFonts w:ascii="宋体" w:hAnsi="宋体" w:cs="宋体" w:hint="eastAsia"/>
          <w:color w:val="000000"/>
          <w:kern w:val="0"/>
          <w:szCs w:val="21"/>
        </w:rPr>
        <w:t>（3）</w:t>
      </w:r>
      <w:r w:rsidRPr="009515A1">
        <w:rPr>
          <w:rFonts w:ascii="宋体" w:hAnsi="宋体" w:cs="宋体" w:hint="eastAsia"/>
          <w:color w:val="000000"/>
          <w:kern w:val="0"/>
          <w:szCs w:val="21"/>
        </w:rPr>
        <w:tab/>
        <w:t>信号灯显示电路</w:t>
      </w:r>
    </w:p>
    <w:p w:rsidR="009515A1" w:rsidRPr="009515A1" w:rsidRDefault="009515A1" w:rsidP="00BF1C7C">
      <w:pPr>
        <w:spacing w:line="0" w:lineRule="atLeast"/>
        <w:ind w:firstLine="420"/>
        <w:rPr>
          <w:rFonts w:ascii="宋体" w:hAnsi="宋体" w:cs="宋体"/>
          <w:color w:val="000000"/>
          <w:kern w:val="0"/>
          <w:szCs w:val="21"/>
        </w:rPr>
      </w:pPr>
      <w:r w:rsidRPr="009515A1">
        <w:rPr>
          <w:rFonts w:ascii="宋体" w:hAnsi="宋体" w:cs="宋体" w:hint="eastAsia"/>
          <w:color w:val="000000"/>
          <w:kern w:val="0"/>
          <w:szCs w:val="21"/>
        </w:rPr>
        <w:t>a.</w:t>
      </w:r>
      <w:r w:rsidRPr="009515A1">
        <w:rPr>
          <w:rFonts w:ascii="宋体" w:hAnsi="宋体" w:cs="宋体" w:hint="eastAsia"/>
          <w:color w:val="000000"/>
          <w:kern w:val="0"/>
          <w:szCs w:val="21"/>
        </w:rPr>
        <w:tab/>
        <w:t>电路构成：6个与门，4个或门，10个LED（信号灯）</w:t>
      </w:r>
    </w:p>
    <w:p w:rsidR="009515A1" w:rsidRPr="009515A1" w:rsidRDefault="009515A1" w:rsidP="00BF1C7C">
      <w:pPr>
        <w:spacing w:line="0" w:lineRule="atLeast"/>
        <w:ind w:firstLine="420"/>
        <w:rPr>
          <w:rFonts w:ascii="宋体" w:hAnsi="宋体" w:cs="宋体"/>
          <w:color w:val="000000"/>
          <w:kern w:val="0"/>
          <w:szCs w:val="21"/>
        </w:rPr>
      </w:pPr>
      <w:r w:rsidRPr="009515A1">
        <w:rPr>
          <w:rFonts w:ascii="宋体" w:hAnsi="宋体" w:cs="宋体" w:hint="eastAsia"/>
          <w:color w:val="000000"/>
          <w:kern w:val="0"/>
          <w:szCs w:val="21"/>
        </w:rPr>
        <w:t>b.</w:t>
      </w:r>
      <w:r w:rsidRPr="009515A1">
        <w:rPr>
          <w:rFonts w:ascii="宋体" w:hAnsi="宋体" w:cs="宋体" w:hint="eastAsia"/>
          <w:color w:val="000000"/>
          <w:kern w:val="0"/>
          <w:szCs w:val="21"/>
        </w:rPr>
        <w:tab/>
        <w:t>工作原理：</w:t>
      </w:r>
    </w:p>
    <w:p w:rsidR="009515A1" w:rsidRPr="009515A1" w:rsidRDefault="009515A1" w:rsidP="00BF1C7C">
      <w:pPr>
        <w:spacing w:line="0" w:lineRule="atLeast"/>
        <w:ind w:firstLine="420"/>
        <w:rPr>
          <w:rFonts w:ascii="宋体" w:hAnsi="宋体" w:cs="宋体"/>
          <w:color w:val="000000"/>
          <w:kern w:val="0"/>
          <w:szCs w:val="21"/>
        </w:rPr>
      </w:pPr>
      <w:r w:rsidRPr="009515A1">
        <w:rPr>
          <w:rFonts w:ascii="宋体" w:hAnsi="宋体" w:cs="宋体"/>
          <w:color w:val="000000"/>
          <w:kern w:val="0"/>
          <w:szCs w:val="21"/>
        </w:rPr>
        <w:t>R1=Q2+/Q1/Q</w:t>
      </w:r>
      <w:proofErr w:type="gramStart"/>
      <w:r w:rsidRPr="009515A1">
        <w:rPr>
          <w:rFonts w:ascii="宋体" w:hAnsi="宋体" w:cs="宋体"/>
          <w:color w:val="000000"/>
          <w:kern w:val="0"/>
          <w:szCs w:val="21"/>
        </w:rPr>
        <w:t>3  Y</w:t>
      </w:r>
      <w:proofErr w:type="gramEnd"/>
      <w:r w:rsidRPr="009515A1">
        <w:rPr>
          <w:rFonts w:ascii="宋体" w:hAnsi="宋体" w:cs="宋体"/>
          <w:color w:val="000000"/>
          <w:kern w:val="0"/>
          <w:szCs w:val="21"/>
        </w:rPr>
        <w:t>1=Q1/Q2Q3  G1=W1=Q1/Q2/Q3  DW1=R1+Y1</w:t>
      </w:r>
    </w:p>
    <w:p w:rsidR="009515A1" w:rsidRPr="009515A1" w:rsidRDefault="009515A1" w:rsidP="00BF1C7C">
      <w:pPr>
        <w:spacing w:line="0" w:lineRule="atLeast"/>
        <w:ind w:firstLine="420"/>
        <w:rPr>
          <w:rFonts w:ascii="宋体" w:hAnsi="宋体" w:cs="宋体"/>
          <w:color w:val="000000"/>
          <w:kern w:val="0"/>
          <w:szCs w:val="21"/>
        </w:rPr>
      </w:pPr>
      <w:r w:rsidRPr="009515A1">
        <w:rPr>
          <w:rFonts w:ascii="宋体" w:hAnsi="宋体" w:cs="宋体"/>
          <w:color w:val="000000"/>
          <w:kern w:val="0"/>
          <w:szCs w:val="21"/>
        </w:rPr>
        <w:t>R2=Q1+/Q2/Q</w:t>
      </w:r>
      <w:proofErr w:type="gramStart"/>
      <w:r w:rsidRPr="009515A1">
        <w:rPr>
          <w:rFonts w:ascii="宋体" w:hAnsi="宋体" w:cs="宋体"/>
          <w:color w:val="000000"/>
          <w:kern w:val="0"/>
          <w:szCs w:val="21"/>
        </w:rPr>
        <w:t>3  Y</w:t>
      </w:r>
      <w:proofErr w:type="gramEnd"/>
      <w:r w:rsidRPr="009515A1">
        <w:rPr>
          <w:rFonts w:ascii="宋体" w:hAnsi="宋体" w:cs="宋体"/>
          <w:color w:val="000000"/>
          <w:kern w:val="0"/>
          <w:szCs w:val="21"/>
        </w:rPr>
        <w:t>2=/Q1Q2Q3  G2=W2=/Q1Q2/Q3  DW2=R2+Y2</w:t>
      </w:r>
    </w:p>
    <w:p w:rsidR="009B5095" w:rsidRDefault="009515A1" w:rsidP="00BF1C7C">
      <w:pPr>
        <w:spacing w:line="0" w:lineRule="atLeast"/>
        <w:ind w:firstLine="420"/>
        <w:rPr>
          <w:rFonts w:ascii="宋体" w:hAnsi="宋体" w:cs="宋体"/>
          <w:color w:val="000000"/>
          <w:kern w:val="0"/>
          <w:szCs w:val="21"/>
        </w:rPr>
      </w:pPr>
      <w:r w:rsidRPr="009515A1">
        <w:rPr>
          <w:rFonts w:ascii="宋体" w:hAnsi="宋体" w:cs="宋体" w:hint="eastAsia"/>
          <w:color w:val="000000"/>
          <w:kern w:val="0"/>
          <w:szCs w:val="21"/>
        </w:rPr>
        <w:t>根据信号灯本身的逻辑关系与状态表中信号灯状态与触发器状态的对应关系可写出如上的输出函数。</w:t>
      </w:r>
    </w:p>
    <w:p w:rsidR="009515A1" w:rsidRPr="009B5095" w:rsidRDefault="009515A1" w:rsidP="009515A1">
      <w:pPr>
        <w:jc w:val="center"/>
        <w:rPr>
          <w:rFonts w:ascii="宋体" w:hAnsi="宋体"/>
          <w:szCs w:val="21"/>
        </w:rPr>
      </w:pPr>
      <w:r>
        <w:rPr>
          <w:rFonts w:ascii="宋体" w:hAnsi="宋体" w:hint="eastAsia"/>
          <w:noProof/>
          <w:szCs w:val="21"/>
        </w:rPr>
        <w:lastRenderedPageBreak/>
        <w:drawing>
          <wp:inline distT="0" distB="0" distL="0" distR="0" wp14:anchorId="3B1CAE3C" wp14:editId="5654F475">
            <wp:extent cx="2475230" cy="3401695"/>
            <wp:effectExtent l="0" t="0" r="1270" b="825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75230" cy="3401695"/>
                    </a:xfrm>
                    <a:prstGeom prst="rect">
                      <a:avLst/>
                    </a:prstGeom>
                    <a:noFill/>
                  </pic:spPr>
                </pic:pic>
              </a:graphicData>
            </a:graphic>
          </wp:inline>
        </w:drawing>
      </w:r>
    </w:p>
    <w:p w:rsidR="009B5095" w:rsidRDefault="009515A1" w:rsidP="009515A1">
      <w:pPr>
        <w:jc w:val="center"/>
        <w:rPr>
          <w:rFonts w:ascii="宋体" w:hAnsi="宋体"/>
          <w:sz w:val="18"/>
          <w:szCs w:val="18"/>
        </w:rPr>
      </w:pPr>
      <w:r>
        <w:rPr>
          <w:rFonts w:hint="eastAsia"/>
          <w:kern w:val="0"/>
        </w:rPr>
        <w:t>图</w:t>
      </w:r>
      <w:r>
        <w:rPr>
          <w:rFonts w:hint="eastAsia"/>
          <w:kern w:val="0"/>
        </w:rPr>
        <w:t>1-5</w:t>
      </w:r>
      <w:r>
        <w:rPr>
          <w:rFonts w:hint="eastAsia"/>
          <w:kern w:val="0"/>
        </w:rPr>
        <w:t>信号灯显示电路</w:t>
      </w:r>
    </w:p>
    <w:p w:rsidR="009515A1" w:rsidRDefault="009515A1" w:rsidP="00BF1C7C">
      <w:pPr>
        <w:pStyle w:val="Default"/>
        <w:spacing w:line="0" w:lineRule="atLeast"/>
        <w:rPr>
          <w:rFonts w:ascii="Calibri Light" w:hAnsi="Calibri Light"/>
          <w:b/>
          <w:bCs/>
          <w:kern w:val="28"/>
        </w:rPr>
      </w:pPr>
      <w:r w:rsidRPr="00B42AA6">
        <w:rPr>
          <w:rFonts w:ascii="Calibri Light" w:hAnsi="Calibri Light"/>
          <w:b/>
          <w:bCs/>
          <w:kern w:val="28"/>
        </w:rPr>
        <w:t>2</w:t>
      </w:r>
      <w:r>
        <w:rPr>
          <w:rFonts w:ascii="Calibri Light" w:hAnsi="Calibri Light" w:hint="eastAsia"/>
          <w:b/>
          <w:bCs/>
          <w:kern w:val="28"/>
        </w:rPr>
        <w:t>.1.4</w:t>
      </w:r>
      <w:r w:rsidRPr="00B42AA6">
        <w:rPr>
          <w:rFonts w:ascii="Calibri Light" w:hAnsi="Calibri Light" w:hint="eastAsia"/>
          <w:b/>
          <w:bCs/>
          <w:kern w:val="28"/>
        </w:rPr>
        <w:t xml:space="preserve">  </w:t>
      </w:r>
      <w:proofErr w:type="spellStart"/>
      <w:r>
        <w:rPr>
          <w:rFonts w:ascii="Calibri Light" w:hAnsi="Calibri Light" w:hint="eastAsia"/>
          <w:b/>
          <w:bCs/>
          <w:kern w:val="28"/>
        </w:rPr>
        <w:t>l</w:t>
      </w:r>
      <w:r>
        <w:rPr>
          <w:rFonts w:ascii="Calibri Light" w:hAnsi="Calibri Light"/>
          <w:b/>
          <w:bCs/>
          <w:kern w:val="28"/>
        </w:rPr>
        <w:t>ogisim</w:t>
      </w:r>
      <w:proofErr w:type="spellEnd"/>
      <w:r>
        <w:rPr>
          <w:rFonts w:ascii="Calibri Light" w:hAnsi="Calibri Light" w:hint="eastAsia"/>
          <w:b/>
          <w:bCs/>
          <w:kern w:val="28"/>
        </w:rPr>
        <w:t>仿真</w:t>
      </w:r>
    </w:p>
    <w:p w:rsidR="009515A1" w:rsidRPr="00BF1C7C" w:rsidRDefault="00BF1C7C" w:rsidP="00BF1C7C">
      <w:pPr>
        <w:pStyle w:val="Default"/>
        <w:spacing w:line="0" w:lineRule="atLeast"/>
        <w:ind w:firstLine="420"/>
        <w:rPr>
          <w:rFonts w:ascii="Calibri Light" w:hAnsi="Calibri Light"/>
          <w:bCs/>
          <w:kern w:val="28"/>
          <w:sz w:val="21"/>
          <w:szCs w:val="21"/>
        </w:rPr>
      </w:pPr>
      <w:r w:rsidRPr="00BF1C7C">
        <w:rPr>
          <w:rFonts w:hint="eastAsia"/>
          <w:sz w:val="21"/>
          <w:szCs w:val="21"/>
        </w:rPr>
        <w:t>信号灯控制电路，同时也是状态图中状态1如图1-6所示。x=0,clk=0时，两方向所有红灯亮。</w:t>
      </w:r>
    </w:p>
    <w:p w:rsidR="00870D07" w:rsidRDefault="00BF1C7C" w:rsidP="00BF1C7C">
      <w:pPr>
        <w:pStyle w:val="Default"/>
        <w:jc w:val="center"/>
        <w:rPr>
          <w:rFonts w:ascii="Times New Roman" w:eastAsia="黑体" w:hAnsi="Times New Roman"/>
          <w:sz w:val="32"/>
          <w:szCs w:val="32"/>
        </w:rPr>
      </w:pPr>
      <w:r>
        <w:rPr>
          <w:noProof/>
        </w:rPr>
        <w:drawing>
          <wp:inline distT="0" distB="0" distL="0" distR="0" wp14:anchorId="14332358" wp14:editId="08DF9D98">
            <wp:extent cx="5072859" cy="3971925"/>
            <wp:effectExtent l="0" t="0" r="0" b="0"/>
            <wp:docPr id="7" name="图片 7"/>
            <wp:cNvGraphicFramePr/>
            <a:graphic xmlns:a="http://schemas.openxmlformats.org/drawingml/2006/main">
              <a:graphicData uri="http://schemas.openxmlformats.org/drawingml/2006/picture">
                <pic:pic xmlns:pic="http://schemas.openxmlformats.org/drawingml/2006/picture">
                  <pic:nvPicPr>
                    <pic:cNvPr id="7" name="图片 7"/>
                    <pic:cNvPicPr/>
                  </pic:nvPicPr>
                  <pic:blipFill>
                    <a:blip r:embed="rId13">
                      <a:extLst>
                        <a:ext uri="{28A0092B-C50C-407E-A947-70E740481C1C}">
                          <a14:useLocalDpi xmlns:a14="http://schemas.microsoft.com/office/drawing/2010/main" val="0"/>
                        </a:ext>
                      </a:extLst>
                    </a:blip>
                    <a:stretch>
                      <a:fillRect/>
                    </a:stretch>
                  </pic:blipFill>
                  <pic:spPr>
                    <a:xfrm>
                      <a:off x="0" y="0"/>
                      <a:ext cx="5075820" cy="3974244"/>
                    </a:xfrm>
                    <a:prstGeom prst="rect">
                      <a:avLst/>
                    </a:prstGeom>
                  </pic:spPr>
                </pic:pic>
              </a:graphicData>
            </a:graphic>
          </wp:inline>
        </w:drawing>
      </w:r>
    </w:p>
    <w:p w:rsidR="00BF1C7C" w:rsidRDefault="00BF1C7C" w:rsidP="00BF1C7C">
      <w:pPr>
        <w:pStyle w:val="Default"/>
        <w:spacing w:line="0" w:lineRule="atLeast"/>
        <w:jc w:val="center"/>
        <w:rPr>
          <w:sz w:val="21"/>
          <w:szCs w:val="21"/>
        </w:rPr>
      </w:pPr>
      <w:r w:rsidRPr="00BF1C7C">
        <w:rPr>
          <w:rFonts w:hint="eastAsia"/>
          <w:sz w:val="21"/>
          <w:szCs w:val="21"/>
        </w:rPr>
        <w:t>图1-6</w:t>
      </w:r>
      <w:r w:rsidRPr="00BF1C7C">
        <w:rPr>
          <w:sz w:val="21"/>
          <w:szCs w:val="21"/>
        </w:rPr>
        <w:t xml:space="preserve"> </w:t>
      </w:r>
      <w:r w:rsidRPr="00BF1C7C">
        <w:rPr>
          <w:rFonts w:hint="eastAsia"/>
          <w:sz w:val="21"/>
          <w:szCs w:val="21"/>
        </w:rPr>
        <w:t>状态1</w:t>
      </w:r>
    </w:p>
    <w:p w:rsidR="00BF1C7C" w:rsidRDefault="00BF1C7C" w:rsidP="00BF1C7C">
      <w:pPr>
        <w:pStyle w:val="Default"/>
        <w:spacing w:line="0" w:lineRule="atLeast"/>
        <w:ind w:firstLine="420"/>
        <w:rPr>
          <w:sz w:val="21"/>
          <w:szCs w:val="21"/>
        </w:rPr>
      </w:pPr>
      <w:r w:rsidRPr="00BF1C7C">
        <w:rPr>
          <w:rFonts w:hint="eastAsia"/>
          <w:sz w:val="21"/>
          <w:szCs w:val="21"/>
        </w:rPr>
        <w:t>状态2如图1-7所示。x=0,clk=1时，所有灯熄灭。状态1,2的循环达到交通流量低时的交通灯闪烁效果。</w:t>
      </w:r>
    </w:p>
    <w:p w:rsidR="00BF1C7C" w:rsidRDefault="00BF1C7C" w:rsidP="00BF1C7C">
      <w:pPr>
        <w:pStyle w:val="Default"/>
        <w:jc w:val="center"/>
        <w:rPr>
          <w:rFonts w:ascii="Times New Roman" w:eastAsia="黑体" w:hAnsi="Times New Roman"/>
          <w:sz w:val="21"/>
          <w:szCs w:val="21"/>
        </w:rPr>
      </w:pPr>
      <w:r>
        <w:rPr>
          <w:rFonts w:ascii="Times New Roman" w:eastAsia="黑体" w:hAnsi="Times New Roman" w:hint="eastAsia"/>
          <w:noProof/>
          <w:sz w:val="21"/>
          <w:szCs w:val="21"/>
        </w:rPr>
        <w:lastRenderedPageBreak/>
        <w:drawing>
          <wp:inline distT="0" distB="0" distL="0" distR="0" wp14:anchorId="05AD93A8" wp14:editId="6F0659C9">
            <wp:extent cx="5232209" cy="4133850"/>
            <wp:effectExtent l="0" t="0" r="698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35036" cy="4136084"/>
                    </a:xfrm>
                    <a:prstGeom prst="rect">
                      <a:avLst/>
                    </a:prstGeom>
                    <a:noFill/>
                  </pic:spPr>
                </pic:pic>
              </a:graphicData>
            </a:graphic>
          </wp:inline>
        </w:drawing>
      </w:r>
    </w:p>
    <w:p w:rsidR="00BF1C7C" w:rsidRPr="00BF1C7C" w:rsidRDefault="00BF1C7C" w:rsidP="00BF1C7C">
      <w:pPr>
        <w:pStyle w:val="Default"/>
        <w:spacing w:line="0" w:lineRule="atLeast"/>
        <w:jc w:val="center"/>
        <w:rPr>
          <w:rFonts w:cs="Times New Roman"/>
          <w:sz w:val="21"/>
          <w:szCs w:val="21"/>
        </w:rPr>
      </w:pPr>
      <w:r w:rsidRPr="00BF1C7C">
        <w:rPr>
          <w:rFonts w:cs="Times New Roman"/>
          <w:sz w:val="21"/>
          <w:szCs w:val="21"/>
        </w:rPr>
        <w:t>图1-7</w:t>
      </w:r>
      <w:r>
        <w:rPr>
          <w:rFonts w:cs="Times New Roman"/>
          <w:sz w:val="21"/>
          <w:szCs w:val="21"/>
        </w:rPr>
        <w:t xml:space="preserve"> </w:t>
      </w:r>
      <w:r w:rsidRPr="00BF1C7C">
        <w:rPr>
          <w:rFonts w:cs="Times New Roman"/>
          <w:sz w:val="21"/>
          <w:szCs w:val="21"/>
        </w:rPr>
        <w:t>状态2</w:t>
      </w:r>
    </w:p>
    <w:p w:rsidR="00BF1C7C" w:rsidRDefault="00BF1C7C" w:rsidP="00BF1C7C">
      <w:pPr>
        <w:pStyle w:val="Default"/>
        <w:spacing w:line="0" w:lineRule="atLeast"/>
        <w:ind w:firstLine="420"/>
        <w:rPr>
          <w:rFonts w:cs="Times New Roman"/>
          <w:sz w:val="21"/>
          <w:szCs w:val="21"/>
        </w:rPr>
      </w:pPr>
      <w:r w:rsidRPr="00BF1C7C">
        <w:rPr>
          <w:rFonts w:cs="Times New Roman"/>
          <w:sz w:val="21"/>
          <w:szCs w:val="21"/>
        </w:rPr>
        <w:t>状态3如图1-8所示。x=1时方向二绿灯亮；方向</w:t>
      </w:r>
      <w:proofErr w:type="gramStart"/>
      <w:r w:rsidRPr="00BF1C7C">
        <w:rPr>
          <w:rFonts w:cs="Times New Roman"/>
          <w:sz w:val="21"/>
          <w:szCs w:val="21"/>
        </w:rPr>
        <w:t>一</w:t>
      </w:r>
      <w:proofErr w:type="gramEnd"/>
      <w:r w:rsidRPr="00BF1C7C">
        <w:rPr>
          <w:rFonts w:cs="Times New Roman"/>
          <w:sz w:val="21"/>
          <w:szCs w:val="21"/>
        </w:rPr>
        <w:t>红灯亮。</w:t>
      </w:r>
    </w:p>
    <w:p w:rsidR="00BF1C7C" w:rsidRDefault="00BF1C7C" w:rsidP="00BF1C7C">
      <w:pPr>
        <w:pStyle w:val="Default"/>
        <w:jc w:val="center"/>
        <w:rPr>
          <w:rFonts w:cs="Times New Roman"/>
          <w:sz w:val="21"/>
          <w:szCs w:val="21"/>
        </w:rPr>
      </w:pPr>
      <w:r>
        <w:rPr>
          <w:noProof/>
        </w:rPr>
        <w:drawing>
          <wp:inline distT="0" distB="0" distL="0" distR="0" wp14:anchorId="61AF7857" wp14:editId="23A8996B">
            <wp:extent cx="5191125" cy="4071392"/>
            <wp:effectExtent l="0" t="0" r="0" b="5715"/>
            <wp:docPr id="9" name="图片 9"/>
            <wp:cNvGraphicFramePr/>
            <a:graphic xmlns:a="http://schemas.openxmlformats.org/drawingml/2006/main">
              <a:graphicData uri="http://schemas.openxmlformats.org/drawingml/2006/picture">
                <pic:pic xmlns:pic="http://schemas.openxmlformats.org/drawingml/2006/picture">
                  <pic:nvPicPr>
                    <pic:cNvPr id="9" name="图片 9"/>
                    <pic:cNvPicPr/>
                  </pic:nvPicPr>
                  <pic:blipFill>
                    <a:blip r:embed="rId15">
                      <a:extLst>
                        <a:ext uri="{28A0092B-C50C-407E-A947-70E740481C1C}">
                          <a14:useLocalDpi xmlns:a14="http://schemas.microsoft.com/office/drawing/2010/main" val="0"/>
                        </a:ext>
                      </a:extLst>
                    </a:blip>
                    <a:stretch>
                      <a:fillRect/>
                    </a:stretch>
                  </pic:blipFill>
                  <pic:spPr>
                    <a:xfrm>
                      <a:off x="0" y="0"/>
                      <a:ext cx="5202070" cy="4079976"/>
                    </a:xfrm>
                    <a:prstGeom prst="rect">
                      <a:avLst/>
                    </a:prstGeom>
                  </pic:spPr>
                </pic:pic>
              </a:graphicData>
            </a:graphic>
          </wp:inline>
        </w:drawing>
      </w:r>
    </w:p>
    <w:p w:rsidR="00BF1C7C" w:rsidRPr="00BF1C7C" w:rsidRDefault="00BF1C7C" w:rsidP="00BF1C7C">
      <w:pPr>
        <w:pStyle w:val="Default"/>
        <w:spacing w:line="0" w:lineRule="atLeast"/>
        <w:jc w:val="center"/>
        <w:rPr>
          <w:rFonts w:cs="Times New Roman"/>
          <w:sz w:val="21"/>
          <w:szCs w:val="21"/>
        </w:rPr>
      </w:pPr>
      <w:r w:rsidRPr="00BF1C7C">
        <w:rPr>
          <w:rFonts w:cs="Times New Roman" w:hint="eastAsia"/>
          <w:sz w:val="21"/>
          <w:szCs w:val="21"/>
        </w:rPr>
        <w:t>图1-8</w:t>
      </w:r>
      <w:r>
        <w:rPr>
          <w:rFonts w:cs="Times New Roman"/>
          <w:sz w:val="21"/>
          <w:szCs w:val="21"/>
        </w:rPr>
        <w:t xml:space="preserve"> </w:t>
      </w:r>
      <w:r w:rsidRPr="00BF1C7C">
        <w:rPr>
          <w:rFonts w:cs="Times New Roman" w:hint="eastAsia"/>
          <w:sz w:val="21"/>
          <w:szCs w:val="21"/>
        </w:rPr>
        <w:t>状态3</w:t>
      </w:r>
    </w:p>
    <w:p w:rsidR="00BF1C7C" w:rsidRDefault="00BF1C7C" w:rsidP="00BF1C7C">
      <w:pPr>
        <w:pStyle w:val="Default"/>
        <w:spacing w:line="0" w:lineRule="atLeast"/>
        <w:ind w:firstLine="420"/>
        <w:rPr>
          <w:rFonts w:cs="Times New Roman"/>
          <w:sz w:val="21"/>
          <w:szCs w:val="21"/>
        </w:rPr>
      </w:pPr>
      <w:r w:rsidRPr="00BF1C7C">
        <w:rPr>
          <w:rFonts w:cs="Times New Roman" w:hint="eastAsia"/>
          <w:sz w:val="21"/>
          <w:szCs w:val="21"/>
        </w:rPr>
        <w:lastRenderedPageBreak/>
        <w:t>状态4如图1-9所示。x=1时方向二车行道黄灯亮，人行道红灯亮；方向</w:t>
      </w:r>
      <w:proofErr w:type="gramStart"/>
      <w:r w:rsidRPr="00BF1C7C">
        <w:rPr>
          <w:rFonts w:cs="Times New Roman" w:hint="eastAsia"/>
          <w:sz w:val="21"/>
          <w:szCs w:val="21"/>
        </w:rPr>
        <w:t>一</w:t>
      </w:r>
      <w:proofErr w:type="gramEnd"/>
      <w:r w:rsidRPr="00BF1C7C">
        <w:rPr>
          <w:rFonts w:cs="Times New Roman" w:hint="eastAsia"/>
          <w:sz w:val="21"/>
          <w:szCs w:val="21"/>
        </w:rPr>
        <w:t>红灯亮。</w:t>
      </w:r>
    </w:p>
    <w:p w:rsidR="00BF1C7C" w:rsidRDefault="00BF1C7C" w:rsidP="00BF1C7C">
      <w:pPr>
        <w:pStyle w:val="Default"/>
        <w:jc w:val="center"/>
        <w:rPr>
          <w:rFonts w:cs="Times New Roman"/>
          <w:sz w:val="21"/>
          <w:szCs w:val="21"/>
        </w:rPr>
      </w:pPr>
      <w:r>
        <w:rPr>
          <w:noProof/>
        </w:rPr>
        <w:drawing>
          <wp:inline distT="0" distB="0" distL="0" distR="0" wp14:anchorId="1612625C" wp14:editId="5A5417A5">
            <wp:extent cx="5048250" cy="4033094"/>
            <wp:effectExtent l="0" t="0" r="0" b="5715"/>
            <wp:docPr id="10" name="图片 10"/>
            <wp:cNvGraphicFramePr/>
            <a:graphic xmlns:a="http://schemas.openxmlformats.org/drawingml/2006/main">
              <a:graphicData uri="http://schemas.openxmlformats.org/drawingml/2006/picture">
                <pic:pic xmlns:pic="http://schemas.openxmlformats.org/drawingml/2006/picture">
                  <pic:nvPicPr>
                    <pic:cNvPr id="10" name="图片 10"/>
                    <pic:cNvPicPr/>
                  </pic:nvPicPr>
                  <pic:blipFill>
                    <a:blip r:embed="rId16">
                      <a:extLst>
                        <a:ext uri="{28A0092B-C50C-407E-A947-70E740481C1C}">
                          <a14:useLocalDpi xmlns:a14="http://schemas.microsoft.com/office/drawing/2010/main" val="0"/>
                        </a:ext>
                      </a:extLst>
                    </a:blip>
                    <a:stretch>
                      <a:fillRect/>
                    </a:stretch>
                  </pic:blipFill>
                  <pic:spPr>
                    <a:xfrm>
                      <a:off x="0" y="0"/>
                      <a:ext cx="5055466" cy="4038859"/>
                    </a:xfrm>
                    <a:prstGeom prst="rect">
                      <a:avLst/>
                    </a:prstGeom>
                  </pic:spPr>
                </pic:pic>
              </a:graphicData>
            </a:graphic>
          </wp:inline>
        </w:drawing>
      </w:r>
    </w:p>
    <w:p w:rsidR="00BF1C7C" w:rsidRPr="00BF1C7C" w:rsidRDefault="00BF1C7C" w:rsidP="00BF1C7C">
      <w:pPr>
        <w:spacing w:line="0" w:lineRule="atLeast"/>
        <w:jc w:val="center"/>
        <w:rPr>
          <w:szCs w:val="21"/>
        </w:rPr>
      </w:pPr>
      <w:r w:rsidRPr="00BF1C7C">
        <w:rPr>
          <w:rFonts w:hint="eastAsia"/>
          <w:szCs w:val="21"/>
        </w:rPr>
        <w:t>图</w:t>
      </w:r>
      <w:r w:rsidRPr="00BF1C7C">
        <w:rPr>
          <w:rFonts w:hint="eastAsia"/>
          <w:szCs w:val="21"/>
        </w:rPr>
        <w:t>1-9</w:t>
      </w:r>
      <w:r>
        <w:rPr>
          <w:szCs w:val="21"/>
        </w:rPr>
        <w:t xml:space="preserve"> </w:t>
      </w:r>
      <w:r w:rsidRPr="00BF1C7C">
        <w:rPr>
          <w:rFonts w:hint="eastAsia"/>
          <w:szCs w:val="21"/>
        </w:rPr>
        <w:t>状态</w:t>
      </w:r>
      <w:r w:rsidRPr="00BF1C7C">
        <w:rPr>
          <w:rFonts w:hint="eastAsia"/>
          <w:szCs w:val="21"/>
        </w:rPr>
        <w:t>4</w:t>
      </w:r>
    </w:p>
    <w:p w:rsidR="00BF1C7C" w:rsidRDefault="00BF1C7C" w:rsidP="00BF1C7C">
      <w:pPr>
        <w:pStyle w:val="Default"/>
        <w:spacing w:line="0" w:lineRule="atLeast"/>
        <w:ind w:firstLine="420"/>
        <w:rPr>
          <w:rFonts w:cs="Times New Roman"/>
          <w:sz w:val="21"/>
          <w:szCs w:val="21"/>
        </w:rPr>
      </w:pPr>
      <w:r w:rsidRPr="00BF1C7C">
        <w:rPr>
          <w:rFonts w:hint="eastAsia"/>
          <w:sz w:val="21"/>
          <w:szCs w:val="21"/>
        </w:rPr>
        <w:t>状态5如图1-10所示。x=1时方向二红灯亮；方向</w:t>
      </w:r>
      <w:proofErr w:type="gramStart"/>
      <w:r w:rsidRPr="00BF1C7C">
        <w:rPr>
          <w:rFonts w:hint="eastAsia"/>
          <w:sz w:val="21"/>
          <w:szCs w:val="21"/>
        </w:rPr>
        <w:t>一</w:t>
      </w:r>
      <w:proofErr w:type="gramEnd"/>
      <w:r w:rsidRPr="00BF1C7C">
        <w:rPr>
          <w:rFonts w:hint="eastAsia"/>
          <w:sz w:val="21"/>
          <w:szCs w:val="21"/>
        </w:rPr>
        <w:t>绿灯亮。</w:t>
      </w:r>
    </w:p>
    <w:p w:rsidR="00BF1C7C" w:rsidRDefault="00BF1C7C" w:rsidP="00BF1C7C">
      <w:pPr>
        <w:pStyle w:val="Default"/>
        <w:jc w:val="center"/>
        <w:rPr>
          <w:rFonts w:cs="Times New Roman"/>
          <w:sz w:val="21"/>
          <w:szCs w:val="21"/>
        </w:rPr>
      </w:pPr>
      <w:r>
        <w:rPr>
          <w:noProof/>
        </w:rPr>
        <w:drawing>
          <wp:inline distT="0" distB="0" distL="0" distR="0" wp14:anchorId="671C05EE" wp14:editId="391C785E">
            <wp:extent cx="5086350" cy="3996467"/>
            <wp:effectExtent l="0" t="0" r="0" b="4445"/>
            <wp:docPr id="15" name="图片 15"/>
            <wp:cNvGraphicFramePr/>
            <a:graphic xmlns:a="http://schemas.openxmlformats.org/drawingml/2006/main">
              <a:graphicData uri="http://schemas.openxmlformats.org/drawingml/2006/picture">
                <pic:pic xmlns:pic="http://schemas.openxmlformats.org/drawingml/2006/picture">
                  <pic:nvPicPr>
                    <pic:cNvPr id="11" name="图片 11"/>
                    <pic:cNvPicPr/>
                  </pic:nvPicPr>
                  <pic:blipFill>
                    <a:blip r:embed="rId17">
                      <a:extLst>
                        <a:ext uri="{28A0092B-C50C-407E-A947-70E740481C1C}">
                          <a14:useLocalDpi xmlns:a14="http://schemas.microsoft.com/office/drawing/2010/main" val="0"/>
                        </a:ext>
                      </a:extLst>
                    </a:blip>
                    <a:stretch>
                      <a:fillRect/>
                    </a:stretch>
                  </pic:blipFill>
                  <pic:spPr>
                    <a:xfrm>
                      <a:off x="0" y="0"/>
                      <a:ext cx="5092592" cy="4001372"/>
                    </a:xfrm>
                    <a:prstGeom prst="rect">
                      <a:avLst/>
                    </a:prstGeom>
                  </pic:spPr>
                </pic:pic>
              </a:graphicData>
            </a:graphic>
          </wp:inline>
        </w:drawing>
      </w:r>
    </w:p>
    <w:p w:rsidR="00BF1C7C" w:rsidRPr="00BF1C7C" w:rsidRDefault="00BF1C7C" w:rsidP="00BF1C7C">
      <w:pPr>
        <w:pStyle w:val="Default"/>
        <w:spacing w:line="0" w:lineRule="atLeast"/>
        <w:jc w:val="center"/>
        <w:rPr>
          <w:rFonts w:cs="Times New Roman"/>
          <w:sz w:val="21"/>
          <w:szCs w:val="21"/>
        </w:rPr>
      </w:pPr>
      <w:r w:rsidRPr="00BF1C7C">
        <w:rPr>
          <w:rFonts w:cs="Times New Roman" w:hint="eastAsia"/>
          <w:sz w:val="21"/>
          <w:szCs w:val="21"/>
        </w:rPr>
        <w:t>图1-10</w:t>
      </w:r>
      <w:r>
        <w:rPr>
          <w:rFonts w:cs="Times New Roman"/>
          <w:sz w:val="21"/>
          <w:szCs w:val="21"/>
        </w:rPr>
        <w:t xml:space="preserve"> </w:t>
      </w:r>
      <w:r w:rsidRPr="00BF1C7C">
        <w:rPr>
          <w:rFonts w:cs="Times New Roman" w:hint="eastAsia"/>
          <w:sz w:val="21"/>
          <w:szCs w:val="21"/>
        </w:rPr>
        <w:t>状态5</w:t>
      </w:r>
    </w:p>
    <w:p w:rsidR="00BF1C7C" w:rsidRDefault="00BF1C7C" w:rsidP="00BF1C7C">
      <w:pPr>
        <w:pStyle w:val="Default"/>
        <w:spacing w:line="0" w:lineRule="atLeast"/>
        <w:ind w:firstLine="420"/>
        <w:rPr>
          <w:rFonts w:cs="Times New Roman"/>
          <w:sz w:val="21"/>
          <w:szCs w:val="21"/>
        </w:rPr>
      </w:pPr>
      <w:r w:rsidRPr="00BF1C7C">
        <w:rPr>
          <w:rFonts w:cs="Times New Roman" w:hint="eastAsia"/>
          <w:sz w:val="21"/>
          <w:szCs w:val="21"/>
        </w:rPr>
        <w:t>状态6如图1-11所示。x=1时方向</w:t>
      </w:r>
      <w:proofErr w:type="gramStart"/>
      <w:r w:rsidRPr="00BF1C7C">
        <w:rPr>
          <w:rFonts w:cs="Times New Roman" w:hint="eastAsia"/>
          <w:sz w:val="21"/>
          <w:szCs w:val="21"/>
        </w:rPr>
        <w:t>一</w:t>
      </w:r>
      <w:proofErr w:type="gramEnd"/>
      <w:r w:rsidRPr="00BF1C7C">
        <w:rPr>
          <w:rFonts w:cs="Times New Roman" w:hint="eastAsia"/>
          <w:sz w:val="21"/>
          <w:szCs w:val="21"/>
        </w:rPr>
        <w:t>红灯亮；方向二车行道黄灯亮，人行道红灯亮。时钟控制时，x=1时该状态</w:t>
      </w:r>
      <w:r w:rsidRPr="00BF1C7C">
        <w:rPr>
          <w:rFonts w:cs="Times New Roman" w:hint="eastAsia"/>
          <w:sz w:val="21"/>
          <w:szCs w:val="21"/>
        </w:rPr>
        <w:lastRenderedPageBreak/>
        <w:t>后返回状态3；x=0时返回状态1.</w:t>
      </w:r>
    </w:p>
    <w:p w:rsidR="00BF1C7C" w:rsidRDefault="00BF1C7C" w:rsidP="00BF1C7C">
      <w:pPr>
        <w:pStyle w:val="Default"/>
        <w:jc w:val="center"/>
        <w:rPr>
          <w:rFonts w:cs="Times New Roman"/>
          <w:sz w:val="21"/>
          <w:szCs w:val="21"/>
        </w:rPr>
      </w:pPr>
      <w:r>
        <w:rPr>
          <w:noProof/>
        </w:rPr>
        <w:drawing>
          <wp:inline distT="0" distB="0" distL="0" distR="0" wp14:anchorId="1442801F" wp14:editId="5639F429">
            <wp:extent cx="4705350" cy="3741886"/>
            <wp:effectExtent l="0" t="0" r="0" b="0"/>
            <wp:docPr id="16" name="图片 16"/>
            <wp:cNvGraphicFramePr/>
            <a:graphic xmlns:a="http://schemas.openxmlformats.org/drawingml/2006/main">
              <a:graphicData uri="http://schemas.openxmlformats.org/drawingml/2006/picture">
                <pic:pic xmlns:pic="http://schemas.openxmlformats.org/drawingml/2006/picture">
                  <pic:nvPicPr>
                    <pic:cNvPr id="12" name="图片 12"/>
                    <pic:cNvPicPr/>
                  </pic:nvPicPr>
                  <pic:blipFill>
                    <a:blip r:embed="rId18">
                      <a:extLst>
                        <a:ext uri="{28A0092B-C50C-407E-A947-70E740481C1C}">
                          <a14:useLocalDpi xmlns:a14="http://schemas.microsoft.com/office/drawing/2010/main" val="0"/>
                        </a:ext>
                      </a:extLst>
                    </a:blip>
                    <a:stretch>
                      <a:fillRect/>
                    </a:stretch>
                  </pic:blipFill>
                  <pic:spPr>
                    <a:xfrm>
                      <a:off x="0" y="0"/>
                      <a:ext cx="4715952" cy="3750317"/>
                    </a:xfrm>
                    <a:prstGeom prst="rect">
                      <a:avLst/>
                    </a:prstGeom>
                  </pic:spPr>
                </pic:pic>
              </a:graphicData>
            </a:graphic>
          </wp:inline>
        </w:drawing>
      </w:r>
    </w:p>
    <w:p w:rsidR="00BF1C7C" w:rsidRPr="00BF1C7C" w:rsidRDefault="00BF1C7C" w:rsidP="00BF1C7C">
      <w:pPr>
        <w:pStyle w:val="Default"/>
        <w:spacing w:line="0" w:lineRule="atLeast"/>
        <w:jc w:val="center"/>
        <w:rPr>
          <w:rFonts w:cs="Times New Roman"/>
          <w:sz w:val="21"/>
          <w:szCs w:val="21"/>
        </w:rPr>
      </w:pPr>
      <w:r w:rsidRPr="00BF1C7C">
        <w:rPr>
          <w:rFonts w:cs="Times New Roman" w:hint="eastAsia"/>
          <w:sz w:val="21"/>
          <w:szCs w:val="21"/>
        </w:rPr>
        <w:t>图1-11</w:t>
      </w:r>
      <w:r>
        <w:rPr>
          <w:rFonts w:cs="Times New Roman"/>
          <w:sz w:val="21"/>
          <w:szCs w:val="21"/>
        </w:rPr>
        <w:t xml:space="preserve"> </w:t>
      </w:r>
      <w:r w:rsidRPr="00BF1C7C">
        <w:rPr>
          <w:rFonts w:cs="Times New Roman" w:hint="eastAsia"/>
          <w:sz w:val="21"/>
          <w:szCs w:val="21"/>
        </w:rPr>
        <w:t>状态6</w:t>
      </w:r>
    </w:p>
    <w:p w:rsidR="00BF1C7C" w:rsidRDefault="00BF1C7C" w:rsidP="00BF1C7C">
      <w:pPr>
        <w:pStyle w:val="Default"/>
        <w:spacing w:line="0" w:lineRule="atLeast"/>
        <w:rPr>
          <w:rFonts w:cs="Times New Roman"/>
          <w:sz w:val="21"/>
          <w:szCs w:val="21"/>
        </w:rPr>
      </w:pPr>
      <w:r w:rsidRPr="00BF1C7C">
        <w:rPr>
          <w:rFonts w:cs="Times New Roman" w:hint="eastAsia"/>
          <w:sz w:val="21"/>
          <w:szCs w:val="21"/>
        </w:rPr>
        <w:t>状态7如图1-12所示(Q3=1时不变，分别对应状态表中7,8行)。此时时钟</w:t>
      </w:r>
      <w:proofErr w:type="gramStart"/>
      <w:r w:rsidRPr="00BF1C7C">
        <w:rPr>
          <w:rFonts w:cs="Times New Roman" w:hint="eastAsia"/>
          <w:sz w:val="21"/>
          <w:szCs w:val="21"/>
        </w:rPr>
        <w:t>端控制</w:t>
      </w:r>
      <w:proofErr w:type="gramEnd"/>
      <w:r w:rsidRPr="00BF1C7C">
        <w:rPr>
          <w:rFonts w:cs="Times New Roman" w:hint="eastAsia"/>
          <w:sz w:val="21"/>
          <w:szCs w:val="21"/>
        </w:rPr>
        <w:t>失效，Q1,Q2被强制置1，两方向均强制红灯亮。时钟端恢复时x=0返回状态1，x=1返回状态3.</w:t>
      </w:r>
    </w:p>
    <w:p w:rsidR="00BF1C7C" w:rsidRDefault="00BF1C7C" w:rsidP="00BF1C7C">
      <w:pPr>
        <w:pStyle w:val="Default"/>
        <w:jc w:val="center"/>
        <w:rPr>
          <w:rFonts w:cs="Times New Roman"/>
          <w:sz w:val="21"/>
          <w:szCs w:val="21"/>
        </w:rPr>
      </w:pPr>
      <w:r>
        <w:rPr>
          <w:noProof/>
        </w:rPr>
        <w:drawing>
          <wp:inline distT="0" distB="0" distL="0" distR="0" wp14:anchorId="0858AD01" wp14:editId="4CF1A640">
            <wp:extent cx="4714875" cy="3687445"/>
            <wp:effectExtent l="0" t="0" r="9525" b="8255"/>
            <wp:docPr id="17" name="图片 17"/>
            <wp:cNvGraphicFramePr/>
            <a:graphic xmlns:a="http://schemas.openxmlformats.org/drawingml/2006/main">
              <a:graphicData uri="http://schemas.openxmlformats.org/drawingml/2006/picture">
                <pic:pic xmlns:pic="http://schemas.openxmlformats.org/drawingml/2006/picture">
                  <pic:nvPicPr>
                    <pic:cNvPr id="13" name="图片 13"/>
                    <pic:cNvPicPr/>
                  </pic:nvPicPr>
                  <pic:blipFill>
                    <a:blip r:embed="rId19">
                      <a:extLst>
                        <a:ext uri="{28A0092B-C50C-407E-A947-70E740481C1C}">
                          <a14:useLocalDpi xmlns:a14="http://schemas.microsoft.com/office/drawing/2010/main" val="0"/>
                        </a:ext>
                      </a:extLst>
                    </a:blip>
                    <a:stretch>
                      <a:fillRect/>
                    </a:stretch>
                  </pic:blipFill>
                  <pic:spPr>
                    <a:xfrm>
                      <a:off x="0" y="0"/>
                      <a:ext cx="4714875" cy="3687445"/>
                    </a:xfrm>
                    <a:prstGeom prst="rect">
                      <a:avLst/>
                    </a:prstGeom>
                  </pic:spPr>
                </pic:pic>
              </a:graphicData>
            </a:graphic>
          </wp:inline>
        </w:drawing>
      </w:r>
    </w:p>
    <w:p w:rsidR="00BF1C7C" w:rsidRPr="00BF1C7C" w:rsidRDefault="00BF1C7C" w:rsidP="00BF1C7C">
      <w:pPr>
        <w:pStyle w:val="Default"/>
        <w:spacing w:line="0" w:lineRule="atLeast"/>
        <w:jc w:val="center"/>
        <w:rPr>
          <w:rFonts w:cs="Times New Roman"/>
          <w:sz w:val="21"/>
          <w:szCs w:val="21"/>
        </w:rPr>
      </w:pPr>
      <w:r w:rsidRPr="00BF1C7C">
        <w:rPr>
          <w:rFonts w:cs="Times New Roman" w:hint="eastAsia"/>
          <w:sz w:val="21"/>
          <w:szCs w:val="21"/>
        </w:rPr>
        <w:t>图</w:t>
      </w:r>
      <w:r>
        <w:rPr>
          <w:rFonts w:cs="Times New Roman" w:hint="eastAsia"/>
          <w:sz w:val="21"/>
          <w:szCs w:val="21"/>
        </w:rPr>
        <w:t xml:space="preserve">1-12 </w:t>
      </w:r>
      <w:r w:rsidRPr="00BF1C7C">
        <w:rPr>
          <w:rFonts w:cs="Times New Roman" w:hint="eastAsia"/>
          <w:sz w:val="21"/>
          <w:szCs w:val="21"/>
        </w:rPr>
        <w:t>状态7</w:t>
      </w:r>
    </w:p>
    <w:p w:rsidR="00BF1C7C" w:rsidRDefault="00BF1C7C" w:rsidP="00BF1C7C">
      <w:pPr>
        <w:pStyle w:val="Default"/>
        <w:spacing w:line="0" w:lineRule="atLeast"/>
        <w:rPr>
          <w:rFonts w:cs="Times New Roman"/>
          <w:sz w:val="21"/>
          <w:szCs w:val="21"/>
        </w:rPr>
      </w:pPr>
      <w:r w:rsidRPr="00BF1C7C">
        <w:rPr>
          <w:rFonts w:cs="Times New Roman" w:hint="eastAsia"/>
          <w:sz w:val="21"/>
          <w:szCs w:val="21"/>
        </w:rPr>
        <w:t>经过</w:t>
      </w:r>
      <w:proofErr w:type="spellStart"/>
      <w:r w:rsidRPr="00BF1C7C">
        <w:rPr>
          <w:rFonts w:cs="Times New Roman" w:hint="eastAsia"/>
          <w:sz w:val="21"/>
          <w:szCs w:val="21"/>
        </w:rPr>
        <w:t>logisim</w:t>
      </w:r>
      <w:proofErr w:type="spellEnd"/>
      <w:r w:rsidRPr="00BF1C7C">
        <w:rPr>
          <w:rFonts w:cs="Times New Roman" w:hint="eastAsia"/>
          <w:sz w:val="21"/>
          <w:szCs w:val="21"/>
        </w:rPr>
        <w:t>仿真，证明该交通灯控制系统达到了设计目标。</w:t>
      </w:r>
    </w:p>
    <w:p w:rsidR="00BF1C7C" w:rsidRPr="00BF1C7C" w:rsidRDefault="00BF1C7C" w:rsidP="00BF1C7C">
      <w:pPr>
        <w:pStyle w:val="Default"/>
        <w:spacing w:line="0" w:lineRule="atLeast"/>
        <w:rPr>
          <w:rFonts w:cs="Times New Roman"/>
          <w:sz w:val="21"/>
          <w:szCs w:val="21"/>
        </w:rPr>
      </w:pPr>
    </w:p>
    <w:p w:rsidR="008A6410" w:rsidRPr="00A867A6" w:rsidRDefault="00A867A6" w:rsidP="002760FE">
      <w:pPr>
        <w:pStyle w:val="Default"/>
        <w:rPr>
          <w:rFonts w:asciiTheme="minorEastAsia" w:eastAsiaTheme="minorEastAsia" w:hAnsiTheme="minorEastAsia"/>
          <w:sz w:val="30"/>
          <w:szCs w:val="30"/>
        </w:rPr>
      </w:pPr>
      <w:r w:rsidRPr="00A867A6">
        <w:rPr>
          <w:rFonts w:asciiTheme="minorEastAsia" w:eastAsiaTheme="minorEastAsia" w:hAnsiTheme="minorEastAsia"/>
          <w:sz w:val="30"/>
          <w:szCs w:val="30"/>
        </w:rPr>
        <w:t>参考文献</w:t>
      </w:r>
      <w:r>
        <w:rPr>
          <w:rFonts w:asciiTheme="minorEastAsia" w:eastAsiaTheme="minorEastAsia" w:hAnsiTheme="minorEastAsia" w:hint="eastAsia"/>
          <w:sz w:val="30"/>
          <w:szCs w:val="30"/>
        </w:rPr>
        <w:t>：</w:t>
      </w:r>
    </w:p>
    <w:bookmarkEnd w:id="0"/>
    <w:p w:rsidR="00B7402B" w:rsidRPr="00BF1C7C" w:rsidRDefault="00B7402B" w:rsidP="00B7402B">
      <w:pPr>
        <w:rPr>
          <w:rFonts w:ascii="宋体" w:hAnsi="宋体"/>
          <w:b/>
          <w:szCs w:val="21"/>
        </w:rPr>
      </w:pPr>
      <w:r w:rsidRPr="006F326B">
        <w:rPr>
          <w:rFonts w:ascii="宋体" w:hAnsi="宋体" w:hint="eastAsia"/>
          <w:szCs w:val="21"/>
        </w:rPr>
        <w:t>[1]</w:t>
      </w:r>
      <w:r w:rsidR="00A867A6">
        <w:rPr>
          <w:rFonts w:ascii="宋体" w:hAnsi="宋体" w:hint="eastAsia"/>
          <w:szCs w:val="21"/>
        </w:rPr>
        <w:t>欧阳星明、于俊清</w:t>
      </w:r>
      <w:r w:rsidRPr="006F326B">
        <w:rPr>
          <w:rFonts w:ascii="宋体" w:hAnsi="宋体" w:hint="eastAsia"/>
          <w:szCs w:val="21"/>
        </w:rPr>
        <w:t>等.</w:t>
      </w:r>
      <w:r w:rsidR="00A867A6">
        <w:rPr>
          <w:rFonts w:ascii="宋体" w:hAnsi="宋体" w:hint="eastAsia"/>
          <w:szCs w:val="21"/>
        </w:rPr>
        <w:t>《数字逻辑》（第四版）华中科技大学出版社，</w:t>
      </w:r>
      <w:r w:rsidR="00A867A6" w:rsidRPr="006F326B">
        <w:rPr>
          <w:rFonts w:ascii="宋体" w:hAnsi="宋体" w:hint="eastAsia"/>
          <w:szCs w:val="21"/>
        </w:rPr>
        <w:t>http://www.</w:t>
      </w:r>
      <w:r w:rsidR="00A867A6">
        <w:rPr>
          <w:rFonts w:ascii="宋体" w:hAnsi="宋体" w:hint="eastAsia"/>
          <w:szCs w:val="21"/>
        </w:rPr>
        <w:t>hustp</w:t>
      </w:r>
      <w:r w:rsidR="00A867A6" w:rsidRPr="006F326B">
        <w:rPr>
          <w:rFonts w:ascii="宋体" w:hAnsi="宋体" w:hint="eastAsia"/>
          <w:szCs w:val="21"/>
        </w:rPr>
        <w:t>．</w:t>
      </w:r>
      <w:r w:rsidR="00A867A6">
        <w:rPr>
          <w:rFonts w:ascii="宋体" w:hAnsi="宋体" w:hint="eastAsia"/>
          <w:szCs w:val="21"/>
        </w:rPr>
        <w:t>com</w:t>
      </w:r>
    </w:p>
    <w:sectPr w:rsidR="00B7402B" w:rsidRPr="00BF1C7C" w:rsidSect="00BF1C7C">
      <w:headerReference w:type="default" r:id="rId20"/>
      <w:footerReference w:type="default" r:id="rId21"/>
      <w:footnotePr>
        <w:numRestart w:val="eachPage"/>
      </w:footnotePr>
      <w:pgSz w:w="11906" w:h="16838"/>
      <w:pgMar w:top="720" w:right="720" w:bottom="720" w:left="720" w:header="851" w:footer="992" w:gutter="0"/>
      <w:cols w:space="720"/>
      <w:docGrid w:type="lines" w:linePitch="423" w:charSpace="11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273D5" w:rsidRDefault="008273D5">
      <w:r>
        <w:separator/>
      </w:r>
    </w:p>
  </w:endnote>
  <w:endnote w:type="continuationSeparator" w:id="0">
    <w:p w:rsidR="008273D5" w:rsidRDefault="008273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003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Math">
    <w:panose1 w:val="00000000000000000000"/>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华文楷体">
    <w:altName w:val="Microsoft YaHei UI"/>
    <w:charset w:val="86"/>
    <w:family w:val="auto"/>
    <w:pitch w:val="variable"/>
    <w:sig w:usb0="00000000" w:usb1="080F0000" w:usb2="00000010" w:usb3="00000000" w:csb0="0004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3D56" w:rsidRDefault="00A83D56">
    <w:pPr>
      <w:pStyle w:val="a6"/>
      <w:jc w:val="center"/>
    </w:pPr>
    <w:r>
      <w:fldChar w:fldCharType="begin"/>
    </w:r>
    <w:r>
      <w:instrText>PAGE   \* MERGEFORMAT</w:instrText>
    </w:r>
    <w:r>
      <w:fldChar w:fldCharType="separate"/>
    </w:r>
    <w:r w:rsidR="00116367">
      <w:rPr>
        <w:noProof/>
      </w:rPr>
      <w:t>8</w:t>
    </w:r>
    <w: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273D5" w:rsidRDefault="008273D5">
      <w:r>
        <w:separator/>
      </w:r>
    </w:p>
  </w:footnote>
  <w:footnote w:type="continuationSeparator" w:id="0">
    <w:p w:rsidR="008273D5" w:rsidRDefault="008273D5">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3D56" w:rsidRDefault="008A6410">
    <w:pPr>
      <w:pStyle w:val="a8"/>
      <w:pBdr>
        <w:bottom w:val="none" w:sz="0" w:space="0" w:color="auto"/>
      </w:pBdr>
    </w:pPr>
    <w:r>
      <w:rPr>
        <w:noProof/>
      </w:rPr>
      <mc:AlternateContent>
        <mc:Choice Requires="wpg">
          <w:drawing>
            <wp:anchor distT="0" distB="0" distL="114300" distR="114300" simplePos="0" relativeHeight="251657216" behindDoc="0" locked="0" layoutInCell="1" allowOverlap="1">
              <wp:simplePos x="0" y="0"/>
              <wp:positionH relativeFrom="margin">
                <wp:posOffset>92710</wp:posOffset>
              </wp:positionH>
              <wp:positionV relativeFrom="paragraph">
                <wp:posOffset>-330835</wp:posOffset>
              </wp:positionV>
              <wp:extent cx="6268328" cy="443556"/>
              <wp:effectExtent l="0" t="0" r="37465" b="13970"/>
              <wp:wrapNone/>
              <wp:docPr id="2"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68328" cy="443556"/>
                        <a:chOff x="66" y="0"/>
                        <a:chExt cx="9071" cy="622"/>
                      </a:xfrm>
                    </wpg:grpSpPr>
                    <wps:wsp>
                      <wps:cNvPr id="1" name="Line 2"/>
                      <wps:cNvCnPr>
                        <a:cxnSpLocks noChangeShapeType="1"/>
                      </wps:cNvCnPr>
                      <wps:spPr bwMode="auto">
                        <a:xfrm>
                          <a:off x="66" y="622"/>
                          <a:ext cx="9071"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wps:wsp>
                      <wps:cNvPr id="5" name="Rectangle 3"/>
                      <wps:cNvSpPr>
                        <a:spLocks noChangeArrowheads="1"/>
                      </wps:cNvSpPr>
                      <wps:spPr bwMode="auto">
                        <a:xfrm>
                          <a:off x="462" y="0"/>
                          <a:ext cx="8280" cy="5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83D56" w:rsidRDefault="00A83D56">
                            <w:pPr>
                              <w:jc w:val="center"/>
                              <w:rPr>
                                <w:rFonts w:ascii="华文楷体" w:eastAsia="华文楷体" w:hAnsi="华文楷体"/>
                              </w:rPr>
                            </w:pPr>
                            <w:r>
                              <w:rPr>
                                <w:rFonts w:ascii="华文楷体" w:eastAsia="华文楷体" w:hAnsi="华文楷体" w:hint="eastAsia"/>
                                <w:b/>
                                <w:bCs/>
                                <w:spacing w:val="20"/>
                                <w:sz w:val="33"/>
                              </w:rPr>
                              <w:t>华</w:t>
                            </w:r>
                            <w:r>
                              <w:rPr>
                                <w:rFonts w:ascii="华文楷体" w:eastAsia="华文楷体" w:hAnsi="华文楷体"/>
                                <w:b/>
                                <w:bCs/>
                                <w:spacing w:val="20"/>
                                <w:sz w:val="33"/>
                              </w:rPr>
                              <w:t xml:space="preserve"> </w:t>
                            </w:r>
                            <w:r>
                              <w:rPr>
                                <w:rFonts w:ascii="华文楷体" w:eastAsia="华文楷体" w:hAnsi="华文楷体" w:hint="eastAsia"/>
                                <w:b/>
                                <w:bCs/>
                                <w:spacing w:val="20"/>
                                <w:sz w:val="33"/>
                              </w:rPr>
                              <w:t>中</w:t>
                            </w:r>
                            <w:r>
                              <w:rPr>
                                <w:rFonts w:ascii="华文楷体" w:eastAsia="华文楷体" w:hAnsi="华文楷体"/>
                                <w:b/>
                                <w:bCs/>
                                <w:spacing w:val="20"/>
                                <w:sz w:val="33"/>
                              </w:rPr>
                              <w:t xml:space="preserve"> </w:t>
                            </w:r>
                            <w:r>
                              <w:rPr>
                                <w:rFonts w:ascii="华文楷体" w:eastAsia="华文楷体" w:hAnsi="华文楷体" w:hint="eastAsia"/>
                                <w:b/>
                                <w:bCs/>
                                <w:spacing w:val="20"/>
                                <w:sz w:val="33"/>
                              </w:rPr>
                              <w:t>科</w:t>
                            </w:r>
                            <w:r>
                              <w:rPr>
                                <w:rFonts w:ascii="华文楷体" w:eastAsia="华文楷体" w:hAnsi="华文楷体"/>
                                <w:b/>
                                <w:bCs/>
                                <w:spacing w:val="20"/>
                                <w:sz w:val="33"/>
                              </w:rPr>
                              <w:t xml:space="preserve"> </w:t>
                            </w:r>
                            <w:r>
                              <w:rPr>
                                <w:rFonts w:ascii="华文楷体" w:eastAsia="华文楷体" w:hAnsi="华文楷体" w:hint="eastAsia"/>
                                <w:b/>
                                <w:bCs/>
                                <w:spacing w:val="20"/>
                                <w:sz w:val="33"/>
                              </w:rPr>
                              <w:t>技</w:t>
                            </w:r>
                            <w:r>
                              <w:rPr>
                                <w:rFonts w:ascii="华文楷体" w:eastAsia="华文楷体" w:hAnsi="华文楷体"/>
                                <w:b/>
                                <w:bCs/>
                                <w:spacing w:val="20"/>
                                <w:sz w:val="33"/>
                              </w:rPr>
                              <w:t xml:space="preserve"> </w:t>
                            </w:r>
                            <w:r>
                              <w:rPr>
                                <w:rFonts w:ascii="华文楷体" w:eastAsia="华文楷体" w:hAnsi="华文楷体" w:hint="eastAsia"/>
                                <w:b/>
                                <w:bCs/>
                                <w:spacing w:val="20"/>
                                <w:sz w:val="33"/>
                              </w:rPr>
                              <w:t>大</w:t>
                            </w:r>
                            <w:r>
                              <w:rPr>
                                <w:rFonts w:ascii="华文楷体" w:eastAsia="华文楷体" w:hAnsi="华文楷体"/>
                                <w:b/>
                                <w:bCs/>
                                <w:spacing w:val="20"/>
                                <w:sz w:val="33"/>
                              </w:rPr>
                              <w:t xml:space="preserve"> </w:t>
                            </w:r>
                            <w:r>
                              <w:rPr>
                                <w:rFonts w:ascii="华文楷体" w:eastAsia="华文楷体" w:hAnsi="华文楷体" w:hint="eastAsia"/>
                                <w:b/>
                                <w:bCs/>
                                <w:spacing w:val="20"/>
                                <w:sz w:val="33"/>
                              </w:rPr>
                              <w:t>学</w:t>
                            </w:r>
                            <w:r>
                              <w:rPr>
                                <w:rFonts w:ascii="华文楷体" w:eastAsia="华文楷体" w:hAnsi="华文楷体"/>
                                <w:b/>
                                <w:bCs/>
                                <w:spacing w:val="20"/>
                                <w:sz w:val="33"/>
                              </w:rPr>
                              <w:t xml:space="preserve"> </w:t>
                            </w:r>
                            <w:r w:rsidR="002760FE">
                              <w:rPr>
                                <w:rFonts w:ascii="华文楷体" w:eastAsia="华文楷体" w:hAnsi="华文楷体" w:hint="eastAsia"/>
                                <w:b/>
                                <w:bCs/>
                                <w:spacing w:val="20"/>
                                <w:sz w:val="33"/>
                              </w:rPr>
                              <w:t>小</w:t>
                            </w:r>
                            <w:r>
                              <w:rPr>
                                <w:rFonts w:ascii="华文楷体" w:eastAsia="华文楷体" w:hAnsi="华文楷体"/>
                                <w:b/>
                                <w:bCs/>
                                <w:spacing w:val="20"/>
                                <w:sz w:val="33"/>
                              </w:rPr>
                              <w:t xml:space="preserve"> </w:t>
                            </w:r>
                            <w:r>
                              <w:rPr>
                                <w:rFonts w:ascii="华文楷体" w:eastAsia="华文楷体" w:hAnsi="华文楷体" w:hint="eastAsia"/>
                                <w:b/>
                                <w:bCs/>
                                <w:spacing w:val="20"/>
                                <w:sz w:val="33"/>
                              </w:rPr>
                              <w:t>设</w:t>
                            </w:r>
                            <w:r>
                              <w:rPr>
                                <w:rFonts w:ascii="华文楷体" w:eastAsia="华文楷体" w:hAnsi="华文楷体"/>
                                <w:b/>
                                <w:bCs/>
                                <w:spacing w:val="20"/>
                                <w:sz w:val="33"/>
                              </w:rPr>
                              <w:t xml:space="preserve"> </w:t>
                            </w:r>
                            <w:r>
                              <w:rPr>
                                <w:rFonts w:ascii="华文楷体" w:eastAsia="华文楷体" w:hAnsi="华文楷体" w:hint="eastAsia"/>
                                <w:b/>
                                <w:bCs/>
                                <w:spacing w:val="20"/>
                                <w:sz w:val="33"/>
                              </w:rPr>
                              <w:t>计</w:t>
                            </w:r>
                            <w:r>
                              <w:rPr>
                                <w:rFonts w:ascii="华文楷体" w:eastAsia="华文楷体" w:hAnsi="华文楷体"/>
                                <w:b/>
                                <w:bCs/>
                                <w:spacing w:val="20"/>
                                <w:sz w:val="33"/>
                              </w:rPr>
                              <w:t xml:space="preserve"> </w:t>
                            </w:r>
                            <w:r>
                              <w:rPr>
                                <w:rFonts w:ascii="华文楷体" w:eastAsia="华文楷体" w:hAnsi="华文楷体" w:hint="eastAsia"/>
                                <w:b/>
                                <w:bCs/>
                                <w:spacing w:val="20"/>
                                <w:sz w:val="33"/>
                              </w:rPr>
                              <w:t>报</w:t>
                            </w:r>
                            <w:r>
                              <w:rPr>
                                <w:rFonts w:ascii="华文楷体" w:eastAsia="华文楷体" w:hAnsi="华文楷体"/>
                                <w:b/>
                                <w:bCs/>
                                <w:spacing w:val="20"/>
                                <w:sz w:val="33"/>
                              </w:rPr>
                              <w:t xml:space="preserve"> </w:t>
                            </w:r>
                            <w:r>
                              <w:rPr>
                                <w:rFonts w:ascii="华文楷体" w:eastAsia="华文楷体" w:hAnsi="华文楷体" w:hint="eastAsia"/>
                                <w:b/>
                                <w:bCs/>
                                <w:spacing w:val="20"/>
                                <w:sz w:val="33"/>
                              </w:rPr>
                              <w:t>告</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 o:spid="_x0000_s1026" style="position:absolute;left:0;text-align:left;margin-left:7.3pt;margin-top:-26.05pt;width:493.55pt;height:34.95pt;z-index:251657216;mso-position-horizontal-relative:margin" coordorigin="66" coordsize="9071,6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">
              <v:line id="Line 2" o:spid="_x0000_s1027" style="position:absolute;visibility:visible;mso-wrap-style:square" from="66,622" to="9137,6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" strokeweight="3pt">
                <v:stroke linestyle="thinThin"/>
              </v:line>
              <v:rect id="Rectangle 3" o:spid="_x0000_s1028" style="position:absolute;left:462;width:8280;height:5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" filled="f" stroked="f">
                <v:textbox>
                  <w:txbxContent>
                    <w:p w:rsidR="00A83D56" w:rsidRDefault="00A83D56">
                      <w:pPr>
                        <w:jc w:val="center"/>
                        <w:rPr>
                          <w:rFonts w:ascii="华文楷体" w:eastAsia="华文楷体" w:hAnsi="华文楷体"/>
                        </w:rPr>
                      </w:pPr>
                      <w:r>
                        <w:rPr>
                          <w:rFonts w:ascii="华文楷体" w:eastAsia="华文楷体" w:hAnsi="华文楷体" w:hint="eastAsia"/>
                          <w:b/>
                          <w:bCs/>
                          <w:spacing w:val="20"/>
                          <w:sz w:val="33"/>
                        </w:rPr>
                        <w:t>华</w:t>
                      </w:r>
                      <w:r>
                        <w:rPr>
                          <w:rFonts w:ascii="华文楷体" w:eastAsia="华文楷体" w:hAnsi="华文楷体"/>
                          <w:b/>
                          <w:bCs/>
                          <w:spacing w:val="20"/>
                          <w:sz w:val="33"/>
                        </w:rPr>
                        <w:t xml:space="preserve"> </w:t>
                      </w:r>
                      <w:r>
                        <w:rPr>
                          <w:rFonts w:ascii="华文楷体" w:eastAsia="华文楷体" w:hAnsi="华文楷体" w:hint="eastAsia"/>
                          <w:b/>
                          <w:bCs/>
                          <w:spacing w:val="20"/>
                          <w:sz w:val="33"/>
                        </w:rPr>
                        <w:t>中</w:t>
                      </w:r>
                      <w:r>
                        <w:rPr>
                          <w:rFonts w:ascii="华文楷体" w:eastAsia="华文楷体" w:hAnsi="华文楷体"/>
                          <w:b/>
                          <w:bCs/>
                          <w:spacing w:val="20"/>
                          <w:sz w:val="33"/>
                        </w:rPr>
                        <w:t xml:space="preserve"> </w:t>
                      </w:r>
                      <w:r>
                        <w:rPr>
                          <w:rFonts w:ascii="华文楷体" w:eastAsia="华文楷体" w:hAnsi="华文楷体" w:hint="eastAsia"/>
                          <w:b/>
                          <w:bCs/>
                          <w:spacing w:val="20"/>
                          <w:sz w:val="33"/>
                        </w:rPr>
                        <w:t>科</w:t>
                      </w:r>
                      <w:r>
                        <w:rPr>
                          <w:rFonts w:ascii="华文楷体" w:eastAsia="华文楷体" w:hAnsi="华文楷体"/>
                          <w:b/>
                          <w:bCs/>
                          <w:spacing w:val="20"/>
                          <w:sz w:val="33"/>
                        </w:rPr>
                        <w:t xml:space="preserve"> </w:t>
                      </w:r>
                      <w:r>
                        <w:rPr>
                          <w:rFonts w:ascii="华文楷体" w:eastAsia="华文楷体" w:hAnsi="华文楷体" w:hint="eastAsia"/>
                          <w:b/>
                          <w:bCs/>
                          <w:spacing w:val="20"/>
                          <w:sz w:val="33"/>
                        </w:rPr>
                        <w:t>技</w:t>
                      </w:r>
                      <w:r>
                        <w:rPr>
                          <w:rFonts w:ascii="华文楷体" w:eastAsia="华文楷体" w:hAnsi="华文楷体"/>
                          <w:b/>
                          <w:bCs/>
                          <w:spacing w:val="20"/>
                          <w:sz w:val="33"/>
                        </w:rPr>
                        <w:t xml:space="preserve"> </w:t>
                      </w:r>
                      <w:r>
                        <w:rPr>
                          <w:rFonts w:ascii="华文楷体" w:eastAsia="华文楷体" w:hAnsi="华文楷体" w:hint="eastAsia"/>
                          <w:b/>
                          <w:bCs/>
                          <w:spacing w:val="20"/>
                          <w:sz w:val="33"/>
                        </w:rPr>
                        <w:t>大</w:t>
                      </w:r>
                      <w:r>
                        <w:rPr>
                          <w:rFonts w:ascii="华文楷体" w:eastAsia="华文楷体" w:hAnsi="华文楷体"/>
                          <w:b/>
                          <w:bCs/>
                          <w:spacing w:val="20"/>
                          <w:sz w:val="33"/>
                        </w:rPr>
                        <w:t xml:space="preserve"> </w:t>
                      </w:r>
                      <w:r>
                        <w:rPr>
                          <w:rFonts w:ascii="华文楷体" w:eastAsia="华文楷体" w:hAnsi="华文楷体" w:hint="eastAsia"/>
                          <w:b/>
                          <w:bCs/>
                          <w:spacing w:val="20"/>
                          <w:sz w:val="33"/>
                        </w:rPr>
                        <w:t>学</w:t>
                      </w:r>
                      <w:r>
                        <w:rPr>
                          <w:rFonts w:ascii="华文楷体" w:eastAsia="华文楷体" w:hAnsi="华文楷体"/>
                          <w:b/>
                          <w:bCs/>
                          <w:spacing w:val="20"/>
                          <w:sz w:val="33"/>
                        </w:rPr>
                        <w:t xml:space="preserve"> </w:t>
                      </w:r>
                      <w:r w:rsidR="002760FE">
                        <w:rPr>
                          <w:rFonts w:ascii="华文楷体" w:eastAsia="华文楷体" w:hAnsi="华文楷体" w:hint="eastAsia"/>
                          <w:b/>
                          <w:bCs/>
                          <w:spacing w:val="20"/>
                          <w:sz w:val="33"/>
                        </w:rPr>
                        <w:t>小</w:t>
                      </w:r>
                      <w:r>
                        <w:rPr>
                          <w:rFonts w:ascii="华文楷体" w:eastAsia="华文楷体" w:hAnsi="华文楷体"/>
                          <w:b/>
                          <w:bCs/>
                          <w:spacing w:val="20"/>
                          <w:sz w:val="33"/>
                        </w:rPr>
                        <w:t xml:space="preserve"> </w:t>
                      </w:r>
                      <w:r>
                        <w:rPr>
                          <w:rFonts w:ascii="华文楷体" w:eastAsia="华文楷体" w:hAnsi="华文楷体" w:hint="eastAsia"/>
                          <w:b/>
                          <w:bCs/>
                          <w:spacing w:val="20"/>
                          <w:sz w:val="33"/>
                        </w:rPr>
                        <w:t>设</w:t>
                      </w:r>
                      <w:r>
                        <w:rPr>
                          <w:rFonts w:ascii="华文楷体" w:eastAsia="华文楷体" w:hAnsi="华文楷体"/>
                          <w:b/>
                          <w:bCs/>
                          <w:spacing w:val="20"/>
                          <w:sz w:val="33"/>
                        </w:rPr>
                        <w:t xml:space="preserve"> </w:t>
                      </w:r>
                      <w:r>
                        <w:rPr>
                          <w:rFonts w:ascii="华文楷体" w:eastAsia="华文楷体" w:hAnsi="华文楷体" w:hint="eastAsia"/>
                          <w:b/>
                          <w:bCs/>
                          <w:spacing w:val="20"/>
                          <w:sz w:val="33"/>
                        </w:rPr>
                        <w:t>计</w:t>
                      </w:r>
                      <w:r>
                        <w:rPr>
                          <w:rFonts w:ascii="华文楷体" w:eastAsia="华文楷体" w:hAnsi="华文楷体"/>
                          <w:b/>
                          <w:bCs/>
                          <w:spacing w:val="20"/>
                          <w:sz w:val="33"/>
                        </w:rPr>
                        <w:t xml:space="preserve"> </w:t>
                      </w:r>
                      <w:r>
                        <w:rPr>
                          <w:rFonts w:ascii="华文楷体" w:eastAsia="华文楷体" w:hAnsi="华文楷体" w:hint="eastAsia"/>
                          <w:b/>
                          <w:bCs/>
                          <w:spacing w:val="20"/>
                          <w:sz w:val="33"/>
                        </w:rPr>
                        <w:t>报</w:t>
                      </w:r>
                      <w:r>
                        <w:rPr>
                          <w:rFonts w:ascii="华文楷体" w:eastAsia="华文楷体" w:hAnsi="华文楷体"/>
                          <w:b/>
                          <w:bCs/>
                          <w:spacing w:val="20"/>
                          <w:sz w:val="33"/>
                        </w:rPr>
                        <w:t xml:space="preserve"> </w:t>
                      </w:r>
                      <w:r>
                        <w:rPr>
                          <w:rFonts w:ascii="华文楷体" w:eastAsia="华文楷体" w:hAnsi="华文楷体" w:hint="eastAsia"/>
                          <w:b/>
                          <w:bCs/>
                          <w:spacing w:val="20"/>
                          <w:sz w:val="33"/>
                        </w:rPr>
                        <w:t>告</w:t>
                      </w:r>
                    </w:p>
                  </w:txbxContent>
                </v:textbox>
              </v:rect>
              <w10:wrap anchorx="margin"/>
            </v:group>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A"/>
    <w:multiLevelType w:val="multilevel"/>
    <w:tmpl w:val="0000000A"/>
    <w:lvl w:ilvl="0">
      <w:start w:val="1"/>
      <w:numFmt w:val="decimal"/>
      <w:lvlText w:val="%1）"/>
      <w:lvlJc w:val="left"/>
      <w:pPr>
        <w:tabs>
          <w:tab w:val="num" w:pos="1290"/>
        </w:tabs>
        <w:ind w:left="1290" w:hanging="810"/>
      </w:pPr>
      <w:rPr>
        <w:rFonts w:cs="Times New Roman" w:hint="eastAsia"/>
      </w:rPr>
    </w:lvl>
    <w:lvl w:ilvl="1">
      <w:start w:val="1"/>
      <w:numFmt w:val="lowerLetter"/>
      <w:lvlText w:val="%2)"/>
      <w:lvlJc w:val="left"/>
      <w:pPr>
        <w:tabs>
          <w:tab w:val="num" w:pos="1320"/>
        </w:tabs>
        <w:ind w:left="1320" w:hanging="420"/>
      </w:pPr>
      <w:rPr>
        <w:rFonts w:cs="Times New Roman"/>
      </w:rPr>
    </w:lvl>
    <w:lvl w:ilvl="2">
      <w:start w:val="1"/>
      <w:numFmt w:val="lowerRoman"/>
      <w:lvlText w:val="%3."/>
      <w:lvlJc w:val="right"/>
      <w:pPr>
        <w:tabs>
          <w:tab w:val="num" w:pos="1740"/>
        </w:tabs>
        <w:ind w:left="1740" w:hanging="420"/>
      </w:pPr>
      <w:rPr>
        <w:rFonts w:cs="Times New Roman"/>
      </w:rPr>
    </w:lvl>
    <w:lvl w:ilvl="3">
      <w:start w:val="1"/>
      <w:numFmt w:val="decimal"/>
      <w:lvlText w:val="%4."/>
      <w:lvlJc w:val="left"/>
      <w:pPr>
        <w:tabs>
          <w:tab w:val="num" w:pos="2160"/>
        </w:tabs>
        <w:ind w:left="2160" w:hanging="420"/>
      </w:pPr>
      <w:rPr>
        <w:rFonts w:cs="Times New Roman"/>
      </w:rPr>
    </w:lvl>
    <w:lvl w:ilvl="4">
      <w:start w:val="1"/>
      <w:numFmt w:val="lowerLetter"/>
      <w:lvlText w:val="%5)"/>
      <w:lvlJc w:val="left"/>
      <w:pPr>
        <w:tabs>
          <w:tab w:val="num" w:pos="2580"/>
        </w:tabs>
        <w:ind w:left="2580" w:hanging="420"/>
      </w:pPr>
      <w:rPr>
        <w:rFonts w:cs="Times New Roman"/>
      </w:rPr>
    </w:lvl>
    <w:lvl w:ilvl="5">
      <w:start w:val="1"/>
      <w:numFmt w:val="lowerRoman"/>
      <w:lvlText w:val="%6."/>
      <w:lvlJc w:val="right"/>
      <w:pPr>
        <w:tabs>
          <w:tab w:val="num" w:pos="3000"/>
        </w:tabs>
        <w:ind w:left="3000" w:hanging="420"/>
      </w:pPr>
      <w:rPr>
        <w:rFonts w:cs="Times New Roman"/>
      </w:rPr>
    </w:lvl>
    <w:lvl w:ilvl="6">
      <w:start w:val="1"/>
      <w:numFmt w:val="decimal"/>
      <w:lvlText w:val="%7."/>
      <w:lvlJc w:val="left"/>
      <w:pPr>
        <w:tabs>
          <w:tab w:val="num" w:pos="3420"/>
        </w:tabs>
        <w:ind w:left="3420" w:hanging="420"/>
      </w:pPr>
      <w:rPr>
        <w:rFonts w:cs="Times New Roman"/>
      </w:rPr>
    </w:lvl>
    <w:lvl w:ilvl="7">
      <w:start w:val="1"/>
      <w:numFmt w:val="lowerLetter"/>
      <w:lvlText w:val="%8)"/>
      <w:lvlJc w:val="left"/>
      <w:pPr>
        <w:tabs>
          <w:tab w:val="num" w:pos="3840"/>
        </w:tabs>
        <w:ind w:left="3840" w:hanging="420"/>
      </w:pPr>
      <w:rPr>
        <w:rFonts w:cs="Times New Roman"/>
      </w:rPr>
    </w:lvl>
    <w:lvl w:ilvl="8">
      <w:start w:val="1"/>
      <w:numFmt w:val="lowerRoman"/>
      <w:lvlText w:val="%9."/>
      <w:lvlJc w:val="right"/>
      <w:pPr>
        <w:tabs>
          <w:tab w:val="num" w:pos="4260"/>
        </w:tabs>
        <w:ind w:left="4260" w:hanging="420"/>
      </w:pPr>
      <w:rPr>
        <w:rFonts w:cs="Times New Roman"/>
      </w:rPr>
    </w:lvl>
  </w:abstractNum>
  <w:abstractNum w:abstractNumId="1" w15:restartNumberingAfterBreak="0">
    <w:nsid w:val="0000000B"/>
    <w:multiLevelType w:val="multilevel"/>
    <w:tmpl w:val="0000000B"/>
    <w:lvl w:ilvl="0">
      <w:start w:val="1"/>
      <w:numFmt w:val="decimal"/>
      <w:pStyle w:val="1"/>
      <w:lvlText w:val="%1"/>
      <w:lvlJc w:val="left"/>
      <w:pPr>
        <w:tabs>
          <w:tab w:val="num" w:pos="601"/>
        </w:tabs>
        <w:ind w:left="601" w:hanging="601"/>
      </w:pPr>
      <w:rPr>
        <w:rFonts w:cs="Times New Roman" w:hint="eastAsia"/>
      </w:rPr>
    </w:lvl>
    <w:lvl w:ilvl="1">
      <w:start w:val="1"/>
      <w:numFmt w:val="decimal"/>
      <w:pStyle w:val="2"/>
      <w:lvlText w:val="%1.%2"/>
      <w:lvlJc w:val="left"/>
      <w:pPr>
        <w:tabs>
          <w:tab w:val="num" w:pos="720"/>
        </w:tabs>
        <w:ind w:left="576" w:hanging="576"/>
      </w:pPr>
      <w:rPr>
        <w:rFonts w:cs="Times New Roman" w:hint="eastAsia"/>
      </w:rPr>
    </w:lvl>
    <w:lvl w:ilvl="2">
      <w:start w:val="1"/>
      <w:numFmt w:val="decimal"/>
      <w:pStyle w:val="3"/>
      <w:lvlText w:val="%1.%2.%3"/>
      <w:lvlJc w:val="left"/>
      <w:pPr>
        <w:tabs>
          <w:tab w:val="num" w:pos="1080"/>
        </w:tabs>
        <w:ind w:left="720" w:hanging="720"/>
      </w:pPr>
      <w:rPr>
        <w:rFonts w:cs="Times New Roman" w:hint="eastAsia"/>
      </w:rPr>
    </w:lvl>
    <w:lvl w:ilvl="3">
      <w:start w:val="1"/>
      <w:numFmt w:val="decimal"/>
      <w:lvlText w:val="%4."/>
      <w:lvlJc w:val="left"/>
      <w:pPr>
        <w:tabs>
          <w:tab w:val="num" w:pos="3558"/>
        </w:tabs>
        <w:ind w:left="3558" w:hanging="864"/>
      </w:pPr>
      <w:rPr>
        <w:rFonts w:cs="Times New Roman" w:hint="eastAsia"/>
      </w:rPr>
    </w:lvl>
    <w:lvl w:ilvl="4">
      <w:start w:val="1"/>
      <w:numFmt w:val="decimal"/>
      <w:lvlText w:val="%1.%2.%3.%4.%5"/>
      <w:lvlJc w:val="left"/>
      <w:pPr>
        <w:tabs>
          <w:tab w:val="num" w:pos="1008"/>
        </w:tabs>
        <w:ind w:left="1008" w:hanging="1008"/>
      </w:pPr>
      <w:rPr>
        <w:rFonts w:cs="Times New Roman" w:hint="eastAsia"/>
      </w:rPr>
    </w:lvl>
    <w:lvl w:ilvl="5">
      <w:start w:val="1"/>
      <w:numFmt w:val="decimal"/>
      <w:lvlText w:val="%1.%2.%3.%4.%5.%6"/>
      <w:lvlJc w:val="left"/>
      <w:pPr>
        <w:tabs>
          <w:tab w:val="num" w:pos="1152"/>
        </w:tabs>
        <w:ind w:left="1152" w:hanging="1152"/>
      </w:pPr>
      <w:rPr>
        <w:rFonts w:cs="Times New Roman" w:hint="eastAsia"/>
      </w:rPr>
    </w:lvl>
    <w:lvl w:ilvl="6">
      <w:start w:val="1"/>
      <w:numFmt w:val="decimal"/>
      <w:lvlText w:val="%1.%2.%3.%4.%5.%6.%7"/>
      <w:lvlJc w:val="left"/>
      <w:pPr>
        <w:tabs>
          <w:tab w:val="num" w:pos="1296"/>
        </w:tabs>
        <w:ind w:left="1296" w:hanging="1296"/>
      </w:pPr>
      <w:rPr>
        <w:rFonts w:cs="Times New Roman" w:hint="eastAsia"/>
      </w:rPr>
    </w:lvl>
    <w:lvl w:ilvl="7">
      <w:start w:val="1"/>
      <w:numFmt w:val="decimal"/>
      <w:lvlText w:val="%1.%2.%3.%4.%5.%6.%7.%8"/>
      <w:lvlJc w:val="left"/>
      <w:pPr>
        <w:tabs>
          <w:tab w:val="num" w:pos="1440"/>
        </w:tabs>
        <w:ind w:left="1440" w:hanging="1440"/>
      </w:pPr>
      <w:rPr>
        <w:rFonts w:cs="Times New Roman" w:hint="eastAsia"/>
      </w:rPr>
    </w:lvl>
    <w:lvl w:ilvl="8">
      <w:start w:val="1"/>
      <w:numFmt w:val="decimal"/>
      <w:lvlText w:val="%1.%2.%3.%4.%5.%6.%7.%8.%9"/>
      <w:lvlJc w:val="left"/>
      <w:pPr>
        <w:tabs>
          <w:tab w:val="num" w:pos="1584"/>
        </w:tabs>
        <w:ind w:left="1584" w:hanging="1584"/>
      </w:pPr>
      <w:rPr>
        <w:rFonts w:cs="Times New Roman" w:hint="eastAsia"/>
      </w:rPr>
    </w:lvl>
  </w:abstractNum>
  <w:abstractNum w:abstractNumId="2" w15:restartNumberingAfterBreak="0">
    <w:nsid w:val="0000000C"/>
    <w:multiLevelType w:val="multilevel"/>
    <w:tmpl w:val="ADCCED6E"/>
    <w:lvl w:ilvl="0">
      <w:start w:val="1"/>
      <w:numFmt w:val="decimal"/>
      <w:lvlText w:val="（%1）"/>
      <w:lvlJc w:val="left"/>
      <w:pPr>
        <w:tabs>
          <w:tab w:val="num" w:pos="1200"/>
        </w:tabs>
        <w:ind w:left="1200" w:hanging="720"/>
      </w:pPr>
      <w:rPr>
        <w:rFonts w:hint="default"/>
      </w:rPr>
    </w:lvl>
    <w:lvl w:ilvl="1">
      <w:start w:val="1"/>
      <w:numFmt w:val="lowerLetter"/>
      <w:lvlText w:val="%2)"/>
      <w:lvlJc w:val="left"/>
      <w:pPr>
        <w:ind w:left="1320" w:hanging="420"/>
      </w:pPr>
      <w:rPr>
        <w:rFonts w:cs="Times New Roman"/>
      </w:rPr>
    </w:lvl>
    <w:lvl w:ilvl="2">
      <w:start w:val="1"/>
      <w:numFmt w:val="lowerRoman"/>
      <w:lvlText w:val="%3."/>
      <w:lvlJc w:val="right"/>
      <w:pPr>
        <w:ind w:left="1740" w:hanging="420"/>
      </w:pPr>
      <w:rPr>
        <w:rFonts w:cs="Times New Roman"/>
      </w:rPr>
    </w:lvl>
    <w:lvl w:ilvl="3">
      <w:start w:val="1"/>
      <w:numFmt w:val="decimal"/>
      <w:lvlText w:val="%4."/>
      <w:lvlJc w:val="left"/>
      <w:pPr>
        <w:ind w:left="2160" w:hanging="420"/>
      </w:pPr>
      <w:rPr>
        <w:rFonts w:cs="Times New Roman"/>
      </w:rPr>
    </w:lvl>
    <w:lvl w:ilvl="4">
      <w:start w:val="1"/>
      <w:numFmt w:val="lowerLetter"/>
      <w:lvlText w:val="%5)"/>
      <w:lvlJc w:val="left"/>
      <w:pPr>
        <w:ind w:left="2580" w:hanging="420"/>
      </w:pPr>
      <w:rPr>
        <w:rFonts w:cs="Times New Roman"/>
      </w:rPr>
    </w:lvl>
    <w:lvl w:ilvl="5">
      <w:start w:val="1"/>
      <w:numFmt w:val="lowerRoman"/>
      <w:lvlText w:val="%6."/>
      <w:lvlJc w:val="right"/>
      <w:pPr>
        <w:ind w:left="3000" w:hanging="420"/>
      </w:pPr>
      <w:rPr>
        <w:rFonts w:cs="Times New Roman"/>
      </w:rPr>
    </w:lvl>
    <w:lvl w:ilvl="6">
      <w:start w:val="1"/>
      <w:numFmt w:val="decimal"/>
      <w:lvlText w:val="%7."/>
      <w:lvlJc w:val="left"/>
      <w:pPr>
        <w:ind w:left="3420" w:hanging="420"/>
      </w:pPr>
      <w:rPr>
        <w:rFonts w:cs="Times New Roman"/>
      </w:rPr>
    </w:lvl>
    <w:lvl w:ilvl="7">
      <w:start w:val="1"/>
      <w:numFmt w:val="lowerLetter"/>
      <w:lvlText w:val="%8)"/>
      <w:lvlJc w:val="left"/>
      <w:pPr>
        <w:ind w:left="3840" w:hanging="420"/>
      </w:pPr>
      <w:rPr>
        <w:rFonts w:cs="Times New Roman"/>
      </w:rPr>
    </w:lvl>
    <w:lvl w:ilvl="8">
      <w:start w:val="1"/>
      <w:numFmt w:val="lowerRoman"/>
      <w:lvlText w:val="%9."/>
      <w:lvlJc w:val="right"/>
      <w:pPr>
        <w:ind w:left="4260" w:hanging="420"/>
      </w:pPr>
      <w:rPr>
        <w:rFonts w:cs="Times New Roman"/>
      </w:rPr>
    </w:lvl>
  </w:abstractNum>
  <w:abstractNum w:abstractNumId="3" w15:restartNumberingAfterBreak="0">
    <w:nsid w:val="0000000D"/>
    <w:multiLevelType w:val="multilevel"/>
    <w:tmpl w:val="0000000D"/>
    <w:lvl w:ilvl="0">
      <w:start w:val="1"/>
      <w:numFmt w:val="decimal"/>
      <w:lvlText w:val="(%1)"/>
      <w:lvlJc w:val="left"/>
      <w:pPr>
        <w:ind w:left="845" w:hanging="420"/>
      </w:pPr>
      <w:rPr>
        <w:rFonts w:cs="Times New Roman" w:hint="default"/>
      </w:rPr>
    </w:lvl>
    <w:lvl w:ilvl="1">
      <w:start w:val="1"/>
      <w:numFmt w:val="lowerLetter"/>
      <w:lvlText w:val="%2)"/>
      <w:lvlJc w:val="left"/>
      <w:pPr>
        <w:ind w:left="1265" w:hanging="420"/>
      </w:pPr>
      <w:rPr>
        <w:rFonts w:cs="Times New Roman"/>
      </w:rPr>
    </w:lvl>
    <w:lvl w:ilvl="2">
      <w:start w:val="1"/>
      <w:numFmt w:val="lowerRoman"/>
      <w:lvlText w:val="%3."/>
      <w:lvlJc w:val="right"/>
      <w:pPr>
        <w:ind w:left="1685" w:hanging="420"/>
      </w:pPr>
      <w:rPr>
        <w:rFonts w:cs="Times New Roman"/>
      </w:rPr>
    </w:lvl>
    <w:lvl w:ilvl="3">
      <w:start w:val="1"/>
      <w:numFmt w:val="decimal"/>
      <w:lvlText w:val="%4."/>
      <w:lvlJc w:val="left"/>
      <w:pPr>
        <w:ind w:left="2105" w:hanging="420"/>
      </w:pPr>
      <w:rPr>
        <w:rFonts w:cs="Times New Roman"/>
      </w:rPr>
    </w:lvl>
    <w:lvl w:ilvl="4">
      <w:start w:val="1"/>
      <w:numFmt w:val="lowerLetter"/>
      <w:lvlText w:val="%5)"/>
      <w:lvlJc w:val="left"/>
      <w:pPr>
        <w:ind w:left="2525" w:hanging="420"/>
      </w:pPr>
      <w:rPr>
        <w:rFonts w:cs="Times New Roman"/>
      </w:rPr>
    </w:lvl>
    <w:lvl w:ilvl="5">
      <w:start w:val="1"/>
      <w:numFmt w:val="lowerRoman"/>
      <w:lvlText w:val="%6."/>
      <w:lvlJc w:val="right"/>
      <w:pPr>
        <w:ind w:left="2945" w:hanging="420"/>
      </w:pPr>
      <w:rPr>
        <w:rFonts w:cs="Times New Roman"/>
      </w:rPr>
    </w:lvl>
    <w:lvl w:ilvl="6">
      <w:start w:val="1"/>
      <w:numFmt w:val="decimal"/>
      <w:lvlText w:val="%7."/>
      <w:lvlJc w:val="left"/>
      <w:pPr>
        <w:ind w:left="3365" w:hanging="420"/>
      </w:pPr>
      <w:rPr>
        <w:rFonts w:cs="Times New Roman"/>
      </w:rPr>
    </w:lvl>
    <w:lvl w:ilvl="7">
      <w:start w:val="1"/>
      <w:numFmt w:val="lowerLetter"/>
      <w:lvlText w:val="%8)"/>
      <w:lvlJc w:val="left"/>
      <w:pPr>
        <w:ind w:left="3785" w:hanging="420"/>
      </w:pPr>
      <w:rPr>
        <w:rFonts w:cs="Times New Roman"/>
      </w:rPr>
    </w:lvl>
    <w:lvl w:ilvl="8">
      <w:start w:val="1"/>
      <w:numFmt w:val="lowerRoman"/>
      <w:lvlText w:val="%9."/>
      <w:lvlJc w:val="right"/>
      <w:pPr>
        <w:ind w:left="4205" w:hanging="420"/>
      </w:pPr>
      <w:rPr>
        <w:rFonts w:cs="Times New Roman"/>
      </w:rPr>
    </w:lvl>
  </w:abstractNum>
  <w:abstractNum w:abstractNumId="4" w15:restartNumberingAfterBreak="0">
    <w:nsid w:val="0000000E"/>
    <w:multiLevelType w:val="multilevel"/>
    <w:tmpl w:val="0000000E"/>
    <w:lvl w:ilvl="0">
      <w:start w:val="1"/>
      <w:numFmt w:val="decimal"/>
      <w:pStyle w:val="a"/>
      <w:lvlText w:val="[%1]"/>
      <w:lvlJc w:val="left"/>
      <w:pPr>
        <w:tabs>
          <w:tab w:val="num" w:pos="420"/>
        </w:tabs>
        <w:ind w:left="420" w:hanging="420"/>
      </w:pPr>
      <w:rPr>
        <w:rFonts w:cs="Times New Roman" w:hint="eastAsia"/>
      </w:rPr>
    </w:lvl>
    <w:lvl w:ilvl="1">
      <w:start w:val="1"/>
      <w:numFmt w:val="lowerLetter"/>
      <w:lvlText w:val="%2)"/>
      <w:lvlJc w:val="left"/>
      <w:pPr>
        <w:tabs>
          <w:tab w:val="num" w:pos="840"/>
        </w:tabs>
        <w:ind w:left="840" w:hanging="420"/>
      </w:pPr>
      <w:rPr>
        <w:rFonts w:cs="Times New Roman"/>
      </w:rPr>
    </w:lvl>
    <w:lvl w:ilvl="2">
      <w:start w:val="1"/>
      <w:numFmt w:val="lowerRoman"/>
      <w:lvlText w:val="%3."/>
      <w:lvlJc w:val="right"/>
      <w:pPr>
        <w:tabs>
          <w:tab w:val="num" w:pos="1260"/>
        </w:tabs>
        <w:ind w:left="1260" w:hanging="420"/>
      </w:pPr>
      <w:rPr>
        <w:rFonts w:cs="Times New Roman"/>
      </w:rPr>
    </w:lvl>
    <w:lvl w:ilvl="3">
      <w:start w:val="1"/>
      <w:numFmt w:val="decimal"/>
      <w:lvlText w:val="%4."/>
      <w:lvlJc w:val="left"/>
      <w:pPr>
        <w:tabs>
          <w:tab w:val="num" w:pos="1680"/>
        </w:tabs>
        <w:ind w:left="1680" w:hanging="420"/>
      </w:pPr>
      <w:rPr>
        <w:rFonts w:cs="Times New Roman"/>
      </w:rPr>
    </w:lvl>
    <w:lvl w:ilvl="4">
      <w:start w:val="1"/>
      <w:numFmt w:val="lowerLetter"/>
      <w:lvlText w:val="%5)"/>
      <w:lvlJc w:val="left"/>
      <w:pPr>
        <w:tabs>
          <w:tab w:val="num" w:pos="2100"/>
        </w:tabs>
        <w:ind w:left="2100" w:hanging="420"/>
      </w:pPr>
      <w:rPr>
        <w:rFonts w:cs="Times New Roman"/>
      </w:rPr>
    </w:lvl>
    <w:lvl w:ilvl="5">
      <w:start w:val="1"/>
      <w:numFmt w:val="lowerRoman"/>
      <w:lvlText w:val="%6."/>
      <w:lvlJc w:val="right"/>
      <w:pPr>
        <w:tabs>
          <w:tab w:val="num" w:pos="2520"/>
        </w:tabs>
        <w:ind w:left="2520" w:hanging="420"/>
      </w:pPr>
      <w:rPr>
        <w:rFonts w:cs="Times New Roman"/>
      </w:rPr>
    </w:lvl>
    <w:lvl w:ilvl="6">
      <w:start w:val="1"/>
      <w:numFmt w:val="decimal"/>
      <w:lvlText w:val="%7."/>
      <w:lvlJc w:val="left"/>
      <w:pPr>
        <w:tabs>
          <w:tab w:val="num" w:pos="2940"/>
        </w:tabs>
        <w:ind w:left="2940" w:hanging="420"/>
      </w:pPr>
      <w:rPr>
        <w:rFonts w:cs="Times New Roman"/>
      </w:rPr>
    </w:lvl>
    <w:lvl w:ilvl="7">
      <w:start w:val="1"/>
      <w:numFmt w:val="lowerLetter"/>
      <w:lvlText w:val="%8)"/>
      <w:lvlJc w:val="left"/>
      <w:pPr>
        <w:tabs>
          <w:tab w:val="num" w:pos="3360"/>
        </w:tabs>
        <w:ind w:left="3360" w:hanging="420"/>
      </w:pPr>
      <w:rPr>
        <w:rFonts w:cs="Times New Roman"/>
      </w:rPr>
    </w:lvl>
    <w:lvl w:ilvl="8">
      <w:start w:val="1"/>
      <w:numFmt w:val="lowerRoman"/>
      <w:lvlText w:val="%9."/>
      <w:lvlJc w:val="right"/>
      <w:pPr>
        <w:tabs>
          <w:tab w:val="num" w:pos="3780"/>
        </w:tabs>
        <w:ind w:left="3780" w:hanging="420"/>
      </w:pPr>
      <w:rPr>
        <w:rFonts w:cs="Times New Roman"/>
      </w:rPr>
    </w:lvl>
  </w:abstractNum>
  <w:abstractNum w:abstractNumId="5" w15:restartNumberingAfterBreak="0">
    <w:nsid w:val="0000000F"/>
    <w:multiLevelType w:val="multilevel"/>
    <w:tmpl w:val="0000000F"/>
    <w:lvl w:ilvl="0">
      <w:start w:val="1"/>
      <w:numFmt w:val="decimal"/>
      <w:lvlText w:val="(%1)"/>
      <w:lvlJc w:val="left"/>
      <w:pPr>
        <w:ind w:left="845" w:hanging="420"/>
      </w:pPr>
      <w:rPr>
        <w:rFonts w:cs="Times New Roman" w:hint="default"/>
      </w:rPr>
    </w:lvl>
    <w:lvl w:ilvl="1">
      <w:start w:val="1"/>
      <w:numFmt w:val="lowerLetter"/>
      <w:lvlText w:val="%2)"/>
      <w:lvlJc w:val="left"/>
      <w:pPr>
        <w:ind w:left="1265" w:hanging="420"/>
      </w:pPr>
      <w:rPr>
        <w:rFonts w:cs="Times New Roman"/>
      </w:rPr>
    </w:lvl>
    <w:lvl w:ilvl="2">
      <w:start w:val="1"/>
      <w:numFmt w:val="lowerRoman"/>
      <w:lvlText w:val="%3."/>
      <w:lvlJc w:val="right"/>
      <w:pPr>
        <w:ind w:left="1685" w:hanging="420"/>
      </w:pPr>
      <w:rPr>
        <w:rFonts w:cs="Times New Roman"/>
      </w:rPr>
    </w:lvl>
    <w:lvl w:ilvl="3">
      <w:start w:val="1"/>
      <w:numFmt w:val="decimal"/>
      <w:lvlText w:val="%4."/>
      <w:lvlJc w:val="left"/>
      <w:pPr>
        <w:ind w:left="2105" w:hanging="420"/>
      </w:pPr>
      <w:rPr>
        <w:rFonts w:cs="Times New Roman"/>
      </w:rPr>
    </w:lvl>
    <w:lvl w:ilvl="4">
      <w:start w:val="1"/>
      <w:numFmt w:val="lowerLetter"/>
      <w:lvlText w:val="%5)"/>
      <w:lvlJc w:val="left"/>
      <w:pPr>
        <w:ind w:left="2525" w:hanging="420"/>
      </w:pPr>
      <w:rPr>
        <w:rFonts w:cs="Times New Roman"/>
      </w:rPr>
    </w:lvl>
    <w:lvl w:ilvl="5">
      <w:start w:val="1"/>
      <w:numFmt w:val="lowerRoman"/>
      <w:lvlText w:val="%6."/>
      <w:lvlJc w:val="right"/>
      <w:pPr>
        <w:ind w:left="2945" w:hanging="420"/>
      </w:pPr>
      <w:rPr>
        <w:rFonts w:cs="Times New Roman"/>
      </w:rPr>
    </w:lvl>
    <w:lvl w:ilvl="6">
      <w:start w:val="1"/>
      <w:numFmt w:val="decimal"/>
      <w:lvlText w:val="%7."/>
      <w:lvlJc w:val="left"/>
      <w:pPr>
        <w:ind w:left="3365" w:hanging="420"/>
      </w:pPr>
      <w:rPr>
        <w:rFonts w:cs="Times New Roman"/>
      </w:rPr>
    </w:lvl>
    <w:lvl w:ilvl="7">
      <w:start w:val="1"/>
      <w:numFmt w:val="lowerLetter"/>
      <w:lvlText w:val="%8)"/>
      <w:lvlJc w:val="left"/>
      <w:pPr>
        <w:ind w:left="3785" w:hanging="420"/>
      </w:pPr>
      <w:rPr>
        <w:rFonts w:cs="Times New Roman"/>
      </w:rPr>
    </w:lvl>
    <w:lvl w:ilvl="8">
      <w:start w:val="1"/>
      <w:numFmt w:val="lowerRoman"/>
      <w:lvlText w:val="%9."/>
      <w:lvlJc w:val="right"/>
      <w:pPr>
        <w:ind w:left="4205" w:hanging="420"/>
      </w:pPr>
      <w:rPr>
        <w:rFonts w:cs="Times New Roman"/>
      </w:rPr>
    </w:lvl>
  </w:abstractNum>
  <w:abstractNum w:abstractNumId="6" w15:restartNumberingAfterBreak="0">
    <w:nsid w:val="00000010"/>
    <w:multiLevelType w:val="multilevel"/>
    <w:tmpl w:val="00000010"/>
    <w:lvl w:ilvl="0">
      <w:start w:val="1"/>
      <w:numFmt w:val="decimal"/>
      <w:lvlText w:val="%1）"/>
      <w:lvlJc w:val="left"/>
      <w:pPr>
        <w:tabs>
          <w:tab w:val="num" w:pos="1290"/>
        </w:tabs>
        <w:ind w:left="1290" w:hanging="810"/>
      </w:pPr>
      <w:rPr>
        <w:rFonts w:cs="Times New Roman" w:hint="eastAsia"/>
      </w:rPr>
    </w:lvl>
    <w:lvl w:ilvl="1">
      <w:start w:val="1"/>
      <w:numFmt w:val="lowerLetter"/>
      <w:lvlText w:val="%2)"/>
      <w:lvlJc w:val="left"/>
      <w:pPr>
        <w:tabs>
          <w:tab w:val="num" w:pos="1320"/>
        </w:tabs>
        <w:ind w:left="1320" w:hanging="420"/>
      </w:pPr>
      <w:rPr>
        <w:rFonts w:cs="Times New Roman"/>
      </w:rPr>
    </w:lvl>
    <w:lvl w:ilvl="2">
      <w:start w:val="1"/>
      <w:numFmt w:val="lowerRoman"/>
      <w:lvlText w:val="%3."/>
      <w:lvlJc w:val="right"/>
      <w:pPr>
        <w:tabs>
          <w:tab w:val="num" w:pos="1740"/>
        </w:tabs>
        <w:ind w:left="1740" w:hanging="420"/>
      </w:pPr>
      <w:rPr>
        <w:rFonts w:cs="Times New Roman"/>
      </w:rPr>
    </w:lvl>
    <w:lvl w:ilvl="3">
      <w:start w:val="1"/>
      <w:numFmt w:val="decimal"/>
      <w:lvlText w:val="%4."/>
      <w:lvlJc w:val="left"/>
      <w:pPr>
        <w:tabs>
          <w:tab w:val="num" w:pos="2160"/>
        </w:tabs>
        <w:ind w:left="2160" w:hanging="420"/>
      </w:pPr>
      <w:rPr>
        <w:rFonts w:cs="Times New Roman"/>
      </w:rPr>
    </w:lvl>
    <w:lvl w:ilvl="4">
      <w:start w:val="1"/>
      <w:numFmt w:val="lowerLetter"/>
      <w:lvlText w:val="%5)"/>
      <w:lvlJc w:val="left"/>
      <w:pPr>
        <w:tabs>
          <w:tab w:val="num" w:pos="2580"/>
        </w:tabs>
        <w:ind w:left="2580" w:hanging="420"/>
      </w:pPr>
      <w:rPr>
        <w:rFonts w:cs="Times New Roman"/>
      </w:rPr>
    </w:lvl>
    <w:lvl w:ilvl="5">
      <w:start w:val="1"/>
      <w:numFmt w:val="lowerRoman"/>
      <w:lvlText w:val="%6."/>
      <w:lvlJc w:val="right"/>
      <w:pPr>
        <w:tabs>
          <w:tab w:val="num" w:pos="3000"/>
        </w:tabs>
        <w:ind w:left="3000" w:hanging="420"/>
      </w:pPr>
      <w:rPr>
        <w:rFonts w:cs="Times New Roman"/>
      </w:rPr>
    </w:lvl>
    <w:lvl w:ilvl="6">
      <w:start w:val="1"/>
      <w:numFmt w:val="decimal"/>
      <w:lvlText w:val="%7."/>
      <w:lvlJc w:val="left"/>
      <w:pPr>
        <w:tabs>
          <w:tab w:val="num" w:pos="3420"/>
        </w:tabs>
        <w:ind w:left="3420" w:hanging="420"/>
      </w:pPr>
      <w:rPr>
        <w:rFonts w:cs="Times New Roman"/>
      </w:rPr>
    </w:lvl>
    <w:lvl w:ilvl="7">
      <w:start w:val="1"/>
      <w:numFmt w:val="lowerLetter"/>
      <w:lvlText w:val="%8)"/>
      <w:lvlJc w:val="left"/>
      <w:pPr>
        <w:tabs>
          <w:tab w:val="num" w:pos="3840"/>
        </w:tabs>
        <w:ind w:left="3840" w:hanging="420"/>
      </w:pPr>
      <w:rPr>
        <w:rFonts w:cs="Times New Roman"/>
      </w:rPr>
    </w:lvl>
    <w:lvl w:ilvl="8">
      <w:start w:val="1"/>
      <w:numFmt w:val="lowerRoman"/>
      <w:lvlText w:val="%9."/>
      <w:lvlJc w:val="right"/>
      <w:pPr>
        <w:tabs>
          <w:tab w:val="num" w:pos="4260"/>
        </w:tabs>
        <w:ind w:left="4260" w:hanging="420"/>
      </w:pPr>
      <w:rPr>
        <w:rFonts w:cs="Times New Roman"/>
      </w:rPr>
    </w:lvl>
  </w:abstractNum>
  <w:abstractNum w:abstractNumId="7" w15:restartNumberingAfterBreak="0">
    <w:nsid w:val="00000011"/>
    <w:multiLevelType w:val="singleLevel"/>
    <w:tmpl w:val="00000011"/>
    <w:lvl w:ilvl="0">
      <w:start w:val="1"/>
      <w:numFmt w:val="decimal"/>
      <w:suff w:val="nothing"/>
      <w:lvlText w:val="(%1)"/>
      <w:lvlJc w:val="left"/>
    </w:lvl>
  </w:abstractNum>
  <w:abstractNum w:abstractNumId="8" w15:restartNumberingAfterBreak="0">
    <w:nsid w:val="338F40ED"/>
    <w:multiLevelType w:val="multilevel"/>
    <w:tmpl w:val="0000000F"/>
    <w:lvl w:ilvl="0">
      <w:start w:val="1"/>
      <w:numFmt w:val="decimal"/>
      <w:lvlText w:val="(%1)"/>
      <w:lvlJc w:val="left"/>
      <w:pPr>
        <w:ind w:left="845" w:hanging="420"/>
      </w:pPr>
      <w:rPr>
        <w:rFonts w:cs="Times New Roman" w:hint="default"/>
      </w:rPr>
    </w:lvl>
    <w:lvl w:ilvl="1">
      <w:start w:val="1"/>
      <w:numFmt w:val="lowerLetter"/>
      <w:lvlText w:val="%2)"/>
      <w:lvlJc w:val="left"/>
      <w:pPr>
        <w:ind w:left="1265" w:hanging="420"/>
      </w:pPr>
      <w:rPr>
        <w:rFonts w:cs="Times New Roman"/>
      </w:rPr>
    </w:lvl>
    <w:lvl w:ilvl="2">
      <w:start w:val="1"/>
      <w:numFmt w:val="lowerRoman"/>
      <w:lvlText w:val="%3."/>
      <w:lvlJc w:val="right"/>
      <w:pPr>
        <w:ind w:left="1685" w:hanging="420"/>
      </w:pPr>
      <w:rPr>
        <w:rFonts w:cs="Times New Roman"/>
      </w:rPr>
    </w:lvl>
    <w:lvl w:ilvl="3">
      <w:start w:val="1"/>
      <w:numFmt w:val="decimal"/>
      <w:lvlText w:val="%4."/>
      <w:lvlJc w:val="left"/>
      <w:pPr>
        <w:ind w:left="2105" w:hanging="420"/>
      </w:pPr>
      <w:rPr>
        <w:rFonts w:cs="Times New Roman"/>
      </w:rPr>
    </w:lvl>
    <w:lvl w:ilvl="4">
      <w:start w:val="1"/>
      <w:numFmt w:val="lowerLetter"/>
      <w:lvlText w:val="%5)"/>
      <w:lvlJc w:val="left"/>
      <w:pPr>
        <w:ind w:left="2525" w:hanging="420"/>
      </w:pPr>
      <w:rPr>
        <w:rFonts w:cs="Times New Roman"/>
      </w:rPr>
    </w:lvl>
    <w:lvl w:ilvl="5">
      <w:start w:val="1"/>
      <w:numFmt w:val="lowerRoman"/>
      <w:lvlText w:val="%6."/>
      <w:lvlJc w:val="right"/>
      <w:pPr>
        <w:ind w:left="2945" w:hanging="420"/>
      </w:pPr>
      <w:rPr>
        <w:rFonts w:cs="Times New Roman"/>
      </w:rPr>
    </w:lvl>
    <w:lvl w:ilvl="6">
      <w:start w:val="1"/>
      <w:numFmt w:val="decimal"/>
      <w:lvlText w:val="%7."/>
      <w:lvlJc w:val="left"/>
      <w:pPr>
        <w:ind w:left="3365" w:hanging="420"/>
      </w:pPr>
      <w:rPr>
        <w:rFonts w:cs="Times New Roman"/>
      </w:rPr>
    </w:lvl>
    <w:lvl w:ilvl="7">
      <w:start w:val="1"/>
      <w:numFmt w:val="lowerLetter"/>
      <w:lvlText w:val="%8)"/>
      <w:lvlJc w:val="left"/>
      <w:pPr>
        <w:ind w:left="3785" w:hanging="420"/>
      </w:pPr>
      <w:rPr>
        <w:rFonts w:cs="Times New Roman"/>
      </w:rPr>
    </w:lvl>
    <w:lvl w:ilvl="8">
      <w:start w:val="1"/>
      <w:numFmt w:val="lowerRoman"/>
      <w:lvlText w:val="%9."/>
      <w:lvlJc w:val="right"/>
      <w:pPr>
        <w:ind w:left="4205" w:hanging="420"/>
      </w:pPr>
      <w:rPr>
        <w:rFonts w:cs="Times New Roman"/>
      </w:rPr>
    </w:lvl>
  </w:abstractNum>
  <w:abstractNum w:abstractNumId="9" w15:restartNumberingAfterBreak="0">
    <w:nsid w:val="34A30666"/>
    <w:multiLevelType w:val="hybridMultilevel"/>
    <w:tmpl w:val="4A481D46"/>
    <w:lvl w:ilvl="0" w:tplc="87E83538">
      <w:start w:val="1"/>
      <w:numFmt w:val="japaneseCounting"/>
      <w:lvlText w:val="%1、"/>
      <w:lvlJc w:val="left"/>
      <w:pPr>
        <w:ind w:left="600" w:hanging="60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B7C2061"/>
    <w:multiLevelType w:val="multilevel"/>
    <w:tmpl w:val="0000000C"/>
    <w:lvl w:ilvl="0">
      <w:start w:val="1"/>
      <w:numFmt w:val="decimal"/>
      <w:lvlText w:val="%1."/>
      <w:lvlJc w:val="left"/>
      <w:pPr>
        <w:ind w:left="900" w:hanging="420"/>
      </w:pPr>
      <w:rPr>
        <w:rFonts w:cs="Times New Roman"/>
      </w:rPr>
    </w:lvl>
    <w:lvl w:ilvl="1">
      <w:start w:val="1"/>
      <w:numFmt w:val="lowerLetter"/>
      <w:lvlText w:val="%2)"/>
      <w:lvlJc w:val="left"/>
      <w:pPr>
        <w:ind w:left="1320" w:hanging="420"/>
      </w:pPr>
      <w:rPr>
        <w:rFonts w:cs="Times New Roman"/>
      </w:rPr>
    </w:lvl>
    <w:lvl w:ilvl="2">
      <w:start w:val="1"/>
      <w:numFmt w:val="lowerRoman"/>
      <w:lvlText w:val="%3."/>
      <w:lvlJc w:val="right"/>
      <w:pPr>
        <w:ind w:left="1740" w:hanging="420"/>
      </w:pPr>
      <w:rPr>
        <w:rFonts w:cs="Times New Roman"/>
      </w:rPr>
    </w:lvl>
    <w:lvl w:ilvl="3">
      <w:start w:val="1"/>
      <w:numFmt w:val="decimal"/>
      <w:lvlText w:val="%4."/>
      <w:lvlJc w:val="left"/>
      <w:pPr>
        <w:ind w:left="2160" w:hanging="420"/>
      </w:pPr>
      <w:rPr>
        <w:rFonts w:cs="Times New Roman"/>
      </w:rPr>
    </w:lvl>
    <w:lvl w:ilvl="4">
      <w:start w:val="1"/>
      <w:numFmt w:val="lowerLetter"/>
      <w:lvlText w:val="%5)"/>
      <w:lvlJc w:val="left"/>
      <w:pPr>
        <w:ind w:left="2580" w:hanging="420"/>
      </w:pPr>
      <w:rPr>
        <w:rFonts w:cs="Times New Roman"/>
      </w:rPr>
    </w:lvl>
    <w:lvl w:ilvl="5">
      <w:start w:val="1"/>
      <w:numFmt w:val="lowerRoman"/>
      <w:lvlText w:val="%6."/>
      <w:lvlJc w:val="right"/>
      <w:pPr>
        <w:ind w:left="3000" w:hanging="420"/>
      </w:pPr>
      <w:rPr>
        <w:rFonts w:cs="Times New Roman"/>
      </w:rPr>
    </w:lvl>
    <w:lvl w:ilvl="6">
      <w:start w:val="1"/>
      <w:numFmt w:val="decimal"/>
      <w:lvlText w:val="%7."/>
      <w:lvlJc w:val="left"/>
      <w:pPr>
        <w:ind w:left="3420" w:hanging="420"/>
      </w:pPr>
      <w:rPr>
        <w:rFonts w:cs="Times New Roman"/>
      </w:rPr>
    </w:lvl>
    <w:lvl w:ilvl="7">
      <w:start w:val="1"/>
      <w:numFmt w:val="lowerLetter"/>
      <w:lvlText w:val="%8)"/>
      <w:lvlJc w:val="left"/>
      <w:pPr>
        <w:ind w:left="3840" w:hanging="420"/>
      </w:pPr>
      <w:rPr>
        <w:rFonts w:cs="Times New Roman"/>
      </w:rPr>
    </w:lvl>
    <w:lvl w:ilvl="8">
      <w:start w:val="1"/>
      <w:numFmt w:val="lowerRoman"/>
      <w:lvlText w:val="%9."/>
      <w:lvlJc w:val="right"/>
      <w:pPr>
        <w:ind w:left="4260" w:hanging="420"/>
      </w:pPr>
      <w:rPr>
        <w:rFonts w:cs="Times New Roman"/>
      </w:rPr>
    </w:lvl>
  </w:abstractNum>
  <w:abstractNum w:abstractNumId="11" w15:restartNumberingAfterBreak="0">
    <w:nsid w:val="5405CD22"/>
    <w:multiLevelType w:val="singleLevel"/>
    <w:tmpl w:val="5405CD22"/>
    <w:lvl w:ilvl="0">
      <w:start w:val="9"/>
      <w:numFmt w:val="decimal"/>
      <w:suff w:val="nothing"/>
      <w:lvlText w:val="(%1)"/>
      <w:lvlJc w:val="left"/>
    </w:lvl>
  </w:abstractNum>
  <w:num w:numId="1">
    <w:abstractNumId w:val="1"/>
  </w:num>
  <w:num w:numId="2">
    <w:abstractNumId w:val="4"/>
  </w:num>
  <w:num w:numId="3">
    <w:abstractNumId w:val="3"/>
  </w:num>
  <w:num w:numId="4">
    <w:abstractNumId w:val="5"/>
  </w:num>
  <w:num w:numId="5">
    <w:abstractNumId w:val="2"/>
  </w:num>
  <w:num w:numId="6">
    <w:abstractNumId w:val="7"/>
  </w:num>
  <w:num w:numId="7">
    <w:abstractNumId w:val="11"/>
  </w:num>
  <w:num w:numId="8">
    <w:abstractNumId w:val="0"/>
  </w:num>
  <w:num w:numId="9">
    <w:abstractNumId w:val="6"/>
  </w:num>
  <w:num w:numId="10">
    <w:abstractNumId w:val="10"/>
  </w:num>
  <w:num w:numId="11">
    <w:abstractNumId w:val="8"/>
  </w:num>
  <w:num w:numId="12">
    <w:abstractNumId w:val="1"/>
  </w:num>
  <w:num w:numId="13">
    <w:abstractNumId w:val="1"/>
  </w:num>
  <w:num w:numId="14">
    <w:abstractNumId w:val="1"/>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8"/>
  <w:drawingGridVerticalSpacing w:val="423"/>
  <w:displayHorizontalDrawingGridEvery w:val="0"/>
  <w:characterSpacingControl w:val="compressPunctuation"/>
  <w:doNotValidateAgainstSchema/>
  <w:doNotDemarcateInvalidXml/>
  <w:hdrShapeDefaults>
    <o:shapedefaults v:ext="edit" spidmax="2049" fillcolor="white">
      <v:fill color="white" color2="#bbd5f0"/>
      <v:stroke weight="1.25pt"/>
    </o:shapedefaults>
  </w:hdrShapeDefaults>
  <w:footnotePr>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6396"/>
    <w:rsid w:val="0009043B"/>
    <w:rsid w:val="000D2090"/>
    <w:rsid w:val="00116367"/>
    <w:rsid w:val="00172A27"/>
    <w:rsid w:val="0018650F"/>
    <w:rsid w:val="002335B8"/>
    <w:rsid w:val="00257482"/>
    <w:rsid w:val="002760FE"/>
    <w:rsid w:val="002E5DC2"/>
    <w:rsid w:val="0044240B"/>
    <w:rsid w:val="00472AE2"/>
    <w:rsid w:val="004855D0"/>
    <w:rsid w:val="00493858"/>
    <w:rsid w:val="004B78FC"/>
    <w:rsid w:val="004E7C59"/>
    <w:rsid w:val="004F650D"/>
    <w:rsid w:val="005018E4"/>
    <w:rsid w:val="00520382"/>
    <w:rsid w:val="005D586D"/>
    <w:rsid w:val="005F6DE1"/>
    <w:rsid w:val="006B0A73"/>
    <w:rsid w:val="006E3752"/>
    <w:rsid w:val="006E6C0C"/>
    <w:rsid w:val="008273D5"/>
    <w:rsid w:val="00870D07"/>
    <w:rsid w:val="008A6410"/>
    <w:rsid w:val="008B4D2B"/>
    <w:rsid w:val="008D6A3A"/>
    <w:rsid w:val="009515A1"/>
    <w:rsid w:val="0096622D"/>
    <w:rsid w:val="0098758D"/>
    <w:rsid w:val="009B5095"/>
    <w:rsid w:val="00A25AD5"/>
    <w:rsid w:val="00A83D56"/>
    <w:rsid w:val="00A867A6"/>
    <w:rsid w:val="00AA6AE1"/>
    <w:rsid w:val="00B42AA6"/>
    <w:rsid w:val="00B7402B"/>
    <w:rsid w:val="00BF1C7C"/>
    <w:rsid w:val="00D10B8E"/>
    <w:rsid w:val="00D366D9"/>
    <w:rsid w:val="00D4065A"/>
    <w:rsid w:val="00E315CD"/>
    <w:rsid w:val="00E70FEF"/>
    <w:rsid w:val="00E93F2B"/>
    <w:rsid w:val="00EA3EB1"/>
    <w:rsid w:val="00F107D4"/>
    <w:rsid w:val="00F56A42"/>
    <w:rsid w:val="00FB21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color2="#bbd5f0"/>
      <v:stroke weight="1.25pt"/>
    </o:shapedefaults>
    <o:shapelayout v:ext="edit">
      <o:idmap v:ext="edit" data="1"/>
    </o:shapelayout>
  </w:shapeDefaults>
  <w:decimalSymbol w:val="."/>
  <w:listSeparator w:val=","/>
  <w14:docId w14:val="2DDA2EA6"/>
  <w15:chartTrackingRefBased/>
  <w15:docId w15:val="{33103D89-D459-4697-9DA3-4E714BE591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unhideWhenUsed="1"/>
    <w:lsdException w:name="footnote text" w:semiHidden="1" w:unhideWhenUsed="1"/>
    <w:lsdException w:name="annotation text" w:unhideWhenUsed="1"/>
    <w:lsdException w:name="header" w:uiPriority="0" w:unhideWhenUsed="1"/>
    <w:lsdException w:name="footer"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pPr>
      <w:widowControl w:val="0"/>
      <w:jc w:val="both"/>
    </w:pPr>
    <w:rPr>
      <w:kern w:val="2"/>
      <w:sz w:val="21"/>
    </w:rPr>
  </w:style>
  <w:style w:type="paragraph" w:styleId="1">
    <w:name w:val="heading 1"/>
    <w:basedOn w:val="a0"/>
    <w:next w:val="a0"/>
    <w:uiPriority w:val="9"/>
    <w:qFormat/>
    <w:pPr>
      <w:keepNext/>
      <w:pageBreakBefore/>
      <w:numPr>
        <w:numId w:val="1"/>
      </w:numPr>
      <w:tabs>
        <w:tab w:val="left" w:pos="601"/>
      </w:tabs>
      <w:snapToGrid w:val="0"/>
      <w:spacing w:beforeLines="100" w:before="312" w:afterLines="100" w:after="312"/>
      <w:jc w:val="center"/>
      <w:outlineLvl w:val="0"/>
    </w:pPr>
    <w:rPr>
      <w:rFonts w:ascii="Arial" w:eastAsia="黑体" w:hAnsi="Arial"/>
      <w:sz w:val="32"/>
    </w:rPr>
  </w:style>
  <w:style w:type="paragraph" w:styleId="2">
    <w:name w:val="heading 2"/>
    <w:basedOn w:val="a0"/>
    <w:next w:val="a1"/>
    <w:uiPriority w:val="9"/>
    <w:qFormat/>
    <w:pPr>
      <w:keepNext/>
      <w:numPr>
        <w:ilvl w:val="1"/>
        <w:numId w:val="1"/>
      </w:numPr>
      <w:spacing w:beforeLines="50" w:before="156" w:afterLines="50" w:after="156"/>
      <w:jc w:val="left"/>
      <w:outlineLvl w:val="1"/>
    </w:pPr>
    <w:rPr>
      <w:rFonts w:ascii="Arial" w:eastAsia="黑体" w:hAnsi="Arial"/>
      <w:sz w:val="28"/>
    </w:rPr>
  </w:style>
  <w:style w:type="paragraph" w:styleId="3">
    <w:name w:val="heading 3"/>
    <w:basedOn w:val="a0"/>
    <w:next w:val="a1"/>
    <w:uiPriority w:val="9"/>
    <w:qFormat/>
    <w:pPr>
      <w:keepNext/>
      <w:keepLines/>
      <w:numPr>
        <w:ilvl w:val="2"/>
        <w:numId w:val="1"/>
      </w:numPr>
      <w:tabs>
        <w:tab w:val="left" w:pos="720"/>
      </w:tabs>
      <w:spacing w:beforeLines="50" w:before="156" w:afterLines="50" w:after="156"/>
      <w:outlineLvl w:val="2"/>
    </w:pPr>
    <w:rPr>
      <w:rFonts w:ascii="Arial" w:eastAsia="黑体" w:hAnsi="Arial"/>
      <w:bCs/>
      <w:szCs w:val="32"/>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styleId="a5">
    <w:name w:val="Hyperlink"/>
    <w:uiPriority w:val="99"/>
    <w:unhideWhenUsed/>
    <w:rPr>
      <w:color w:val="auto"/>
      <w:u w:val="none"/>
    </w:rPr>
  </w:style>
  <w:style w:type="paragraph" w:styleId="a6">
    <w:name w:val="footer"/>
    <w:basedOn w:val="a0"/>
    <w:unhideWhenUsed/>
    <w:pPr>
      <w:tabs>
        <w:tab w:val="center" w:pos="4153"/>
        <w:tab w:val="right" w:pos="8306"/>
      </w:tabs>
      <w:snapToGrid w:val="0"/>
      <w:jc w:val="left"/>
    </w:pPr>
    <w:rPr>
      <w:sz w:val="18"/>
    </w:rPr>
  </w:style>
  <w:style w:type="paragraph" w:styleId="7">
    <w:name w:val="toc 7"/>
    <w:basedOn w:val="a0"/>
    <w:next w:val="a0"/>
    <w:uiPriority w:val="39"/>
    <w:unhideWhenUsed/>
    <w:pPr>
      <w:ind w:leftChars="1200" w:left="2520"/>
    </w:pPr>
  </w:style>
  <w:style w:type="paragraph" w:styleId="5">
    <w:name w:val="toc 5"/>
    <w:basedOn w:val="a0"/>
    <w:next w:val="a0"/>
    <w:uiPriority w:val="39"/>
    <w:unhideWhenUsed/>
    <w:pPr>
      <w:ind w:leftChars="800" w:left="1680"/>
    </w:pPr>
  </w:style>
  <w:style w:type="paragraph" w:styleId="6">
    <w:name w:val="toc 6"/>
    <w:basedOn w:val="a0"/>
    <w:next w:val="a0"/>
    <w:uiPriority w:val="39"/>
    <w:unhideWhenUsed/>
    <w:pPr>
      <w:ind w:leftChars="1000" w:left="2100"/>
    </w:pPr>
  </w:style>
  <w:style w:type="paragraph" w:styleId="10">
    <w:name w:val="toc 1"/>
    <w:basedOn w:val="a0"/>
    <w:next w:val="a0"/>
    <w:uiPriority w:val="39"/>
    <w:unhideWhenUsed/>
  </w:style>
  <w:style w:type="paragraph" w:styleId="8">
    <w:name w:val="toc 8"/>
    <w:basedOn w:val="a0"/>
    <w:next w:val="a0"/>
    <w:uiPriority w:val="39"/>
    <w:unhideWhenUsed/>
    <w:pPr>
      <w:ind w:leftChars="1400" w:left="2940"/>
    </w:pPr>
  </w:style>
  <w:style w:type="paragraph" w:styleId="30">
    <w:name w:val="toc 3"/>
    <w:basedOn w:val="a0"/>
    <w:next w:val="a0"/>
    <w:uiPriority w:val="39"/>
    <w:unhideWhenUsed/>
    <w:pPr>
      <w:ind w:leftChars="400" w:left="840"/>
    </w:pPr>
  </w:style>
  <w:style w:type="paragraph" w:styleId="a7">
    <w:name w:val="annotation text"/>
    <w:basedOn w:val="a0"/>
    <w:uiPriority w:val="99"/>
    <w:unhideWhenUsed/>
    <w:pPr>
      <w:jc w:val="left"/>
    </w:pPr>
  </w:style>
  <w:style w:type="paragraph" w:styleId="4">
    <w:name w:val="toc 4"/>
    <w:basedOn w:val="a0"/>
    <w:next w:val="a0"/>
    <w:uiPriority w:val="39"/>
    <w:unhideWhenUsed/>
    <w:pPr>
      <w:ind w:leftChars="600" w:left="1260"/>
    </w:pPr>
  </w:style>
  <w:style w:type="paragraph" w:styleId="a8">
    <w:name w:val="header"/>
    <w:basedOn w:val="a0"/>
    <w:unhideWhenUsed/>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9">
    <w:name w:val="caption"/>
    <w:basedOn w:val="a0"/>
    <w:next w:val="a0"/>
    <w:uiPriority w:val="35"/>
    <w:qFormat/>
    <w:pPr>
      <w:adjustRightInd w:val="0"/>
      <w:snapToGrid w:val="0"/>
      <w:spacing w:beforeLines="20" w:before="62" w:afterLines="20" w:after="62"/>
      <w:jc w:val="center"/>
    </w:pPr>
    <w:rPr>
      <w:rFonts w:ascii="黑体" w:eastAsia="黑体" w:hAnsi="黑体"/>
    </w:rPr>
  </w:style>
  <w:style w:type="paragraph" w:customStyle="1" w:styleId="a">
    <w:name w:val="列表编号：参考文献"/>
    <w:basedOn w:val="a0"/>
    <w:pPr>
      <w:numPr>
        <w:numId w:val="2"/>
      </w:numPr>
      <w:tabs>
        <w:tab w:val="left" w:pos="420"/>
      </w:tabs>
    </w:pPr>
  </w:style>
  <w:style w:type="paragraph" w:styleId="a1">
    <w:name w:val="Normal Indent"/>
    <w:basedOn w:val="a0"/>
    <w:uiPriority w:val="99"/>
    <w:unhideWhenUsed/>
    <w:pPr>
      <w:ind w:firstLineChars="200" w:firstLine="420"/>
    </w:pPr>
  </w:style>
  <w:style w:type="paragraph" w:styleId="20">
    <w:name w:val="toc 2"/>
    <w:basedOn w:val="a0"/>
    <w:next w:val="a0"/>
    <w:uiPriority w:val="39"/>
    <w:unhideWhenUsed/>
    <w:pPr>
      <w:ind w:leftChars="200" w:left="420"/>
    </w:pPr>
  </w:style>
  <w:style w:type="paragraph" w:styleId="9">
    <w:name w:val="toc 9"/>
    <w:basedOn w:val="a0"/>
    <w:next w:val="a0"/>
    <w:uiPriority w:val="39"/>
    <w:unhideWhenUsed/>
    <w:pPr>
      <w:ind w:leftChars="1600" w:left="3360"/>
    </w:pPr>
  </w:style>
  <w:style w:type="paragraph" w:customStyle="1" w:styleId="11">
    <w:name w:val="无间隔1"/>
    <w:rPr>
      <w:rFonts w:ascii="Calibri" w:hAnsi="Calibri"/>
      <w:sz w:val="22"/>
    </w:rPr>
  </w:style>
  <w:style w:type="paragraph" w:customStyle="1" w:styleId="aa">
    <w:name w:val="论文正文"/>
    <w:basedOn w:val="a0"/>
    <w:pPr>
      <w:spacing w:line="300" w:lineRule="auto"/>
      <w:ind w:firstLine="420"/>
      <w:jc w:val="left"/>
    </w:pPr>
    <w:rPr>
      <w:rFonts w:ascii="Cambria Math" w:hAnsi="Cambria Math"/>
      <w:sz w:val="22"/>
    </w:rPr>
  </w:style>
  <w:style w:type="paragraph" w:styleId="ab">
    <w:name w:val="Document Map"/>
    <w:basedOn w:val="a0"/>
    <w:semiHidden/>
    <w:rsid w:val="00A25AD5"/>
    <w:pPr>
      <w:shd w:val="clear" w:color="auto" w:fill="000080"/>
    </w:pPr>
  </w:style>
  <w:style w:type="paragraph" w:customStyle="1" w:styleId="Default">
    <w:name w:val="Default"/>
    <w:rsid w:val="0009043B"/>
    <w:pPr>
      <w:widowControl w:val="0"/>
      <w:autoSpaceDE w:val="0"/>
      <w:autoSpaceDN w:val="0"/>
      <w:adjustRightInd w:val="0"/>
    </w:pPr>
    <w:rPr>
      <w:rFonts w:ascii="宋体" w:hAnsi="宋体" w:cs="宋体"/>
      <w:color w:val="000000"/>
      <w:sz w:val="24"/>
      <w:szCs w:val="24"/>
    </w:rPr>
  </w:style>
  <w:style w:type="paragraph" w:customStyle="1" w:styleId="ListParagraph1">
    <w:name w:val="List Paragraph1"/>
    <w:basedOn w:val="a0"/>
    <w:rsid w:val="00A83D56"/>
    <w:pPr>
      <w:ind w:firstLineChars="200" w:firstLine="420"/>
    </w:pPr>
    <w:rPr>
      <w:szCs w:val="24"/>
    </w:rPr>
  </w:style>
  <w:style w:type="paragraph" w:customStyle="1" w:styleId="TableParagraph">
    <w:name w:val="Table Paragraph"/>
    <w:basedOn w:val="a0"/>
    <w:uiPriority w:val="1"/>
    <w:qFormat/>
    <w:rsid w:val="008A6410"/>
    <w:pPr>
      <w:jc w:val="left"/>
    </w:pPr>
    <w:rPr>
      <w:rFonts w:ascii="Calibri" w:hAnsi="Calibri"/>
      <w:kern w:val="0"/>
      <w:sz w:val="22"/>
      <w:szCs w:val="22"/>
      <w:lang w:eastAsia="en-US"/>
    </w:rPr>
  </w:style>
  <w:style w:type="table" w:styleId="ac">
    <w:name w:val="Table Grid"/>
    <w:basedOn w:val="a3"/>
    <w:uiPriority w:val="39"/>
    <w:rsid w:val="009515A1"/>
    <w:rPr>
      <w:rFonts w:asciiTheme="minorHAnsi" w:eastAsiaTheme="minorEastAsia" w:hAnsiTheme="minorHAnsi" w:cstheme="minorBidi"/>
      <w:kern w:val="2"/>
      <w:sz w:val="21"/>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6182100">
      <w:bodyDiv w:val="1"/>
      <w:marLeft w:val="0"/>
      <w:marRight w:val="0"/>
      <w:marTop w:val="0"/>
      <w:marBottom w:val="0"/>
      <w:divBdr>
        <w:top w:val="none" w:sz="0" w:space="0" w:color="auto"/>
        <w:left w:val="none" w:sz="0" w:space="0" w:color="auto"/>
        <w:bottom w:val="none" w:sz="0" w:space="0" w:color="auto"/>
        <w:right w:val="none" w:sz="0" w:space="0" w:color="auto"/>
      </w:divBdr>
    </w:div>
    <w:div w:id="619535690">
      <w:bodyDiv w:val="1"/>
      <w:marLeft w:val="0"/>
      <w:marRight w:val="0"/>
      <w:marTop w:val="0"/>
      <w:marBottom w:val="0"/>
      <w:divBdr>
        <w:top w:val="none" w:sz="0" w:space="0" w:color="auto"/>
        <w:left w:val="none" w:sz="0" w:space="0" w:color="auto"/>
        <w:bottom w:val="none" w:sz="0" w:space="0" w:color="auto"/>
        <w:right w:val="none" w:sz="0" w:space="0" w:color="auto"/>
      </w:divBdr>
    </w:div>
    <w:div w:id="960451974">
      <w:bodyDiv w:val="1"/>
      <w:marLeft w:val="0"/>
      <w:marRight w:val="0"/>
      <w:marTop w:val="0"/>
      <w:marBottom w:val="0"/>
      <w:divBdr>
        <w:top w:val="none" w:sz="0" w:space="0" w:color="auto"/>
        <w:left w:val="none" w:sz="0" w:space="0" w:color="auto"/>
        <w:bottom w:val="none" w:sz="0" w:space="0" w:color="auto"/>
        <w:right w:val="none" w:sz="0" w:space="0" w:color="auto"/>
      </w:divBdr>
    </w:div>
    <w:div w:id="1359040401">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0F45D2-09E7-42E8-9688-66C644B789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360</TotalTime>
  <Pages>1</Pages>
  <Words>363</Words>
  <Characters>2071</Characters>
  <Application>Microsoft Office Word</Application>
  <DocSecurity>0</DocSecurity>
  <PresentationFormat/>
  <Lines>17</Lines>
  <Paragraphs>4</Paragraphs>
  <Slides>0</Slides>
  <Notes>0</Notes>
  <HiddenSlides>0</HiddenSlides>
  <MMClips>0</MMClips>
  <ScaleCrop>false</ScaleCrop>
  <Manager/>
  <Company/>
  <LinksUpToDate>false</LinksUpToDate>
  <CharactersWithSpaces>2430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数字电路与逻辑设计</dc:title>
  <dc:subject/>
  <dc:creator>Administrator</dc:creator>
  <cp:keywords/>
  <dc:description/>
  <cp:lastModifiedBy>Juggernaut</cp:lastModifiedBy>
  <cp:revision>10</cp:revision>
  <dcterms:created xsi:type="dcterms:W3CDTF">2016-06-21T01:47:00Z</dcterms:created>
  <dcterms:modified xsi:type="dcterms:W3CDTF">2018-06-21T03:48:00Z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2052-9.1.0.4843</vt:lpwstr>
  </property>
</Properties>
</file>