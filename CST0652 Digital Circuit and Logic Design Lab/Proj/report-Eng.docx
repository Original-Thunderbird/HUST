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1C7C" w:rsidRDefault="00BF1C7C">
      <w:pPr>
        <w:pStyle w:val="11"/>
        <w:jc w:val="center"/>
        <w:rPr>
          <w:rFonts w:ascii="Times New Roman" w:hAnsi="Times New Roman" w:hint="eastAsia"/>
          <w:b/>
          <w:sz w:val="72"/>
          <w:szCs w:val="72"/>
        </w:rPr>
      </w:pPr>
    </w:p>
    <w:p w:rsidR="00BF1C7C" w:rsidRDefault="00BF1C7C">
      <w:pPr>
        <w:pStyle w:val="11"/>
        <w:jc w:val="center"/>
        <w:rPr>
          <w:rFonts w:ascii="Times New Roman" w:hAnsi="Times New Roman"/>
          <w:b/>
          <w:sz w:val="72"/>
          <w:szCs w:val="72"/>
        </w:rPr>
      </w:pPr>
    </w:p>
    <w:p w:rsidR="00A25AD5" w:rsidRDefault="00A25AD5">
      <w:pPr xmlns:w="http://schemas.openxmlformats.org/wordprocessingml/2006/main">
        <w:pStyle w:val="11"/>
        <w:jc w:val="center"/>
        <w:rPr>
          <w:rFonts w:ascii="Times New Roman" w:hAnsi="Times New Roman"/>
          <w:b/>
          <w:sz w:val="72"/>
          <w:szCs w:val="72"/>
        </w:rPr>
      </w:pPr>
      <w:r xmlns:w="http://schemas.openxmlformats.org/wordprocessingml/2006/main">
        <w:rPr>
          <w:rFonts w:ascii="Times New Roman" w:hAnsi="Times New Roman"/>
          <w:b/>
          <w:sz w:val="72"/>
          <w:szCs w:val="72"/>
        </w:rPr>
        <w:t xml:space="preserve">Digital Circuit and Logic Design</w:t>
      </w:r>
    </w:p>
    <w:p w:rsidR="00A25AD5" w:rsidRDefault="002760FE">
      <w:pPr xmlns:w="http://schemas.openxmlformats.org/wordprocessingml/2006/main">
        <w:pStyle w:val="11"/>
        <w:jc w:val="center"/>
        <w:rPr>
          <w:rFonts w:ascii="Times New Roman" w:hAnsi="Times New Roman"/>
          <w:b/>
          <w:sz w:val="72"/>
          <w:szCs w:val="72"/>
        </w:rPr>
      </w:pPr>
      <w:r xmlns:w="http://schemas.openxmlformats.org/wordprocessingml/2006/main">
        <w:rPr>
          <w:rFonts w:ascii="Times New Roman" w:hAnsi="Times New Roman"/>
          <w:b/>
          <w:sz w:val="72"/>
          <w:szCs w:val="72"/>
        </w:rPr>
        <w:t xml:space="preserve">small </w:t>
      </w:r>
      <w:r xmlns:w="http://schemas.openxmlformats.org/wordprocessingml/2006/main">
        <w:rPr>
          <w:rFonts w:ascii="Times New Roman" w:hAnsi="Times New Roman" w:hint="eastAsia"/>
          <w:b/>
          <w:sz w:val="72"/>
          <w:szCs w:val="72"/>
        </w:rPr>
        <w:t xml:space="preserve">course design</w:t>
      </w:r>
    </w:p>
    <w:p w:rsidR="008B4D2B" w:rsidRDefault="008B4D2B">
      <w:pPr>
        <w:pStyle w:val="11"/>
        <w:jc w:val="center"/>
        <w:rPr>
          <w:rFonts w:ascii="Times New Roman" w:hAnsi="Times New Roman"/>
          <w:sz w:val="72"/>
          <w:szCs w:val="72"/>
        </w:rPr>
      </w:pPr>
    </w:p>
    <w:p w:rsidR="00116367" w:rsidRDefault="00116367">
      <w:pPr>
        <w:pStyle w:val="11"/>
        <w:jc w:val="center"/>
        <w:rPr>
          <w:rFonts w:ascii="Times New Roman" w:hAnsi="Times New Roman"/>
          <w:sz w:val="72"/>
          <w:szCs w:val="72"/>
        </w:rPr>
      </w:pPr>
    </w:p>
    <w:p w:rsidR="00116367" w:rsidRDefault="00116367">
      <w:pPr>
        <w:pStyle w:val="11"/>
        <w:jc w:val="center"/>
        <w:rPr>
          <w:rFonts w:ascii="Times New Roman" w:hAnsi="Times New Roman"/>
          <w:sz w:val="72"/>
          <w:szCs w:val="72"/>
        </w:rPr>
      </w:pPr>
    </w:p>
    <w:p w:rsidR="00116367" w:rsidRDefault="00116367">
      <w:pPr>
        <w:pStyle w:val="11"/>
        <w:jc w:val="center"/>
        <w:rPr>
          <w:rFonts w:ascii="Times New Roman" w:hAnsi="Times New Roman" w:hint="eastAsia"/>
          <w:sz w:val="72"/>
          <w:szCs w:val="72"/>
        </w:rPr>
      </w:pPr>
    </w:p>
    <w:p w:rsidR="008B4D2B" w:rsidRDefault="008B4D2B" w:rsidP="00BF1C7C">
      <w:pPr xmlns:w="http://schemas.openxmlformats.org/wordprocessingml/2006/main">
        <w:ind w:firstLineChars="693" w:firstLine="2505"/>
        <w:rPr>
          <w:b/>
          <w:sz w:val="36"/>
          <w:szCs w:val="36"/>
          <w:u w:val="single"/>
        </w:rPr>
      </w:pPr>
      <w:r xmlns:w="http://schemas.openxmlformats.org/wordprocessingml/2006/main">
        <w:rPr>
          <w:rFonts w:ascii="黑体" w:eastAsia="黑体" w:hAnsi="黑体" w:hint="eastAsia"/>
          <w:b/>
          <w:sz w:val="36"/>
          <w:szCs w:val="36"/>
        </w:rPr>
        <w:t xml:space="preserve">Subject </w:t>
      </w:r>
      <w:r xmlns:w="http://schemas.openxmlformats.org/wordprocessingml/2006/main">
        <w:rPr>
          <w:rFonts w:hint="eastAsia"/>
          <w:b/>
          <w:sz w:val="36"/>
          <w:szCs w:val="36"/>
        </w:rPr>
        <w:t xml:space="preserve">:</w:t>
      </w:r>
      <w:r xmlns:w="http://schemas.openxmlformats.org/wordprocessingml/2006/main" w:rsidR="008A6410">
        <w:rPr>
          <w:b/>
          <w:sz w:val="36"/>
          <w:szCs w:val="36"/>
          <w:u w:val="single"/>
        </w:rPr>
        <w:t xml:space="preserve">   </w:t>
      </w:r>
      <w:r xmlns:w="http://schemas.openxmlformats.org/wordprocessingml/2006/main" w:rsidR="009515A1">
        <w:rPr>
          <w:rFonts w:hint="eastAsia"/>
          <w:b/>
          <w:sz w:val="36"/>
          <w:szCs w:val="36"/>
          <w:u w:val="single"/>
        </w:rPr>
        <w:t xml:space="preserve">intersection traffic light design</w:t>
      </w:r>
      <w:r xmlns:w="http://schemas.openxmlformats.org/wordprocessingml/2006/main" w:rsidR="002760FE">
        <w:rPr>
          <w:b/>
          <w:sz w:val="36"/>
          <w:szCs w:val="36"/>
          <w:u w:val="single"/>
        </w:rPr>
        <w:t xml:space="preserve">   </w:t>
      </w:r>
    </w:p>
    <w:p w:rsidR="00A25AD5" w:rsidRDefault="00A25AD5">
      <w:pPr>
        <w:widowControl/>
        <w:jc w:val="center"/>
      </w:pPr>
    </w:p>
    <w:p w:rsidR="008B4D2B" w:rsidRDefault="008B4D2B">
      <w:pPr>
        <w:widowControl/>
        <w:jc w:val="center"/>
      </w:pPr>
    </w:p>
    <w:p w:rsidR="00116367" w:rsidRDefault="00116367">
      <w:pPr>
        <w:widowControl/>
        <w:jc w:val="center"/>
      </w:pPr>
    </w:p>
    <w:p w:rsidR="00116367" w:rsidRDefault="00116367">
      <w:pPr>
        <w:widowControl/>
        <w:jc w:val="center"/>
      </w:pPr>
    </w:p>
    <w:p w:rsidR="00116367" w:rsidRPr="00116367" w:rsidRDefault="00116367">
      <w:pPr>
        <w:widowControl/>
        <w:jc w:val="center"/>
      </w:pPr>
    </w:p>
    <w:p w:rsidR="00A25AD5" w:rsidRPr="009515A1" w:rsidRDefault="00A25AD5">
      <w:pPr>
        <w:widowControl/>
        <w:jc w:val="left"/>
      </w:pPr>
    </w:p>
    <w:tbl>
      <w:tblPr>
        <w:tblW w:w="0" w:type="auto"/>
        <w:jc w:val="center"/>
        <w:tblLayout w:type="fixed"/>
        <w:tblLook w:val="0000" w:firstRow="0" w:lastRow="0" w:firstColumn="0" w:lastColumn="0" w:noHBand="0" w:noVBand="0"/>
      </w:tblPr>
      <w:tblGrid>
        <w:gridCol w:w="1736"/>
        <w:gridCol w:w="4197"/>
      </w:tblGrid>
      <w:tr w:rsidR="00A25AD5">
        <w:trPr>
          <w:trHeight w:val="567"/>
          <w:jc w:val="center"/>
        </w:trPr>
        <w:tc>
          <w:tcPr>
            <w:tcW w:w="1736" w:type="dxa"/>
            <w:vAlign w:val="bottom"/>
          </w:tcPr>
          <w:p w:rsidR="00A25AD5" w:rsidRDefault="00A25AD5">
            <w:pPr xmlns:w="http://schemas.openxmlformats.org/wordprocessingml/2006/main">
              <w:rPr>
                <w:rFonts w:eastAsia="黑体"/>
                <w:sz w:val="28"/>
              </w:rPr>
            </w:pPr>
            <w:r xmlns:w="http://schemas.openxmlformats.org/wordprocessingml/2006/main">
              <w:rPr>
                <w:rFonts w:eastAsia="黑体"/>
                <w:sz w:val="28"/>
              </w:rPr>
              <w:t xml:space="preserve">major:</w:t>
            </w:r>
          </w:p>
        </w:tc>
        <w:tc>
          <w:tcPr>
            <w:tcW w:w="4197" w:type="dxa"/>
            <w:tcBorders>
              <w:top w:val="single" w:sz="4" w:space="0" w:color="auto"/>
              <w:bottom w:val="single" w:sz="4" w:space="0" w:color="auto"/>
            </w:tcBorders>
            <w:vAlign w:val="bottom"/>
          </w:tcPr>
          <w:p w:rsidR="00A25AD5" w:rsidRDefault="008A6410">
            <w:pPr xmlns:w="http://schemas.openxmlformats.org/wordprocessingml/2006/main">
              <w:jc w:val="center"/>
              <w:rPr>
                <w:sz w:val="28"/>
              </w:rPr>
            </w:pPr>
            <w:r xmlns:w="http://schemas.openxmlformats.org/wordprocessingml/2006/main">
              <w:rPr>
                <w:sz w:val="28"/>
              </w:rPr>
              <w:t xml:space="preserve">computer science and Technology</w:t>
            </w:r>
          </w:p>
        </w:tc>
      </w:tr>
      <w:tr w:rsidR="00A25AD5">
        <w:trPr>
          <w:trHeight w:val="567"/>
          <w:jc w:val="center"/>
        </w:trPr>
        <w:tc>
          <w:tcPr>
            <w:tcW w:w="1736" w:type="dxa"/>
            <w:vAlign w:val="bottom"/>
          </w:tcPr>
          <w:p w:rsidR="00A25AD5" w:rsidRDefault="00A25AD5">
            <w:pPr xmlns:w="http://schemas.openxmlformats.org/wordprocessingml/2006/main">
              <w:rPr>
                <w:rFonts w:eastAsia="黑体"/>
                <w:sz w:val="28"/>
              </w:rPr>
            </w:pPr>
            <w:r xmlns:w="http://schemas.openxmlformats.org/wordprocessingml/2006/main">
              <w:rPr>
                <w:rFonts w:eastAsia="黑体"/>
                <w:sz w:val="28"/>
              </w:rPr>
              <w:t xml:space="preserve">class:</w:t>
            </w:r>
          </w:p>
        </w:tc>
        <w:tc>
          <w:tcPr>
            <w:tcW w:w="4197" w:type="dxa"/>
            <w:tcBorders>
              <w:top w:val="single" w:sz="4" w:space="0" w:color="auto"/>
              <w:bottom w:val="single" w:sz="4" w:space="0" w:color="auto"/>
            </w:tcBorders>
            <w:vAlign w:val="bottom"/>
          </w:tcPr>
          <w:p w:rsidR="00A25AD5" w:rsidRDefault="009515A1">
            <w:pPr xmlns:w="http://schemas.openxmlformats.org/wordprocessingml/2006/main">
              <w:jc w:val="center"/>
              <w:rPr>
                <w:sz w:val="28"/>
              </w:rPr>
            </w:pPr>
            <w:proofErr xmlns:w="http://schemas.openxmlformats.org/wordprocessingml/2006/main" w:type="gramStart"/>
            <w:r xmlns:w="http://schemas.openxmlformats.org/wordprocessingml/2006/main">
              <w:rPr>
                <w:rFonts w:hint="eastAsia"/>
                <w:sz w:val="28"/>
              </w:rPr>
              <w:t xml:space="preserve">School cross </w:t>
            </w:r>
            <w:proofErr xmlns:w="http://schemas.openxmlformats.org/wordprocessingml/2006/main" w:type="gramEnd"/>
            <w:r xmlns:w="http://schemas.openxmlformats.org/wordprocessingml/2006/main">
              <w:rPr>
                <w:rFonts w:hint="eastAsia"/>
                <w:sz w:val="28"/>
              </w:rPr>
              <w:t xml:space="preserve">1601</w:t>
            </w:r>
          </w:p>
        </w:tc>
      </w:tr>
      <w:tr w:rsidR="00A25AD5">
        <w:trPr>
          <w:trHeight w:val="567"/>
          <w:jc w:val="center"/>
        </w:trPr>
        <w:tc>
          <w:tcPr>
            <w:tcW w:w="1736" w:type="dxa"/>
            <w:vAlign w:val="bottom"/>
          </w:tcPr>
          <w:p w:rsidR="00A25AD5" w:rsidRDefault="00A25AD5">
            <w:pPr xmlns:w="http://schemas.openxmlformats.org/wordprocessingml/2006/main">
              <w:rPr>
                <w:rFonts w:eastAsia="黑体"/>
                <w:sz w:val="28"/>
              </w:rPr>
            </w:pPr>
            <w:r xmlns:w="http://schemas.openxmlformats.org/wordprocessingml/2006/main">
              <w:rPr>
                <w:rFonts w:eastAsia="黑体"/>
                <w:sz w:val="28"/>
              </w:rPr>
              <w:t xml:space="preserve">student ID:</w:t>
            </w:r>
          </w:p>
        </w:tc>
        <w:tc>
          <w:tcPr>
            <w:tcW w:w="4197" w:type="dxa"/>
            <w:tcBorders>
              <w:top w:val="single" w:sz="4" w:space="0" w:color="auto"/>
              <w:bottom w:val="single" w:sz="4" w:space="0" w:color="auto"/>
            </w:tcBorders>
            <w:vAlign w:val="bottom"/>
          </w:tcPr>
          <w:p w:rsidR="00A25AD5" w:rsidRDefault="009515A1">
            <w:pPr xmlns:w="http://schemas.openxmlformats.org/wordprocessingml/2006/main">
              <w:jc w:val="center"/>
              <w:rPr>
                <w:sz w:val="28"/>
              </w:rPr>
            </w:pPr>
            <w:r xmlns:w="http://schemas.openxmlformats.org/wordprocessingml/2006/main">
              <w:rPr>
                <w:rFonts w:hint="eastAsia"/>
                <w:sz w:val="28"/>
              </w:rPr>
              <w:t xml:space="preserve">U201612696</w:t>
            </w:r>
          </w:p>
        </w:tc>
      </w:tr>
      <w:tr w:rsidR="00A25AD5">
        <w:trPr>
          <w:trHeight w:val="567"/>
          <w:jc w:val="center"/>
        </w:trPr>
        <w:tc>
          <w:tcPr>
            <w:tcW w:w="1736" w:type="dxa"/>
            <w:vAlign w:val="bottom"/>
          </w:tcPr>
          <w:p w:rsidR="00A25AD5" w:rsidRDefault="00A25AD5">
            <w:pPr xmlns:w="http://schemas.openxmlformats.org/wordprocessingml/2006/main">
              <w:rPr>
                <w:rFonts w:eastAsia="黑体"/>
                <w:sz w:val="28"/>
              </w:rPr>
            </w:pPr>
            <w:r xmlns:w="http://schemas.openxmlformats.org/wordprocessingml/2006/main">
              <w:rPr>
                <w:rFonts w:eastAsia="黑体"/>
                <w:sz w:val="28"/>
              </w:rPr>
              <w:t xml:space="preserve">Name:</w:t>
            </w:r>
          </w:p>
        </w:tc>
        <w:tc>
          <w:tcPr>
            <w:tcW w:w="4197" w:type="dxa"/>
            <w:tcBorders>
              <w:top w:val="single" w:sz="4" w:space="0" w:color="auto"/>
              <w:bottom w:val="single" w:sz="4" w:space="0" w:color="auto"/>
            </w:tcBorders>
            <w:vAlign w:val="bottom"/>
          </w:tcPr>
          <w:p w:rsidR="00A25AD5" w:rsidRDefault="009515A1">
            <w:pPr xmlns:w="http://schemas.openxmlformats.org/wordprocessingml/2006/main">
              <w:jc w:val="center"/>
              <w:rPr>
                <w:sz w:val="28"/>
              </w:rPr>
            </w:pPr>
            <w:r xmlns:w="http://schemas.openxmlformats.org/wordprocessingml/2006/main">
              <w:rPr>
                <w:rFonts w:hint="eastAsia"/>
                <w:sz w:val="28"/>
              </w:rPr>
              <w:t xml:space="preserve">Chen </w:t>
            </w:r>
            <w:proofErr xmlns:w="http://schemas.openxmlformats.org/wordprocessingml/2006/main" w:type="gramStart"/>
            <w:r xmlns:w="http://schemas.openxmlformats.org/wordprocessingml/2006/main">
              <w:rPr>
                <w:rFonts w:hint="eastAsia"/>
                <w:sz w:val="28"/>
              </w:rPr>
              <w:t xml:space="preserve">Haorui</w:t>
            </w:r>
            <w:proofErr xmlns:w="http://schemas.openxmlformats.org/wordprocessingml/2006/main" w:type="gramEnd"/>
          </w:p>
        </w:tc>
      </w:tr>
      <w:tr w:rsidR="00A25AD5">
        <w:trPr>
          <w:trHeight w:val="567"/>
          <w:jc w:val="center"/>
        </w:trPr>
        <w:tc>
          <w:tcPr>
            <w:tcW w:w="1736" w:type="dxa"/>
            <w:vAlign w:val="bottom"/>
          </w:tcPr>
          <w:p w:rsidR="00A25AD5" w:rsidRDefault="00A25AD5">
            <w:pPr xmlns:w="http://schemas.openxmlformats.org/wordprocessingml/2006/main">
              <w:rPr>
                <w:rFonts w:eastAsia="黑体"/>
                <w:sz w:val="28"/>
              </w:rPr>
            </w:pPr>
            <w:r xmlns:w="http://schemas.openxmlformats.org/wordprocessingml/2006/main">
              <w:rPr>
                <w:rFonts w:eastAsia="黑体"/>
                <w:sz w:val="28"/>
              </w:rPr>
              <w:t xml:space="preserve">mentor:</w:t>
            </w:r>
          </w:p>
        </w:tc>
        <w:tc>
          <w:tcPr>
            <w:tcW w:w="4197" w:type="dxa"/>
            <w:tcBorders>
              <w:top w:val="single" w:sz="4" w:space="0" w:color="auto"/>
              <w:bottom w:val="single" w:sz="4" w:space="0" w:color="auto"/>
            </w:tcBorders>
            <w:vAlign w:val="bottom"/>
          </w:tcPr>
          <w:p w:rsidR="00A25AD5" w:rsidRDefault="008A6410" w:rsidP="009515A1">
            <w:pPr xmlns:w="http://schemas.openxmlformats.org/wordprocessingml/2006/main">
              <w:jc w:val="center"/>
              <w:rPr>
                <w:sz w:val="28"/>
              </w:rPr>
            </w:pPr>
            <w:r xmlns:w="http://schemas.openxmlformats.org/wordprocessingml/2006/main">
              <w:rPr>
                <w:rFonts w:hint="eastAsia"/>
                <w:sz w:val="28"/>
              </w:rPr>
              <w:t xml:space="preserve">Xu Youqing</w:t>
            </w:r>
          </w:p>
        </w:tc>
      </w:tr>
    </w:tbl>
    <w:p w:rsidR="008A6410" w:rsidRDefault="008A6410" w:rsidP="002760FE">
      <w:pPr>
        <w:pStyle w:val="Default"/>
        <w:rPr>
          <w:rFonts w:ascii="Times New Roman" w:eastAsia="黑体" w:hAnsi="Times New Roman"/>
          <w:sz w:val="32"/>
          <w:szCs w:val="32"/>
        </w:rPr>
      </w:pPr>
      <w:bookmarkStart w:id="0" w:name="_Toc429986463"/>
    </w:p>
    <w:p w:rsidR="008A6410" w:rsidRPr="008A6410" w:rsidRDefault="008A6410" w:rsidP="008A6410">
      <w:pPr xmlns:w="http://schemas.openxmlformats.org/wordprocessingml/2006/main">
        <w:numPr>
          <w:ilvl w:val="0"/>
          <w:numId w:val="15"/>
        </w:numPr>
        <w:spacing w:before="240" w:after="60" w:line="312" w:lineRule="auto"/>
        <w:jc w:val="left"/>
        <w:outlineLvl w:val="1"/>
        <w:rPr>
          <w:rFonts w:ascii="Calibri Light" w:hAnsi="Calibri Light"/>
          <w:b/>
          <w:bCs/>
          <w:kern w:val="28"/>
          <w:sz w:val="28"/>
          <w:szCs w:val="28"/>
        </w:rPr>
      </w:pPr>
      <w:r xmlns:w="http://schemas.openxmlformats.org/wordprocessingml/2006/main" w:rsidRPr="008A6410">
        <w:rPr>
          <w:rFonts w:ascii="Calibri Light" w:hAnsi="Calibri Light" w:hint="eastAsia"/>
          <w:b/>
          <w:bCs/>
          <w:kern w:val="28"/>
          <w:sz w:val="28"/>
          <w:szCs w:val="28"/>
        </w:rPr>
        <w:lastRenderedPageBreak xmlns:w="http://schemas.openxmlformats.org/wordprocessingml/2006/main"/>
      </w:r>
      <w:r xmlns:w="http://schemas.openxmlformats.org/wordprocessingml/2006/main" w:rsidRPr="008A6410">
        <w:rPr>
          <w:rFonts w:ascii="Calibri Light" w:hAnsi="Calibri Light" w:hint="eastAsia"/>
          <w:b/>
          <w:bCs/>
          <w:kern w:val="28"/>
          <w:sz w:val="28"/>
          <w:szCs w:val="28"/>
        </w:rPr>
        <w:t xml:space="preserve">design </w:t>
      </w:r>
      <w:r xmlns:w="http://schemas.openxmlformats.org/wordprocessingml/2006/main" w:rsidRPr="008A6410">
        <w:rPr>
          <w:rFonts w:ascii="Calibri Light" w:hAnsi="Calibri Light"/>
          <w:b/>
          <w:bCs/>
          <w:kern w:val="28"/>
          <w:sz w:val="28"/>
          <w:szCs w:val="28"/>
        </w:rPr>
        <w:t xml:space="preserve">topic</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(1) Timing signal generator design</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(2) Address decoding circuit design</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(3) Design of automobile tail light controller</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(4) optional</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Complete the following tasks:</w:t>
      </w:r>
    </w:p>
    <w:p w:rsidR="009515A1" w:rsidRPr="009515A1" w:rsidRDefault="009515A1" w:rsidP="009515A1">
      <w:pPr xmlns:w="http://schemas.openxmlformats.org/wordprocessingml/2006/main">
        <w:ind w:left="600"/>
        <w:rPr>
          <w:rFonts w:ascii="Calibri" w:hAnsi="Calibri"/>
          <w:szCs w:val="21"/>
        </w:rPr>
      </w:pPr>
      <w:r xmlns:w="http://schemas.openxmlformats.org/wordprocessingml/2006/main" w:rsidRPr="009515A1">
        <w:rPr>
          <w:rFonts w:ascii="Calibri" w:hAnsi="Calibri" w:hint="eastAsia"/>
          <w:szCs w:val="21"/>
        </w:rPr>
        <w:t xml:space="preserve">(1) Design the selected control circuit;</w:t>
      </w:r>
    </w:p>
    <w:p w:rsidR="008A6410" w:rsidRPr="008A6410" w:rsidRDefault="009515A1" w:rsidP="009515A1">
      <w:pPr xmlns:w="http://schemas.openxmlformats.org/wordprocessingml/2006/main">
        <w:ind w:left="600"/>
      </w:pPr>
      <w:r xmlns:w="http://schemas.openxmlformats.org/wordprocessingml/2006/main" w:rsidRPr="009515A1">
        <w:rPr>
          <w:rFonts w:ascii="Calibri" w:hAnsi="Calibri" w:hint="eastAsia"/>
          <w:szCs w:val="21"/>
        </w:rPr>
        <w:t xml:space="preserve">(2) Use </w:t>
      </w:r>
      <w:proofErr xmlns:w="http://schemas.openxmlformats.org/wordprocessingml/2006/main" w:type="spellStart"/>
      <w:r xmlns:w="http://schemas.openxmlformats.org/wordprocessingml/2006/main" w:rsidRPr="009515A1">
        <w:rPr>
          <w:rFonts w:ascii="Calibri" w:hAnsi="Calibri" w:hint="eastAsia"/>
          <w:szCs w:val="21"/>
        </w:rPr>
        <w:t xml:space="preserve">logisim </w:t>
      </w:r>
      <w:proofErr xmlns:w="http://schemas.openxmlformats.org/wordprocessingml/2006/main" w:type="spellEnd"/>
      <w:r xmlns:w="http://schemas.openxmlformats.org/wordprocessingml/2006/main" w:rsidRPr="009515A1">
        <w:rPr>
          <w:rFonts w:ascii="Calibri" w:hAnsi="Calibri" w:hint="eastAsia"/>
          <w:szCs w:val="21"/>
        </w:rPr>
        <w:t xml:space="preserve">software to verify the correctness of your design.</w:t>
      </w:r>
    </w:p>
    <w:p w:rsidR="008A6410" w:rsidRPr="008A6410" w:rsidRDefault="008A6410" w:rsidP="008A6410">
      <w:pPr xmlns:w="http://schemas.openxmlformats.org/wordprocessingml/2006/main">
        <w:numPr>
          <w:ilvl w:val="0"/>
          <w:numId w:val="15"/>
        </w:numPr>
        <w:spacing w:before="240" w:after="60" w:line="312" w:lineRule="auto"/>
        <w:jc w:val="left"/>
        <w:outlineLvl w:val="1"/>
        <w:rPr>
          <w:rFonts w:ascii="Calibri Light" w:hAnsi="Calibri Light"/>
          <w:b/>
          <w:bCs/>
          <w:kern w:val="28"/>
          <w:sz w:val="28"/>
          <w:szCs w:val="28"/>
        </w:rPr>
      </w:pPr>
      <w:r xmlns:w="http://schemas.openxmlformats.org/wordprocessingml/2006/main" w:rsidRPr="008A6410">
        <w:rPr>
          <w:rFonts w:ascii="Calibri Light" w:hAnsi="Calibri Light"/>
          <w:b/>
          <w:bCs/>
          <w:kern w:val="28"/>
          <w:sz w:val="28"/>
          <w:szCs w:val="28"/>
        </w:rPr>
        <w:t xml:space="preserve">Design Content Requirements</w:t>
      </w:r>
    </w:p>
    <w:p w:rsidR="008A6410" w:rsidRPr="008A6410" w:rsidRDefault="008A6410" w:rsidP="008A6410">
      <w:pPr xmlns:w="http://schemas.openxmlformats.org/wordprocessingml/2006/main">
        <w:spacing w:before="240" w:after="60" w:line="312" w:lineRule="auto"/>
        <w:jc w:val="left"/>
        <w:outlineLvl w:val="1"/>
        <w:rPr>
          <w:rFonts w:ascii="Calibri Light" w:hAnsi="Calibri Light"/>
          <w:b/>
          <w:bCs/>
          <w:kern w:val="28"/>
          <w:sz w:val="24"/>
          <w:szCs w:val="24"/>
        </w:rPr>
      </w:pPr>
      <w:r xmlns:w="http://schemas.openxmlformats.org/wordprocessingml/2006/main" w:rsidRPr="008A6410">
        <w:rPr>
          <w:rFonts w:ascii="Calibri Light" w:hAnsi="Calibri Light"/>
          <w:b/>
          <w:bCs/>
          <w:kern w:val="28"/>
          <w:sz w:val="24"/>
          <w:szCs w:val="24"/>
        </w:rPr>
        <w:t xml:space="preserve">2.1 </w:t>
      </w:r>
      <w:r xmlns:w="http://schemas.openxmlformats.org/wordprocessingml/2006/main" w:rsidRPr="008A6410">
        <w:rPr>
          <w:rFonts w:ascii="Calibri Light" w:hAnsi="Calibri Light" w:hint="eastAsia"/>
          <w:b/>
          <w:bCs/>
          <w:kern w:val="28"/>
          <w:sz w:val="24"/>
          <w:szCs w:val="24"/>
        </w:rPr>
        <w:t xml:space="preserve">Design of traffic lights at crossroads</w:t>
      </w:r>
    </w:p>
    <w:p w:rsidR="008A6410" w:rsidRPr="008A6410" w:rsidRDefault="008A6410" w:rsidP="006E3752">
      <w:pPr xmlns:w="http://schemas.openxmlformats.org/wordprocessingml/2006/main">
        <w:pStyle w:val="Default"/>
        <w:ind w:firstLineChars="370" w:firstLine="777"/>
        <w:rPr>
          <w:rFonts w:ascii="Times New Roman" w:hAnsi="Times New Roman" w:cs="Times New Roman"/>
          <w:color w:val="auto"/>
          <w:kern w:val="2"/>
          <w:sz w:val="21"/>
          <w:szCs w:val="20"/>
        </w:rPr>
      </w:pPr>
      <w:r xmlns:w="http://schemas.openxmlformats.org/wordprocessingml/2006/main" w:rsidRPr="008A6410">
        <w:rPr>
          <w:rFonts w:ascii="Times New Roman" w:hAnsi="Times New Roman" w:cs="Times New Roman"/>
          <w:color w:val="auto"/>
          <w:kern w:val="2"/>
          <w:sz w:val="21"/>
          <w:szCs w:val="20"/>
        </w:rPr>
        <w:t xml:space="preserve">Realize a traffic light </w:t>
      </w:r>
      <w:r xmlns:w="http://schemas.openxmlformats.org/wordprocessingml/2006/main" w:rsidR="009515A1">
        <w:rPr>
          <w:rFonts w:ascii="Times New Roman" w:hAnsi="Times New Roman" w:cs="Times New Roman"/>
          <w:color w:val="auto"/>
          <w:kern w:val="2"/>
          <w:sz w:val="21"/>
          <w:szCs w:val="20"/>
        </w:rPr>
        <w:t xml:space="preserve">control circuit </w:t>
      </w:r>
      <w:r xmlns:w="http://schemas.openxmlformats.org/wordprocessingml/2006/main" w:rsidRPr="008A6410">
        <w:rPr>
          <w:rFonts w:ascii="Times New Roman" w:hAnsi="Times New Roman" w:cs="Times New Roman" w:hint="eastAsia"/>
          <w:color w:val="auto"/>
          <w:kern w:val="2"/>
          <w:sz w:val="21"/>
          <w:szCs w:val="20"/>
        </w:rPr>
        <w:t xml:space="preserve">at a crossroad </w:t>
      </w:r>
      <w:r xmlns:w="http://schemas.openxmlformats.org/wordprocessingml/2006/main" w:rsidRPr="008A6410">
        <w:rPr>
          <w:rFonts w:ascii="Times New Roman" w:hAnsi="Times New Roman" w:cs="Times New Roman" w:hint="eastAsia"/>
          <w:color w:val="auto"/>
          <w:kern w:val="2"/>
          <w:sz w:val="21"/>
          <w:szCs w:val="20"/>
        </w:rPr>
        <w:t xml:space="preserve">with </w:t>
      </w:r>
      <w:proofErr xmlns:w="http://schemas.openxmlformats.org/wordprocessingml/2006/main" w:type="spellStart"/>
      <w:r xmlns:w="http://schemas.openxmlformats.org/wordprocessingml/2006/main" w:rsidR="009515A1">
        <w:rPr>
          <w:rFonts w:ascii="Times New Roman" w:hAnsi="Times New Roman" w:cs="Times New Roman"/>
          <w:color w:val="auto"/>
          <w:kern w:val="2"/>
          <w:sz w:val="21"/>
          <w:szCs w:val="20"/>
        </w:rPr>
        <w:t xml:space="preserve">Logisim </w:t>
      </w:r>
      <w:proofErr xmlns:w="http://schemas.openxmlformats.org/wordprocessingml/2006/main" w:type="spellEnd"/>
      <w:r xmlns:w="http://schemas.openxmlformats.org/wordprocessingml/2006/main">
        <w:rPr>
          <w:rFonts w:ascii="Times New Roman" w:hAnsi="Times New Roman" w:cs="Times New Roman" w:hint="eastAsia"/>
          <w:color w:val="auto"/>
          <w:kern w:val="2"/>
          <w:sz w:val="21"/>
          <w:szCs w:val="20"/>
        </w:rPr>
        <w:t xml:space="preserve">.</w:t>
      </w:r>
    </w:p>
    <w:p w:rsidR="008A6410" w:rsidRPr="008A6410" w:rsidRDefault="008A6410" w:rsidP="008A6410">
      <w:pPr xmlns:w="http://schemas.openxmlformats.org/wordprocessingml/2006/main">
        <w:rPr>
          <w:b/>
        </w:rPr>
      </w:pPr>
      <w:r xmlns:w="http://schemas.openxmlformats.org/wordprocessingml/2006/main" w:rsidRPr="008A6410">
        <w:rPr>
          <w:rFonts w:hint="eastAsia"/>
          <w:b/>
        </w:rPr>
        <w:t xml:space="preserve">2.1.1 Design requirements</w:t>
      </w:r>
    </w:p>
    <w:p w:rsidR="009515A1" w:rsidRPr="009515A1" w:rsidRDefault="009515A1" w:rsidP="00BF1C7C">
      <w:pPr xmlns:w="http://schemas.openxmlformats.org/wordprocessingml/2006/main">
        <w:spacing w:line="0" w:lineRule="atLeast"/>
        <w:ind w:left="782"/>
        <w:jc w:val="left"/>
        <w:rPr>
          <w:rFonts w:ascii="宋体" w:hAnsi="宋体"/>
          <w:kern w:val="0"/>
          <w:szCs w:val="21"/>
        </w:rPr>
      </w:pPr>
      <w:r xmlns:w="http://schemas.openxmlformats.org/wordprocessingml/2006/main" w:rsidRPr="009515A1">
        <w:rPr>
          <w:rFonts w:ascii="宋体" w:hAnsi="宋体" w:hint="eastAsia"/>
          <w:kern w:val="0"/>
          <w:szCs w:val="21"/>
        </w:rPr>
        <w:t xml:space="preserve">intersection traffic light system </w:t>
      </w:r>
      <w:r xmlns:w="http://schemas.openxmlformats.org/wordprocessingml/2006/main" w:rsidRPr="009515A1">
        <w:rPr>
          <w:rFonts w:ascii="宋体" w:hAnsi="宋体" w:hint="eastAsia"/>
          <w:kern w:val="0"/>
          <w:szCs w:val="21"/>
        </w:rPr>
        <w:t xml:space="preserve">for pedestrians and straight </w:t>
      </w:r>
      <w:proofErr xmlns:w="http://schemas.openxmlformats.org/wordprocessingml/2006/main" w:type="gramStart"/>
      <w:r xmlns:w="http://schemas.openxmlformats.org/wordprocessingml/2006/main" w:rsidRPr="009515A1">
        <w:rPr>
          <w:rFonts w:ascii="宋体" w:hAnsi="宋体" w:hint="eastAsia"/>
          <w:kern w:val="0"/>
          <w:szCs w:val="21"/>
        </w:rPr>
        <w:t xml:space="preserve">motorized/ non-motorized vehicles requires:</w:t>
      </w:r>
      <w:proofErr xmlns:w="http://schemas.openxmlformats.org/wordprocessingml/2006/main" w:type="gramEnd"/>
    </w:p>
    <w:p w:rsidR="009515A1" w:rsidRPr="009515A1" w:rsidRDefault="009515A1" w:rsidP="00BF1C7C">
      <w:pPr xmlns:w="http://schemas.openxmlformats.org/wordprocessingml/2006/main">
        <w:spacing w:line="0" w:lineRule="atLeast"/>
        <w:ind w:left="782"/>
        <w:jc w:val="left"/>
        <w:rPr>
          <w:rFonts w:ascii="宋体" w:hAnsi="宋体"/>
          <w:kern w:val="0"/>
          <w:szCs w:val="21"/>
        </w:rPr>
      </w:pPr>
      <w:r xmlns:w="http://schemas.openxmlformats.org/wordprocessingml/2006/main" w:rsidRPr="009515A1">
        <w:rPr>
          <w:rFonts w:ascii="宋体" w:hAnsi="宋体" w:hint="eastAsia"/>
          <w:kern w:val="0"/>
          <w:szCs w:val="21"/>
        </w:rPr>
        <w:t xml:space="preserve">(1) Realize the alternate flow of traffic/people in two directions;</w:t>
      </w:r>
    </w:p>
    <w:p w:rsidR="009515A1" w:rsidRPr="009515A1" w:rsidRDefault="009515A1" w:rsidP="00BF1C7C">
      <w:pPr xmlns:w="http://schemas.openxmlformats.org/wordprocessingml/2006/main">
        <w:spacing w:line="0" w:lineRule="atLeast"/>
        <w:ind w:left="782"/>
        <w:jc w:val="left"/>
        <w:rPr>
          <w:rFonts w:ascii="宋体" w:hAnsi="宋体"/>
          <w:kern w:val="0"/>
          <w:szCs w:val="21"/>
        </w:rPr>
      </w:pPr>
      <w:r xmlns:w="http://schemas.openxmlformats.org/wordprocessingml/2006/main" w:rsidRPr="009515A1">
        <w:rPr>
          <w:rFonts w:ascii="宋体" w:hAnsi="宋体" w:hint="eastAsia"/>
          <w:kern w:val="0"/>
          <w:szCs w:val="21"/>
        </w:rPr>
        <w:t xml:space="preserve">(2) For the traffic lights of pedestrians and vehicles in each direction, it is required to change from red to green at the same time, and when the traffic lights of vehicles turn yellow, the pedestrian traffic lights turn red </w:t>
      </w:r>
      <w:proofErr xmlns:w="http://schemas.openxmlformats.org/wordprocessingml/2006/main" w:type="gramStart"/>
      <w:r xmlns:w="http://schemas.openxmlformats.org/wordprocessingml/2006/main" w:rsidRPr="009515A1">
        <w:rPr>
          <w:rFonts w:ascii="宋体" w:hAnsi="宋体" w:hint="eastAsia"/>
          <w:kern w:val="0"/>
          <w:szCs w:val="21"/>
        </w:rPr>
        <w:t xml:space="preserve">directly </w:t>
      </w:r>
      <w:proofErr xmlns:w="http://schemas.openxmlformats.org/wordprocessingml/2006/main" w:type="gramEnd"/>
      <w:r xmlns:w="http://schemas.openxmlformats.org/wordprocessingml/2006/main" w:rsidRPr="009515A1">
        <w:rPr>
          <w:rFonts w:ascii="宋体" w:hAnsi="宋体" w:hint="eastAsia"/>
          <w:kern w:val="0"/>
          <w:szCs w:val="21"/>
        </w:rPr>
        <w:t xml:space="preserve">;</w:t>
      </w:r>
    </w:p>
    <w:p w:rsidR="009515A1" w:rsidRPr="009515A1" w:rsidRDefault="009515A1" w:rsidP="00BF1C7C">
      <w:pPr xmlns:w="http://schemas.openxmlformats.org/wordprocessingml/2006/main">
        <w:spacing w:line="0" w:lineRule="atLeast"/>
        <w:ind w:left="782"/>
        <w:jc w:val="left"/>
        <w:rPr>
          <w:rFonts w:ascii="宋体" w:hAnsi="宋体"/>
          <w:kern w:val="0"/>
          <w:szCs w:val="21"/>
        </w:rPr>
      </w:pPr>
      <w:r xmlns:w="http://schemas.openxmlformats.org/wordprocessingml/2006/main" w:rsidRPr="009515A1">
        <w:rPr>
          <w:rFonts w:ascii="宋体" w:hAnsi="宋体" w:hint="eastAsia"/>
          <w:kern w:val="0"/>
          <w:szCs w:val="21"/>
        </w:rPr>
        <w:t xml:space="preserve">(3) Realize the single-color flashing mode of traffic lights under manual control when the traffic flow is low;</w:t>
      </w:r>
    </w:p>
    <w:p w:rsidR="009515A1" w:rsidRPr="009515A1" w:rsidRDefault="009515A1" w:rsidP="00BF1C7C">
      <w:pPr xmlns:w="http://schemas.openxmlformats.org/wordprocessingml/2006/main">
        <w:spacing w:line="0" w:lineRule="atLeast"/>
        <w:ind w:left="782"/>
        <w:jc w:val="left"/>
        <w:rPr>
          <w:rFonts w:ascii="宋体" w:hAnsi="宋体"/>
          <w:kern w:val="0"/>
          <w:szCs w:val="21"/>
        </w:rPr>
      </w:pPr>
      <w:r xmlns:w="http://schemas.openxmlformats.org/wordprocessingml/2006/main" w:rsidRPr="009515A1">
        <w:rPr>
          <w:rFonts w:ascii="宋体" w:hAnsi="宋体" w:hint="eastAsia"/>
          <w:kern w:val="0"/>
          <w:szCs w:val="21"/>
        </w:rPr>
        <w:t xml:space="preserve">of forcing </w:t>
      </w:r>
      <w:proofErr xmlns:w="http://schemas.openxmlformats.org/wordprocessingml/2006/main" w:type="gramEnd"/>
      <w:r xmlns:w="http://schemas.openxmlformats.org/wordprocessingml/2006/main" w:rsidRPr="009515A1">
        <w:rPr>
          <w:rFonts w:ascii="宋体" w:hAnsi="宋体" w:hint="eastAsia"/>
          <w:kern w:val="0"/>
          <w:szCs w:val="21"/>
        </w:rPr>
        <w:t xml:space="preserve">traffic lights in two directions to be red </w:t>
      </w:r>
      <w:proofErr xmlns:w="http://schemas.openxmlformats.org/wordprocessingml/2006/main" w:type="gramStart"/>
      <w:r xmlns:w="http://schemas.openxmlformats.org/wordprocessingml/2006/main" w:rsidRPr="009515A1">
        <w:rPr>
          <w:rFonts w:ascii="宋体" w:hAnsi="宋体" w:hint="eastAsia"/>
          <w:kern w:val="0"/>
          <w:szCs w:val="21"/>
        </w:rPr>
        <w:t xml:space="preserve">.</w:t>
      </w:r>
    </w:p>
    <w:p w:rsidR="008A6410" w:rsidRDefault="009515A1" w:rsidP="00BF1C7C">
      <w:pPr xmlns:w="http://schemas.openxmlformats.org/wordprocessingml/2006/main">
        <w:spacing w:line="0" w:lineRule="atLeast"/>
        <w:ind w:left="782"/>
        <w:jc w:val="left"/>
        <w:rPr>
          <w:rFonts w:ascii="宋体" w:hAnsi="宋体"/>
          <w:spacing w:val="-1"/>
          <w:kern w:val="0"/>
          <w:szCs w:val="21"/>
        </w:rPr>
      </w:pPr>
      <w:r xmlns:w="http://schemas.openxmlformats.org/wordprocessingml/2006/main" w:rsidRPr="009515A1">
        <w:rPr>
          <w:rFonts w:ascii="宋体" w:hAnsi="宋体" w:hint="eastAsia"/>
          <w:kern w:val="0"/>
          <w:szCs w:val="21"/>
        </w:rPr>
        <w:t xml:space="preserve">(5) Realize </w:t>
      </w:r>
      <w:proofErr xmlns:w="http://schemas.openxmlformats.org/wordprocessingml/2006/main" w:type="gramStart"/>
      <w:r xmlns:w="http://schemas.openxmlformats.org/wordprocessingml/2006/main" w:rsidRPr="009515A1">
        <w:rPr>
          <w:rFonts w:ascii="宋体" w:hAnsi="宋体" w:hint="eastAsia"/>
          <w:kern w:val="0"/>
          <w:szCs w:val="21"/>
        </w:rPr>
        <w:t xml:space="preserve">the optional function of </w:t>
      </w:r>
      <w:r xmlns:w="http://schemas.openxmlformats.org/wordprocessingml/2006/main" w:rsidRPr="009515A1">
        <w:rPr>
          <w:rFonts w:ascii="宋体" w:hAnsi="宋体" w:hint="eastAsia"/>
          <w:kern w:val="0"/>
          <w:szCs w:val="21"/>
        </w:rPr>
        <w:t xml:space="preserve">changing speed of traffic lights .</w:t>
      </w:r>
      <w:proofErr xmlns:w="http://schemas.openxmlformats.org/wordprocessingml/2006/main" w:type="gramEnd"/>
    </w:p>
    <w:p w:rsidR="006E3752" w:rsidRPr="006E3752" w:rsidRDefault="006E3752" w:rsidP="006E3752">
      <w:pPr>
        <w:spacing w:line="316" w:lineRule="exact"/>
        <w:ind w:left="780"/>
        <w:jc w:val="left"/>
        <w:rPr>
          <w:rFonts w:ascii="宋体" w:hAnsi="宋体"/>
          <w:kern w:val="0"/>
          <w:szCs w:val="21"/>
        </w:rPr>
      </w:pPr>
    </w:p>
    <w:p w:rsidR="008A6410" w:rsidRDefault="008A6410" w:rsidP="002760FE">
      <w:pPr xmlns:w="http://schemas.openxmlformats.org/wordprocessingml/2006/main">
        <w:pStyle w:val="Default"/>
        <w:rPr>
          <w:rFonts w:asciiTheme="minorEastAsia" w:eastAsiaTheme="minorEastAsia" w:hAnsiTheme="minorEastAsia"/>
          <w:b/>
          <w:sz w:val="21"/>
          <w:szCs w:val="21"/>
        </w:rPr>
      </w:pPr>
      <w:r xmlns:w="http://schemas.openxmlformats.org/wordprocessingml/2006/main" w:rsidRPr="008A6410">
        <w:rPr>
          <w:rFonts w:ascii="Times New Roman" w:eastAsia="黑体" w:hAnsi="Times New Roman" w:hint="eastAsia"/>
          <w:b/>
          <w:sz w:val="21"/>
          <w:szCs w:val="21"/>
        </w:rPr>
        <w:t xml:space="preserve">2.1.2</w:t>
      </w:r>
      <w:r xmlns:w="http://schemas.openxmlformats.org/wordprocessingml/2006/main">
        <w:rPr>
          <w:rFonts w:ascii="Times New Roman" w:eastAsia="黑体" w:hAnsi="Times New Roman"/>
          <w:b/>
          <w:sz w:val="21"/>
          <w:szCs w:val="21"/>
        </w:rPr>
        <w:t xml:space="preserve"> </w:t>
      </w:r>
      <w:r xmlns:w="http://schemas.openxmlformats.org/wordprocessingml/2006/main" w:rsidRPr="008A6410">
        <w:rPr>
          <w:rFonts w:asciiTheme="minorEastAsia" w:eastAsiaTheme="minorEastAsia" w:hAnsiTheme="minorEastAsia"/>
          <w:b/>
          <w:sz w:val="21"/>
          <w:szCs w:val="21"/>
        </w:rPr>
        <w:t xml:space="preserve">Functional description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According to the design requirements, the circuit has the following different states (the two traffic directions of the intersection are respectively recorded as 1 and 2, and the description object is the motor vehicle control light, and the sidewalk directly turns red when the lane lights in each direction are yellow):</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1.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Red lights in two directions are 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2.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All lights in two directions are off;</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3.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The red light in direction 1 is on, and the green light in direction 2 is 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4.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The red light in direction 1 is on, and the yellow light in direction 2 is 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5.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The green light in direction 1 is on, and the red light in direction 2 is 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6.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The yellow light in direction 1 is on, and the red light in direction 2 is on;</w:t>
      </w:r>
    </w:p>
    <w:p w:rsidR="009515A1" w:rsidRPr="009515A1"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7. </w:t>
      </w:r>
      <w:r xmlns:w="http://schemas.openxmlformats.org/wordprocessingml/2006/main" w:rsidRPr="009515A1">
        <w:rPr>
          <w:rFonts w:ascii="宋体" w:hAnsi="宋体" w:hint="eastAsia"/>
          <w:kern w:val="0"/>
          <w:szCs w:val="21"/>
        </w:rPr>
        <w:tab xmlns:w="http://schemas.openxmlformats.org/wordprocessingml/2006/main"/>
      </w:r>
      <w:r xmlns:w="http://schemas.openxmlformats.org/wordprocessingml/2006/main" w:rsidRPr="009515A1">
        <w:rPr>
          <w:rFonts w:ascii="宋体" w:hAnsi="宋体" w:hint="eastAsia"/>
          <w:kern w:val="0"/>
          <w:szCs w:val="21"/>
        </w:rPr>
        <w:t xml:space="preserve">The red lights in both directions are on (mandatory);</w:t>
      </w:r>
    </w:p>
    <w:p w:rsidR="006E3752" w:rsidRPr="008A6410" w:rsidRDefault="009515A1" w:rsidP="00BF1C7C">
      <w:pPr xmlns:w="http://schemas.openxmlformats.org/wordprocessingml/2006/main">
        <w:spacing w:before="10" w:line="0" w:lineRule="atLeast"/>
        <w:ind w:left="221" w:right="147" w:firstLine="561"/>
        <w:jc w:val="left"/>
        <w:rPr>
          <w:rFonts w:ascii="宋体" w:hAnsi="宋体"/>
          <w:kern w:val="0"/>
          <w:szCs w:val="21"/>
        </w:rPr>
      </w:pPr>
      <w:r xmlns:w="http://schemas.openxmlformats.org/wordprocessingml/2006/main" w:rsidRPr="009515A1">
        <w:rPr>
          <w:rFonts w:ascii="宋体" w:hAnsi="宋体" w:hint="eastAsia"/>
          <w:kern w:val="0"/>
          <w:szCs w:val="21"/>
        </w:rPr>
        <w:t xml:space="preserve">When controlled by the clock terminal, the state diagram shown in Figure 1-1 can be drawn:</w:t>
      </w:r>
    </w:p>
    <w:p w:rsidR="009515A1" w:rsidRPr="009515A1" w:rsidRDefault="009515A1" w:rsidP="009515A1">
      <w:pPr>
        <w:pStyle w:val="Default"/>
        <w:ind w:firstLineChars="200" w:firstLine="480"/>
        <w:jc w:val="center"/>
        <w:rPr>
          <w:sz w:val="21"/>
          <w:szCs w:val="21"/>
        </w:rPr>
      </w:pPr>
      <w:r>
        <w:rPr>
          <w:noProof/>
        </w:rPr>
        <w:lastRenderedPageBreak/>
        <w:drawing>
          <wp:inline distT="0" distB="0" distL="0" distR="0" wp14:anchorId="51760858" wp14:editId="382AF003">
            <wp:extent cx="2437726" cy="2295525"/>
            <wp:effectExtent l="0" t="0" r="1270" b="0"/>
            <wp:docPr id="11" name="图片 1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a:extLst>
                        <a:ext uri="{28A0092B-C50C-407E-A947-70E740481C1C}">
                          <a14:useLocalDpi xmlns:a14="http://schemas.microsoft.com/office/drawing/2010/main" val="0"/>
                        </a:ext>
                      </a:extLst>
                    </a:blip>
                    <a:srcRect t="14989"/>
                    <a:stretch/>
                  </pic:blipFill>
                  <pic:spPr bwMode="auto">
                    <a:xfrm>
                      <a:off x="0" y="0"/>
                      <a:ext cx="2441442" cy="2299024"/>
                    </a:xfrm>
                    <a:prstGeom prst="rect">
                      <a:avLst/>
                    </a:prstGeom>
                    <a:ln>
                      <a:noFill/>
                    </a:ln>
                    <a:extLst>
                      <a:ext uri="{53640926-AAD7-44D8-BBD7-CCE9431645EC}">
                        <a14:shadowObscured xmlns:a14="http://schemas.microsoft.com/office/drawing/2010/main"/>
                      </a:ext>
                    </a:extLst>
                  </pic:spPr>
                </pic:pic>
              </a:graphicData>
            </a:graphic>
          </wp:inline>
        </w:drawing>
      </w:r>
    </w:p>
    <w:p w:rsidR="009515A1" w:rsidRPr="009515A1" w:rsidRDefault="009515A1" w:rsidP="009515A1">
      <w:pPr xmlns:w="http://schemas.openxmlformats.org/wordprocessingml/2006/main">
        <w:pStyle w:val="Default"/>
        <w:ind w:firstLineChars="200" w:firstLine="420"/>
        <w:jc w:val="center"/>
        <w:rPr>
          <w:sz w:val="21"/>
          <w:szCs w:val="21"/>
        </w:rPr>
      </w:pPr>
      <w:r xmlns:w="http://schemas.openxmlformats.org/wordprocessingml/2006/main" w:rsidRPr="009515A1">
        <w:rPr>
          <w:rFonts w:hint="eastAsia"/>
          <w:sz w:val="21"/>
          <w:szCs w:val="21"/>
        </w:rPr>
        <w:t xml:space="preserve">Picture 1-1</w:t>
      </w:r>
      <w:r xmlns:w="http://schemas.openxmlformats.org/wordprocessingml/2006/main">
        <w:rPr>
          <w:sz w:val="21"/>
          <w:szCs w:val="21"/>
        </w:rPr>
        <w:t xml:space="preserve"> </w:t>
      </w:r>
      <w:r xmlns:w="http://schemas.openxmlformats.org/wordprocessingml/2006/main" w:rsidRPr="009515A1">
        <w:rPr>
          <w:rFonts w:hint="eastAsia"/>
          <w:sz w:val="21"/>
          <w:szCs w:val="21"/>
        </w:rPr>
        <w:t xml:space="preserve">traffic light state diagram</w:t>
      </w:r>
    </w:p>
    <w:p w:rsidR="009515A1" w:rsidRPr="009515A1" w:rsidRDefault="009515A1" w:rsidP="00BF1C7C">
      <w:pPr xmlns:w="http://schemas.openxmlformats.org/wordprocessingml/2006/main">
        <w:pStyle w:val="Default"/>
        <w:spacing w:line="0" w:lineRule="atLeast"/>
        <w:ind w:firstLineChars="200" w:firstLine="420"/>
        <w:rPr>
          <w:sz w:val="21"/>
          <w:szCs w:val="21"/>
        </w:rPr>
      </w:pPr>
      <w:r xmlns:w="http://schemas.openxmlformats.org/wordprocessingml/2006/main" w:rsidRPr="009515A1">
        <w:rPr>
          <w:rFonts w:hint="eastAsia"/>
          <w:sz w:val="21"/>
          <w:szCs w:val="21"/>
        </w:rPr>
        <w:t xml:space="preserve">The system is an FSM, and one input terminal and one clock terminal need to be set. Let the input end be x, the clock end be </w:t>
      </w:r>
      <w:proofErr xmlns:w="http://schemas.openxmlformats.org/wordprocessingml/2006/main" w:type="spellStart"/>
      <w:r xmlns:w="http://schemas.openxmlformats.org/wordprocessingml/2006/main" w:rsidRPr="009515A1">
        <w:rPr>
          <w:rFonts w:hint="eastAsia"/>
          <w:sz w:val="21"/>
          <w:szCs w:val="21"/>
        </w:rPr>
        <w:t xml:space="preserve">clk , and then consider the forced red light state of manual control, the traffic </w:t>
      </w:r>
      <w:proofErr xmlns:w="http://schemas.openxmlformats.org/wordprocessingml/2006/main" w:type="spellEnd"/>
      <w:r xmlns:w="http://schemas.openxmlformats.org/wordprocessingml/2006/main" w:rsidRPr="009515A1">
        <w:rPr>
          <w:rFonts w:hint="eastAsia"/>
          <w:sz w:val="21"/>
          <w:szCs w:val="21"/>
        </w:rPr>
        <w:t xml:space="preserve">light state table </w:t>
      </w:r>
      <w:proofErr xmlns:w="http://schemas.openxmlformats.org/wordprocessingml/2006/main" w:type="gramEnd"/>
      <w:r xmlns:w="http://schemas.openxmlformats.org/wordprocessingml/2006/main" w:rsidRPr="009515A1">
        <w:rPr>
          <w:rFonts w:hint="eastAsia"/>
          <w:sz w:val="21"/>
          <w:szCs w:val="21"/>
        </w:rPr>
        <w:t xml:space="preserve">that can be drawn </w:t>
      </w:r>
      <w:proofErr xmlns:w="http://schemas.openxmlformats.org/wordprocessingml/2006/main" w:type="gramStart"/>
      <w:r xmlns:w="http://schemas.openxmlformats.org/wordprocessingml/2006/main" w:rsidRPr="009515A1">
        <w:rPr>
          <w:rFonts w:hint="eastAsia"/>
          <w:sz w:val="21"/>
          <w:szCs w:val="21"/>
        </w:rPr>
        <w:t xml:space="preserve">(Table 1-1):</w:t>
      </w:r>
    </w:p>
    <w:p w:rsidR="009515A1" w:rsidRPr="009515A1" w:rsidRDefault="009515A1" w:rsidP="009515A1">
      <w:pPr xmlns:w="http://schemas.openxmlformats.org/wordprocessingml/2006/main">
        <w:pStyle w:val="Default"/>
        <w:ind w:firstLineChars="200" w:firstLine="420"/>
        <w:jc w:val="center"/>
        <w:rPr>
          <w:sz w:val="21"/>
          <w:szCs w:val="21"/>
        </w:rPr>
      </w:pPr>
      <w:r xmlns:w="http://schemas.openxmlformats.org/wordprocessingml/2006/main" w:rsidRPr="009515A1">
        <w:rPr>
          <w:rFonts w:hint="eastAsia"/>
          <w:sz w:val="21"/>
          <w:szCs w:val="21"/>
        </w:rPr>
        <w:t xml:space="preserve">Table 1-1</w:t>
      </w:r>
      <w:r xmlns:w="http://schemas.openxmlformats.org/wordprocessingml/2006/main">
        <w:rPr>
          <w:sz w:val="21"/>
          <w:szCs w:val="21"/>
        </w:rPr>
        <w:t xml:space="preserve"> </w:t>
      </w:r>
      <w:r xmlns:w="http://schemas.openxmlformats.org/wordprocessingml/2006/main" w:rsidRPr="009515A1">
        <w:rPr>
          <w:rFonts w:hint="eastAsia"/>
          <w:sz w:val="21"/>
          <w:szCs w:val="21"/>
        </w:rPr>
        <w:t xml:space="preserve">traffic </w:t>
      </w:r>
      <w:proofErr xmlns:w="http://schemas.openxmlformats.org/wordprocessingml/2006/main" w:type="gramStart"/>
      <w:r xmlns:w="http://schemas.openxmlformats.org/wordprocessingml/2006/main" w:rsidRPr="009515A1">
        <w:rPr>
          <w:rFonts w:hint="eastAsia"/>
          <w:sz w:val="21"/>
          <w:szCs w:val="21"/>
        </w:rPr>
        <w:t xml:space="preserve">light status table</w:t>
      </w:r>
      <w:proofErr xmlns:w="http://schemas.openxmlformats.org/wordprocessingml/2006/main" w:type="gramEnd"/>
    </w:p>
    <w:tbl>
      <w:tblPr>
        <w:tblStyle w:val="ac"/>
        <w:tblpPr w:leftFromText="180" w:rightFromText="180" w:vertAnchor="text" w:horzAnchor="margin" w:tblpXSpec="center" w:tblpY="142"/>
        <w:tblW w:w="8310" w:type="dxa"/>
        <w:tblInd w:w="0" w:type="dxa"/>
        <w:tblLayout w:type="fixed"/>
        <w:tblLook w:val="04A0" w:firstRow="1" w:lastRow="0" w:firstColumn="1" w:lastColumn="0" w:noHBand="0" w:noVBand="1"/>
      </w:tblPr>
      <w:tblGrid>
        <w:gridCol w:w="846"/>
        <w:gridCol w:w="2488"/>
        <w:gridCol w:w="2488"/>
        <w:gridCol w:w="2488"/>
      </w:tblGrid>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input 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Q1 Q2 Q3</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R1 Y1 G1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R2 Y2 G2</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0 0 1</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0 1 1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0 1 0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0 1 0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1 1 1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xmlns:w="http://schemas.openxmlformats.org/wordprocessingml/2006/main">
              <w:jc w:val="center"/>
            </w:pPr>
            <w:r xmlns:w="http://schemas.openxmlformats.org/wordprocessingml/2006/main">
              <w:rPr>
                <w:rFonts w:hint="eastAsia"/>
              </w:rPr>
              <w:t xml:space="preserve">1 0 0</w:t>
            </w:r>
          </w:p>
        </w:tc>
      </w:tr>
    </w:tbl>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9515A1" w:rsidRPr="009515A1" w:rsidRDefault="009515A1" w:rsidP="00BF1C7C">
      <w:pPr xmlns:w="http://schemas.openxmlformats.org/wordprocessingml/2006/main">
        <w:pStyle w:val="Default"/>
        <w:spacing w:line="0" w:lineRule="atLeast"/>
        <w:ind w:firstLine="420"/>
        <w:rPr>
          <w:sz w:val="21"/>
          <w:szCs w:val="21"/>
        </w:rPr>
      </w:pPr>
      <w:r xmlns:w="http://schemas.openxmlformats.org/wordprocessingml/2006/main" w:rsidRPr="009515A1">
        <w:rPr>
          <w:rFonts w:hint="eastAsia"/>
          <w:sz w:val="21"/>
          <w:szCs w:val="21"/>
        </w:rPr>
        <w:t xml:space="preserve">According to the design requirements, the timing signal generator is composed of three parts: speed control circuit, state control circuit and LED circuit, and its structural block diagram is shown in Figure 1-2.</w:t>
      </w:r>
    </w:p>
    <w:p w:rsidR="009515A1" w:rsidRPr="009515A1" w:rsidRDefault="009515A1" w:rsidP="009515A1">
      <w:pPr>
        <w:pStyle w:val="Default"/>
        <w:ind w:firstLineChars="200" w:firstLine="480"/>
        <w:jc w:val="center"/>
        <w:rPr>
          <w:sz w:val="21"/>
          <w:szCs w:val="21"/>
        </w:rPr>
      </w:pPr>
      <w:r>
        <w:rPr>
          <w:noProof/>
        </w:rPr>
        <w:drawing>
          <wp:inline distT="0" distB="0" distL="0" distR="0" wp14:anchorId="624666F9" wp14:editId="41E94E07">
            <wp:extent cx="2505075" cy="1021715"/>
            <wp:effectExtent l="0" t="0" r="9525" b="6985"/>
            <wp:docPr id="12" name="图片 12"/>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l="9030" t="17914" r="5550" b="11527"/>
                    <a:stretch/>
                  </pic:blipFill>
                  <pic:spPr bwMode="auto">
                    <a:xfrm>
                      <a:off x="0" y="0"/>
                      <a:ext cx="2505075" cy="1021715"/>
                    </a:xfrm>
                    <a:prstGeom prst="rect">
                      <a:avLst/>
                    </a:prstGeom>
                    <a:ln>
                      <a:noFill/>
                    </a:ln>
                    <a:extLst>
                      <a:ext uri="{53640926-AAD7-44D8-BBD7-CCE9431645EC}">
                        <a14:shadowObscured xmlns:a14="http://schemas.microsoft.com/office/drawing/2010/main"/>
                      </a:ext>
                    </a:extLst>
                  </pic:spPr>
                </pic:pic>
              </a:graphicData>
            </a:graphic>
          </wp:inline>
        </w:drawing>
      </w:r>
    </w:p>
    <w:p w:rsidR="006E3752" w:rsidRPr="009515A1" w:rsidRDefault="009515A1" w:rsidP="009515A1">
      <w:pPr xmlns:w="http://schemas.openxmlformats.org/wordprocessingml/2006/main">
        <w:pStyle w:val="Default"/>
        <w:ind w:firstLineChars="200" w:firstLine="420"/>
        <w:jc w:val="center"/>
        <w:rPr>
          <w:sz w:val="21"/>
          <w:szCs w:val="21"/>
        </w:rPr>
      </w:pPr>
      <w:r xmlns:w="http://schemas.openxmlformats.org/wordprocessingml/2006/main" w:rsidRPr="009515A1">
        <w:rPr>
          <w:rFonts w:hint="eastAsia"/>
          <w:sz w:val="21"/>
          <w:szCs w:val="21"/>
        </w:rPr>
        <w:t xml:space="preserve">Figure 1-2</w:t>
      </w:r>
      <w:r xmlns:w="http://schemas.openxmlformats.org/wordprocessingml/2006/main">
        <w:rPr>
          <w:sz w:val="21"/>
          <w:szCs w:val="21"/>
        </w:rPr>
        <w:t xml:space="preserve"> </w:t>
      </w:r>
      <w:r xmlns:w="http://schemas.openxmlformats.org/wordprocessingml/2006/main" w:rsidRPr="009515A1">
        <w:rPr>
          <w:rFonts w:hint="eastAsia"/>
          <w:sz w:val="21"/>
          <w:szCs w:val="21"/>
        </w:rPr>
        <w:t xml:space="preserve">Traffic light control circuit system block diagram</w:t>
      </w:r>
    </w:p>
    <w:p w:rsidR="00B42AA6" w:rsidRPr="00B42AA6" w:rsidRDefault="00B42AA6" w:rsidP="006E3752">
      <w:pPr xmlns:w="http://schemas.openxmlformats.org/wordprocessingml/2006/main">
        <w:pStyle w:val="Default"/>
        <w:rPr>
          <w:rFonts w:ascii="Calibri Light" w:hAnsi="Calibri Light"/>
          <w:b/>
          <w:bCs/>
          <w:kern w:val="28"/>
        </w:rPr>
      </w:pPr>
      <w:r xmlns:w="http://schemas.openxmlformats.org/wordprocessingml/2006/main" w:rsidRPr="00B42AA6">
        <w:rPr>
          <w:rFonts w:ascii="Calibri Light" w:hAnsi="Calibri Light"/>
          <w:b/>
          <w:bCs/>
          <w:kern w:val="28"/>
        </w:rPr>
        <w:t xml:space="preserve">2.1.3 </w:t>
      </w:r>
      <w:r xmlns:w="http://schemas.openxmlformats.org/wordprocessingml/2006/main" w:rsidRPr="00B42AA6">
        <w:rPr>
          <w:rFonts w:ascii="Calibri Light" w:hAnsi="Calibri Light" w:hint="eastAsia"/>
          <w:b/>
          <w:bCs/>
          <w:kern w:val="28"/>
        </w:rPr>
        <w:t xml:space="preserve">Circuit design</w:t>
      </w:r>
    </w:p>
    <w:p w:rsidR="009515A1" w:rsidRPr="009515A1" w:rsidRDefault="009515A1" w:rsidP="00BF1C7C">
      <w:pPr xmlns:w="http://schemas.openxmlformats.org/wordprocessingml/2006/main">
        <w:pStyle w:val="Default"/>
        <w:spacing w:line="0" w:lineRule="atLeast"/>
        <w:rPr>
          <w:rFonts w:ascii="Times New Roman" w:hAnsi="Times New Roman" w:cs="Times New Roman"/>
          <w:color w:val="auto"/>
          <w:kern w:val="2"/>
          <w:sz w:val="21"/>
          <w:szCs w:val="20"/>
        </w:rPr>
      </w:pPr>
      <w:r xmlns:w="http://schemas.openxmlformats.org/wordprocessingml/2006/main">
        <w:rPr>
          <w:rFonts w:ascii="Times New Roman" w:hAnsi="Times New Roman" w:cs="Times New Roman"/>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(1)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Speed selection circuit</w:t>
      </w:r>
    </w:p>
    <w:p w:rsidR="009515A1" w:rsidRPr="009515A1" w:rsidRDefault="009515A1" w:rsidP="00BF1C7C">
      <w:pPr xmlns:w="http://schemas.openxmlformats.org/wordprocessingml/2006/main">
        <w:pStyle w:val="Default"/>
        <w:spacing w:line="0" w:lineRule="atLeast"/>
        <w:ind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a.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Circuit composition: 1 74163, 4 AND gates, 1 OR gate</w:t>
      </w:r>
    </w:p>
    <w:p w:rsidR="006E3752" w:rsidRDefault="009515A1" w:rsidP="00BF1C7C">
      <w:pPr xmlns:w="http://schemas.openxmlformats.org/wordprocessingml/2006/main">
        <w:pStyle w:val="Default"/>
        <w:spacing w:line="0" w:lineRule="atLeast"/>
        <w:ind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b.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Working principle: the clock signal is input from the CP terminal of 74153, and the frequency is f, then the frequencies of Q </w:t>
      </w:r>
      <w:proofErr xmlns:w="http://schemas.openxmlformats.org/wordprocessingml/2006/main" w:type="gramStart"/>
      <w:r xmlns:w="http://schemas.openxmlformats.org/wordprocessingml/2006/main" w:rsidRPr="009515A1">
        <w:rPr>
          <w:rFonts w:ascii="Times New Roman" w:hAnsi="Times New Roman" w:cs="Times New Roman" w:hint="eastAsia"/>
          <w:color w:val="auto"/>
          <w:kern w:val="2"/>
          <w:sz w:val="21"/>
          <w:szCs w:val="20"/>
        </w:rPr>
        <w:t xml:space="preserve">3, Q </w:t>
      </w:r>
      <w:proofErr xmlns:w="http://schemas.openxmlformats.org/wordprocessingml/2006/main" w:type="gramEnd"/>
      <w:r xmlns:w="http://schemas.openxmlformats.org/wordprocessingml/2006/main" w:rsidRPr="009515A1">
        <w:rPr>
          <w:rFonts w:ascii="Times New Roman" w:hAnsi="Times New Roman" w:cs="Times New Roman" w:hint="eastAsia"/>
          <w:color w:val="auto"/>
          <w:kern w:val="2"/>
          <w:sz w:val="21"/>
          <w:szCs w:val="20"/>
        </w:rPr>
        <w:t xml:space="preserve">2, Q1, and Q04 output terminals are f/16, f/8, f/4, and f/2 respectively. Each port is ORed with a switch to realize the selection of 4 clock frequencies. In addition, the frequency selection range can also be expanded by using Q3 and Q0 as additional 74163 CPs to lead to more outputs. Periodic signal generating circuit is replaced by </w:t>
      </w:r>
      <w:proofErr xmlns:w="http://schemas.openxmlformats.org/wordprocessingml/2006/main" w:type="spellStart"/>
      <w:r xmlns:w="http://schemas.openxmlformats.org/wordprocessingml/2006/main" w:rsidRPr="009515A1">
        <w:rPr>
          <w:rFonts w:ascii="Times New Roman" w:hAnsi="Times New Roman" w:cs="Times New Roman" w:hint="eastAsia"/>
          <w:color w:val="auto"/>
          <w:kern w:val="2"/>
          <w:sz w:val="21"/>
          <w:szCs w:val="20"/>
        </w:rPr>
        <w:t xml:space="preserve">logisim </w:t>
      </w:r>
      <w:proofErr xmlns:w="http://schemas.openxmlformats.org/wordprocessingml/2006/main" w:type="spellEnd"/>
      <w:r xmlns:w="http://schemas.openxmlformats.org/wordprocessingml/2006/main" w:rsidRPr="009515A1">
        <w:rPr>
          <w:rFonts w:ascii="Times New Roman" w:hAnsi="Times New Roman" w:cs="Times New Roman" w:hint="eastAsia"/>
          <w:color w:val="auto"/>
          <w:kern w:val="2"/>
          <w:sz w:val="21"/>
          <w:szCs w:val="20"/>
        </w:rPr>
        <w:t xml:space="preserve">clock device here.</w:t>
      </w:r>
    </w:p>
    <w:p w:rsidR="009515A1" w:rsidRDefault="009515A1" w:rsidP="009515A1">
      <w:pPr>
        <w:pStyle w:val="Default"/>
        <w:jc w:val="center"/>
        <w:rPr>
          <w:rFonts w:ascii="Times New Roman" w:eastAsia="黑体" w:hAnsi="Times New Roman"/>
          <w:sz w:val="32"/>
          <w:szCs w:val="32"/>
        </w:rPr>
      </w:pPr>
      <w:bookmarkStart w:id="1" w:name="_GoBack"/>
      <w:r>
        <w:rPr>
          <w:noProof/>
        </w:rPr>
        <w:lastRenderedPageBreak/>
        <w:drawing>
          <wp:inline distT="0" distB="0" distL="0" distR="0" wp14:anchorId="2E6327C7" wp14:editId="2CF9D0D7">
            <wp:extent cx="2922632" cy="189547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25834" cy="1897552"/>
                    </a:xfrm>
                    <a:prstGeom prst="rect">
                      <a:avLst/>
                    </a:prstGeom>
                  </pic:spPr>
                </pic:pic>
              </a:graphicData>
            </a:graphic>
          </wp:inline>
        </w:drawing>
      </w:r>
      <w:bookmarkEnd w:id="1"/>
    </w:p>
    <w:p w:rsidR="009515A1" w:rsidRPr="009515A1" w:rsidRDefault="009515A1" w:rsidP="009515A1">
      <w:pPr xmlns:w="http://schemas.openxmlformats.org/wordprocessingml/2006/main">
        <w:pStyle w:val="Default"/>
        <w:jc w:val="center"/>
        <w:rPr>
          <w:rFonts w:ascii="Times New Roman" w:eastAsia="黑体" w:hAnsi="Times New Roman"/>
          <w:sz w:val="21"/>
          <w:szCs w:val="21"/>
        </w:rPr>
      </w:pPr>
      <w:r xmlns:w="http://schemas.openxmlformats.org/wordprocessingml/2006/main" w:rsidRPr="009515A1">
        <w:rPr>
          <w:rFonts w:hint="eastAsia"/>
          <w:sz w:val="21"/>
          <w:szCs w:val="21"/>
        </w:rPr>
        <w:t xml:space="preserve">Figure 1-3</w:t>
      </w:r>
      <w:r xmlns:w="http://schemas.openxmlformats.org/wordprocessingml/2006/main" w:rsidRPr="009515A1">
        <w:rPr>
          <w:sz w:val="21"/>
          <w:szCs w:val="21"/>
        </w:rPr>
        <w:t xml:space="preserve"> </w:t>
      </w:r>
      <w:r xmlns:w="http://schemas.openxmlformats.org/wordprocessingml/2006/main" w:rsidRPr="009515A1">
        <w:rPr>
          <w:rFonts w:hint="eastAsia"/>
          <w:sz w:val="21"/>
          <w:szCs w:val="21"/>
        </w:rPr>
        <w:t xml:space="preserve">speed selection circuit</w:t>
      </w:r>
    </w:p>
    <w:p w:rsidR="009515A1" w:rsidRPr="009515A1" w:rsidRDefault="009515A1" w:rsidP="00BF1C7C">
      <w:pPr xmlns:w="http://schemas.openxmlformats.org/wordprocessingml/2006/main">
        <w:pStyle w:val="Default"/>
        <w:spacing w:line="0" w:lineRule="atLeast"/>
        <w:ind w:firstLineChars="200"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(2)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State control circuit</w:t>
      </w:r>
    </w:p>
    <w:p w:rsidR="009515A1" w:rsidRPr="009515A1" w:rsidRDefault="009515A1" w:rsidP="00BF1C7C">
      <w:pPr xmlns:w="http://schemas.openxmlformats.org/wordprocessingml/2006/main">
        <w:pStyle w:val="Default"/>
        <w:spacing w:line="0" w:lineRule="atLeast"/>
        <w:ind w:firstLineChars="200"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a.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Circuit composition: 3 JK flip-flops, 6 AND gates, 4 OR gates</w:t>
      </w:r>
    </w:p>
    <w:p w:rsidR="009515A1" w:rsidRPr="009515A1" w:rsidRDefault="009515A1" w:rsidP="00BF1C7C">
      <w:pPr xmlns:w="http://schemas.openxmlformats.org/wordprocessingml/2006/main">
        <w:pStyle w:val="Default"/>
        <w:spacing w:line="0" w:lineRule="atLeast"/>
        <w:ind w:firstLineChars="200"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b. </w:t>
      </w:r>
      <w:r xmlns:w="http://schemas.openxmlformats.org/wordprocessingml/2006/main" w:rsidRPr="009515A1">
        <w:rPr>
          <w:rFonts w:ascii="Times New Roman" w:hAnsi="Times New Roman" w:cs="Times New Roman" w:hint="eastAsia"/>
          <w:color w:val="auto"/>
          <w:kern w:val="2"/>
          <w:sz w:val="21"/>
          <w:szCs w:val="20"/>
        </w:rPr>
        <w:tab xmlns:w="http://schemas.openxmlformats.org/wordprocessingml/2006/main"/>
      </w:r>
      <w:r xmlns:w="http://schemas.openxmlformats.org/wordprocessingml/2006/main" w:rsidRPr="009515A1">
        <w:rPr>
          <w:rFonts w:ascii="Times New Roman" w:hAnsi="Times New Roman" w:cs="Times New Roman" w:hint="eastAsia"/>
          <w:color w:val="auto"/>
          <w:kern w:val="2"/>
          <w:sz w:val="21"/>
          <w:szCs w:val="20"/>
        </w:rPr>
        <w:t xml:space="preserve">Working principle:</w:t>
      </w:r>
    </w:p>
    <w:p w:rsidR="00BF1C7C" w:rsidRDefault="009515A1" w:rsidP="00BF1C7C">
      <w:pPr xmlns:w="http://schemas.openxmlformats.org/wordprocessingml/2006/main">
        <w:pStyle w:val="Default"/>
        <w:spacing w:line="0" w:lineRule="atLeast"/>
        <w:ind w:leftChars="200" w:left="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color w:val="auto"/>
          <w:kern w:val="2"/>
          <w:sz w:val="21"/>
          <w:szCs w:val="20"/>
        </w:rPr>
        <w:t xml:space="preserve">J1=xQ2Q3 K1=/x+Q2+Q3 J2=xQ3+x/Q1 K2=Q3+/x+Q1</w:t>
      </w:r>
    </w:p>
    <w:p w:rsidR="009515A1" w:rsidRPr="009515A1" w:rsidRDefault="009515A1" w:rsidP="00BF1C7C">
      <w:pPr xmlns:w="http://schemas.openxmlformats.org/wordprocessingml/2006/main">
        <w:pStyle w:val="Default"/>
        <w:spacing w:line="0" w:lineRule="atLeast"/>
        <w:ind w:leftChars="200" w:left="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color w:val="auto"/>
          <w:kern w:val="2"/>
          <w:sz w:val="21"/>
          <w:szCs w:val="20"/>
        </w:rPr>
        <w:t xml:space="preserve">J3=/Q1/Q2/x+/Q1/Q2x+Q1/Q2x K3=Q3</w:t>
      </w:r>
    </w:p>
    <w:p w:rsidR="009B5095" w:rsidRDefault="009515A1" w:rsidP="00BF1C7C">
      <w:pPr xmlns:w="http://schemas.openxmlformats.org/wordprocessingml/2006/main">
        <w:pStyle w:val="Default"/>
        <w:spacing w:line="0" w:lineRule="atLeast"/>
        <w:ind w:firstLineChars="200" w:firstLine="420"/>
        <w:rPr>
          <w:rFonts w:ascii="Times New Roman" w:hAnsi="Times New Roman" w:cs="Times New Roman"/>
          <w:color w:val="auto"/>
          <w:kern w:val="2"/>
          <w:sz w:val="21"/>
          <w:szCs w:val="20"/>
        </w:rPr>
      </w:pPr>
      <w:r xmlns:w="http://schemas.openxmlformats.org/wordprocessingml/2006/main" w:rsidRPr="009515A1">
        <w:rPr>
          <w:rFonts w:ascii="Times New Roman" w:hAnsi="Times New Roman" w:cs="Times New Roman" w:hint="eastAsia"/>
          <w:color w:val="auto"/>
          <w:kern w:val="2"/>
          <w:sz w:val="21"/>
          <w:szCs w:val="20"/>
        </w:rPr>
        <w:t xml:space="preserve">of the three flip-flops is jointly controlled by the input x and the six </w:t>
      </w:r>
      <w:proofErr xmlns:w="http://schemas.openxmlformats.org/wordprocessingml/2006/main" w:type="gramStart"/>
      <w:r xmlns:w="http://schemas.openxmlformats.org/wordprocessingml/2006/main" w:rsidRPr="009515A1">
        <w:rPr>
          <w:rFonts w:ascii="Times New Roman" w:hAnsi="Times New Roman" w:cs="Times New Roman" w:hint="eastAsia"/>
          <w:color w:val="auto"/>
          <w:kern w:val="2"/>
          <w:sz w:val="21"/>
          <w:szCs w:val="20"/>
        </w:rPr>
        <w:t xml:space="preserve">current states </w:t>
      </w:r>
      <w:proofErr xmlns:w="http://schemas.openxmlformats.org/wordprocessingml/2006/main" w:type="gramEnd"/>
      <w:r xmlns:w="http://schemas.openxmlformats.org/wordprocessingml/2006/main" w:rsidRPr="009515A1">
        <w:rPr>
          <w:rFonts w:ascii="Times New Roman" w:hAnsi="Times New Roman" w:cs="Times New Roman" w:hint="eastAsia"/>
          <w:color w:val="auto"/>
          <w:kern w:val="2"/>
          <w:sz w:val="21"/>
          <w:szCs w:val="20"/>
        </w:rPr>
        <w:t xml:space="preserve">of the three flip-flops, and the eight combinations of Q1, Q2, and Q3 correspond to the eight states in the state table.</w:t>
      </w:r>
    </w:p>
    <w:p w:rsidR="009515A1" w:rsidRDefault="009515A1" w:rsidP="00BF1C7C">
      <w:pPr>
        <w:pStyle w:val="Default"/>
        <w:ind w:firstLineChars="200" w:firstLine="480"/>
        <w:jc w:val="center"/>
        <w:rPr>
          <w:rFonts w:ascii="Times New Roman" w:eastAsia="黑体" w:hAnsi="Times New Roman"/>
          <w:sz w:val="32"/>
          <w:szCs w:val="32"/>
        </w:rPr>
      </w:pPr>
      <w:r>
        <w:rPr>
          <w:noProof/>
        </w:rPr>
        <w:drawing>
          <wp:inline distT="0" distB="0" distL="0" distR="0" wp14:anchorId="06CD8FE4" wp14:editId="1715D1C2">
            <wp:extent cx="4695825" cy="4019550"/>
            <wp:effectExtent l="0" t="0" r="9525"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4695825" cy="4019550"/>
                    </a:xfrm>
                    <a:prstGeom prst="rect">
                      <a:avLst/>
                    </a:prstGeom>
                  </pic:spPr>
                </pic:pic>
              </a:graphicData>
            </a:graphic>
          </wp:inline>
        </w:drawing>
      </w:r>
    </w:p>
    <w:p w:rsidR="008A6410" w:rsidRPr="009515A1" w:rsidRDefault="009515A1" w:rsidP="00BF1C7C">
      <w:pPr xmlns:w="http://schemas.openxmlformats.org/wordprocessingml/2006/main">
        <w:pStyle w:val="Default"/>
        <w:spacing w:line="0" w:lineRule="atLeast"/>
        <w:jc w:val="center"/>
        <w:rPr>
          <w:rFonts w:ascii="Times New Roman" w:eastAsia="黑体" w:hAnsi="Times New Roman"/>
          <w:sz w:val="21"/>
          <w:szCs w:val="21"/>
        </w:rPr>
      </w:pPr>
      <w:r xmlns:w="http://schemas.openxmlformats.org/wordprocessingml/2006/main">
        <w:rPr>
          <w:rFonts w:hint="eastAsia"/>
        </w:rPr>
        <w:t xml:space="preserve"> </w:t>
      </w:r>
      <w:r xmlns:w="http://schemas.openxmlformats.org/wordprocessingml/2006/main" w:rsidRPr="009515A1">
        <w:rPr>
          <w:rFonts w:hint="eastAsia"/>
          <w:sz w:val="21"/>
          <w:szCs w:val="21"/>
        </w:rPr>
        <w:t xml:space="preserve">Figure 1-4</w:t>
      </w:r>
      <w:r xmlns:w="http://schemas.openxmlformats.org/wordprocessingml/2006/main" w:rsidRPr="009515A1">
        <w:rPr>
          <w:sz w:val="21"/>
          <w:szCs w:val="21"/>
        </w:rPr>
        <w:t xml:space="preserve"> </w:t>
      </w:r>
      <w:r xmlns:w="http://schemas.openxmlformats.org/wordprocessingml/2006/main" w:rsidRPr="009515A1">
        <w:rPr>
          <w:rFonts w:hint="eastAsia"/>
          <w:sz w:val="21"/>
          <w:szCs w:val="21"/>
        </w:rPr>
        <w:t xml:space="preserve">state control circuit</w:t>
      </w:r>
    </w:p>
    <w:p w:rsidR="009515A1" w:rsidRPr="009515A1"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hint="eastAsia"/>
          <w:color w:val="000000"/>
          <w:kern w:val="0"/>
          <w:szCs w:val="21"/>
        </w:rPr>
        <w:t xml:space="preserve">(3) </w:t>
      </w:r>
      <w:r xmlns:w="http://schemas.openxmlformats.org/wordprocessingml/2006/main" w:rsidRPr="009515A1">
        <w:rPr>
          <w:rFonts w:ascii="宋体" w:hAnsi="宋体" w:cs="宋体" w:hint="eastAsia"/>
          <w:color w:val="000000"/>
          <w:kern w:val="0"/>
          <w:szCs w:val="21"/>
        </w:rPr>
        <w:tab xmlns:w="http://schemas.openxmlformats.org/wordprocessingml/2006/main"/>
      </w:r>
      <w:r xmlns:w="http://schemas.openxmlformats.org/wordprocessingml/2006/main" w:rsidRPr="009515A1">
        <w:rPr>
          <w:rFonts w:ascii="宋体" w:hAnsi="宋体" w:cs="宋体" w:hint="eastAsia"/>
          <w:color w:val="000000"/>
          <w:kern w:val="0"/>
          <w:szCs w:val="21"/>
        </w:rPr>
        <w:t xml:space="preserve">Signal light display circuit</w:t>
      </w:r>
    </w:p>
    <w:p w:rsidR="009515A1" w:rsidRPr="009515A1"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hint="eastAsia"/>
          <w:color w:val="000000"/>
          <w:kern w:val="0"/>
          <w:szCs w:val="21"/>
        </w:rPr>
        <w:t xml:space="preserve">a. </w:t>
      </w:r>
      <w:r xmlns:w="http://schemas.openxmlformats.org/wordprocessingml/2006/main" w:rsidRPr="009515A1">
        <w:rPr>
          <w:rFonts w:ascii="宋体" w:hAnsi="宋体" w:cs="宋体" w:hint="eastAsia"/>
          <w:color w:val="000000"/>
          <w:kern w:val="0"/>
          <w:szCs w:val="21"/>
        </w:rPr>
        <w:tab xmlns:w="http://schemas.openxmlformats.org/wordprocessingml/2006/main"/>
      </w:r>
      <w:r xmlns:w="http://schemas.openxmlformats.org/wordprocessingml/2006/main" w:rsidRPr="009515A1">
        <w:rPr>
          <w:rFonts w:ascii="宋体" w:hAnsi="宋体" w:cs="宋体" w:hint="eastAsia"/>
          <w:color w:val="000000"/>
          <w:kern w:val="0"/>
          <w:szCs w:val="21"/>
        </w:rPr>
        <w:t xml:space="preserve">Circuit composition: 6 AND gates, 4 OR gates, 10 LEDs (signal lights)</w:t>
      </w:r>
    </w:p>
    <w:p w:rsidR="009515A1" w:rsidRPr="009515A1"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hint="eastAsia"/>
          <w:color w:val="000000"/>
          <w:kern w:val="0"/>
          <w:szCs w:val="21"/>
        </w:rPr>
        <w:t xml:space="preserve">b. </w:t>
      </w:r>
      <w:r xmlns:w="http://schemas.openxmlformats.org/wordprocessingml/2006/main" w:rsidRPr="009515A1">
        <w:rPr>
          <w:rFonts w:ascii="宋体" w:hAnsi="宋体" w:cs="宋体" w:hint="eastAsia"/>
          <w:color w:val="000000"/>
          <w:kern w:val="0"/>
          <w:szCs w:val="21"/>
        </w:rPr>
        <w:tab xmlns:w="http://schemas.openxmlformats.org/wordprocessingml/2006/main"/>
      </w:r>
      <w:r xmlns:w="http://schemas.openxmlformats.org/wordprocessingml/2006/main" w:rsidRPr="009515A1">
        <w:rPr>
          <w:rFonts w:ascii="宋体" w:hAnsi="宋体" w:cs="宋体" w:hint="eastAsia"/>
          <w:color w:val="000000"/>
          <w:kern w:val="0"/>
          <w:szCs w:val="21"/>
        </w:rPr>
        <w:t xml:space="preserve">Working principle:</w:t>
      </w:r>
    </w:p>
    <w:p w:rsidR="009515A1" w:rsidRPr="009515A1"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color w:val="000000"/>
          <w:kern w:val="0"/>
          <w:szCs w:val="21"/>
        </w:rPr>
        <w:t xml:space="preserve">R1=Q2+/Q1/Q3 </w:t>
      </w:r>
      <w:proofErr xmlns:w="http://schemas.openxmlformats.org/wordprocessingml/2006/main" w:type="gramStart"/>
      <w:r xmlns:w="http://schemas.openxmlformats.org/wordprocessingml/2006/main" w:rsidRPr="009515A1">
        <w:rPr>
          <w:rFonts w:ascii="宋体" w:hAnsi="宋体" w:cs="宋体"/>
          <w:color w:val="000000"/>
          <w:kern w:val="0"/>
          <w:szCs w:val="21"/>
        </w:rPr>
        <w:t xml:space="preserve">Y </w:t>
      </w:r>
      <w:proofErr xmlns:w="http://schemas.openxmlformats.org/wordprocessingml/2006/main" w:type="gramEnd"/>
      <w:r xmlns:w="http://schemas.openxmlformats.org/wordprocessingml/2006/main" w:rsidRPr="009515A1">
        <w:rPr>
          <w:rFonts w:ascii="宋体" w:hAnsi="宋体" w:cs="宋体"/>
          <w:color w:val="000000"/>
          <w:kern w:val="0"/>
          <w:szCs w:val="21"/>
        </w:rPr>
        <w:t xml:space="preserve">1=Q1/Q2Q3 G1=W1=Q1/Q2/Q3 DW1=R1+Y1</w:t>
      </w:r>
    </w:p>
    <w:p w:rsidR="009515A1" w:rsidRPr="009515A1"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color w:val="000000"/>
          <w:kern w:val="0"/>
          <w:szCs w:val="21"/>
        </w:rPr>
        <w:t xml:space="preserve">R2=Q1+/Q2/Q3 </w:t>
      </w:r>
      <w:proofErr xmlns:w="http://schemas.openxmlformats.org/wordprocessingml/2006/main" w:type="gramStart"/>
      <w:r xmlns:w="http://schemas.openxmlformats.org/wordprocessingml/2006/main" w:rsidRPr="009515A1">
        <w:rPr>
          <w:rFonts w:ascii="宋体" w:hAnsi="宋体" w:cs="宋体"/>
          <w:color w:val="000000"/>
          <w:kern w:val="0"/>
          <w:szCs w:val="21"/>
        </w:rPr>
        <w:t xml:space="preserve">Y </w:t>
      </w:r>
      <w:proofErr xmlns:w="http://schemas.openxmlformats.org/wordprocessingml/2006/main" w:type="gramEnd"/>
      <w:r xmlns:w="http://schemas.openxmlformats.org/wordprocessingml/2006/main" w:rsidRPr="009515A1">
        <w:rPr>
          <w:rFonts w:ascii="宋体" w:hAnsi="宋体" w:cs="宋体"/>
          <w:color w:val="000000"/>
          <w:kern w:val="0"/>
          <w:szCs w:val="21"/>
        </w:rPr>
        <w:t xml:space="preserve">2=/Q1Q2Q3 G2=W2=/Q1Q2/Q3 DW2=R2+Y2</w:t>
      </w:r>
    </w:p>
    <w:p w:rsidR="009B5095" w:rsidRDefault="009515A1" w:rsidP="00BF1C7C">
      <w:pPr xmlns:w="http://schemas.openxmlformats.org/wordprocessingml/2006/main">
        <w:spacing w:line="0" w:lineRule="atLeast"/>
        <w:ind w:firstLine="420"/>
        <w:rPr>
          <w:rFonts w:ascii="宋体" w:hAnsi="宋体" w:cs="宋体"/>
          <w:color w:val="000000"/>
          <w:kern w:val="0"/>
          <w:szCs w:val="21"/>
        </w:rPr>
      </w:pPr>
      <w:r xmlns:w="http://schemas.openxmlformats.org/wordprocessingml/2006/main" w:rsidRPr="009515A1">
        <w:rPr>
          <w:rFonts w:ascii="宋体" w:hAnsi="宋体" w:cs="宋体" w:hint="eastAsia"/>
          <w:color w:val="000000"/>
          <w:kern w:val="0"/>
          <w:szCs w:val="21"/>
        </w:rPr>
        <w:t xml:space="preserve">The above output function can be written according to the logical relationship of the signal light itself and the corresponding relationship between the state of the signal light and the state of the trigger in the state table.</w:t>
      </w:r>
    </w:p>
    <w:p w:rsidR="009515A1" w:rsidRPr="009B5095" w:rsidRDefault="009515A1" w:rsidP="009515A1">
      <w:pPr>
        <w:jc w:val="center"/>
        <w:rPr>
          <w:rFonts w:ascii="宋体" w:hAnsi="宋体"/>
          <w:szCs w:val="21"/>
        </w:rPr>
      </w:pPr>
      <w:r>
        <w:rPr>
          <w:rFonts w:ascii="宋体" w:hAnsi="宋体" w:hint="eastAsia"/>
          <w:noProof/>
          <w:szCs w:val="21"/>
        </w:rPr>
        <w:lastRenderedPageBreak/>
        <w:drawing>
          <wp:inline distT="0" distB="0" distL="0" distR="0" wp14:anchorId="3B1CAE3C" wp14:editId="5654F475">
            <wp:extent cx="2475230" cy="3401695"/>
            <wp:effectExtent l="0" t="0" r="127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3401695"/>
                    </a:xfrm>
                    <a:prstGeom prst="rect">
                      <a:avLst/>
                    </a:prstGeom>
                    <a:noFill/>
                  </pic:spPr>
                </pic:pic>
              </a:graphicData>
            </a:graphic>
          </wp:inline>
        </w:drawing>
      </w:r>
    </w:p>
    <w:p w:rsidR="009B5095" w:rsidRDefault="009515A1" w:rsidP="009515A1">
      <w:pPr xmlns:w="http://schemas.openxmlformats.org/wordprocessingml/2006/main">
        <w:jc w:val="center"/>
        <w:rPr>
          <w:rFonts w:ascii="宋体" w:hAnsi="宋体"/>
          <w:sz w:val="18"/>
          <w:szCs w:val="18"/>
        </w:rPr>
      </w:pPr>
      <w:r xmlns:w="http://schemas.openxmlformats.org/wordprocessingml/2006/main">
        <w:rPr>
          <w:rFonts w:hint="eastAsia"/>
          <w:kern w:val="0"/>
        </w:rPr>
        <w:t xml:space="preserve">Figure 1-5 signal light display circuit</w:t>
      </w:r>
    </w:p>
    <w:p w:rsidR="009515A1" w:rsidRDefault="009515A1" w:rsidP="00BF1C7C">
      <w:pPr xmlns:w="http://schemas.openxmlformats.org/wordprocessingml/2006/main">
        <w:pStyle w:val="Default"/>
        <w:spacing w:line="0" w:lineRule="atLeast"/>
        <w:rPr>
          <w:rFonts w:ascii="Calibri Light" w:hAnsi="Calibri Light"/>
          <w:b/>
          <w:bCs/>
          <w:kern w:val="28"/>
        </w:rPr>
      </w:pPr>
      <w:r xmlns:w="http://schemas.openxmlformats.org/wordprocessingml/2006/main" w:rsidRPr="00B42AA6">
        <w:rPr>
          <w:rFonts w:ascii="Calibri Light" w:hAnsi="Calibri Light"/>
          <w:b/>
          <w:bCs/>
          <w:kern w:val="28"/>
        </w:rPr>
        <w:t xml:space="preserve">2.1.4 </w:t>
      </w:r>
      <w:r xmlns:w="http://schemas.openxmlformats.org/wordprocessingml/2006/main">
        <w:rPr>
          <w:rFonts w:ascii="Calibri Light" w:hAnsi="Calibri Light" w:hint="eastAsia"/>
          <w:b/>
          <w:bCs/>
          <w:kern w:val="28"/>
        </w:rPr>
        <w:t xml:space="preserve">l </w:t>
      </w:r>
      <w:r xmlns:w="http://schemas.openxmlformats.org/wordprocessingml/2006/main">
        <w:rPr>
          <w:rFonts w:ascii="Calibri Light" w:hAnsi="Calibri Light"/>
          <w:b/>
          <w:bCs/>
          <w:kern w:val="28"/>
        </w:rPr>
        <w:t xml:space="preserve">ogisim </w:t>
      </w:r>
      <w:proofErr xmlns:w="http://schemas.openxmlformats.org/wordprocessingml/2006/main" w:type="spellEnd"/>
      <w:r xmlns:w="http://schemas.openxmlformats.org/wordprocessingml/2006/main">
        <w:rPr>
          <w:rFonts w:ascii="Calibri Light" w:hAnsi="Calibri Light" w:hint="eastAsia"/>
          <w:b/>
          <w:bCs/>
          <w:kern w:val="28"/>
        </w:rPr>
        <w:t xml:space="preserve">simulation </w:t>
      </w:r>
      <w:r xmlns:w="http://schemas.openxmlformats.org/wordprocessingml/2006/main">
        <w:rPr>
          <w:rFonts w:ascii="Calibri Light" w:hAnsi="Calibri Light" w:hint="eastAsia"/>
          <w:b/>
          <w:bCs/>
          <w:kern w:val="28"/>
        </w:rPr>
        <w:t xml:space="preserve">_</w:t>
      </w:r>
      <w:proofErr xmlns:w="http://schemas.openxmlformats.org/wordprocessingml/2006/main" w:type="spellStart"/>
    </w:p>
    <w:p w:rsidR="009515A1" w:rsidRPr="00BF1C7C" w:rsidRDefault="00BF1C7C" w:rsidP="00BF1C7C">
      <w:pPr xmlns:w="http://schemas.openxmlformats.org/wordprocessingml/2006/main">
        <w:pStyle w:val="Default"/>
        <w:spacing w:line="0" w:lineRule="atLeast"/>
        <w:ind w:firstLine="420"/>
        <w:rPr>
          <w:rFonts w:ascii="Calibri Light" w:hAnsi="Calibri Light"/>
          <w:bCs/>
          <w:kern w:val="28"/>
          <w:sz w:val="21"/>
          <w:szCs w:val="21"/>
        </w:rPr>
      </w:pPr>
      <w:r xmlns:w="http://schemas.openxmlformats.org/wordprocessingml/2006/main" w:rsidRPr="00BF1C7C">
        <w:rPr>
          <w:rFonts w:hint="eastAsia"/>
          <w:sz w:val="21"/>
          <w:szCs w:val="21"/>
        </w:rPr>
        <w:t xml:space="preserve">The signal light control circuit is also state 1 in the state diagram, as shown in Figure 1-6. When x=0, clk=0, all red lights in both directions are on.</w:t>
      </w:r>
    </w:p>
    <w:p w:rsidR="00870D07" w:rsidRDefault="00BF1C7C" w:rsidP="00BF1C7C">
      <w:pPr>
        <w:pStyle w:val="Default"/>
        <w:jc w:val="center"/>
        <w:rPr>
          <w:rFonts w:ascii="Times New Roman" w:eastAsia="黑体" w:hAnsi="Times New Roman"/>
          <w:sz w:val="32"/>
          <w:szCs w:val="32"/>
        </w:rPr>
      </w:pPr>
      <w:r>
        <w:rPr>
          <w:noProof/>
        </w:rPr>
        <w:drawing>
          <wp:inline distT="0" distB="0" distL="0" distR="0" wp14:anchorId="14332358" wp14:editId="08DF9D98">
            <wp:extent cx="5072859" cy="3971925"/>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075820" cy="3974244"/>
                    </a:xfrm>
                    <a:prstGeom prst="rect">
                      <a:avLst/>
                    </a:prstGeom>
                  </pic:spPr>
                </pic:pic>
              </a:graphicData>
            </a:graphic>
          </wp:inline>
        </w:drawing>
      </w:r>
    </w:p>
    <w:p w:rsidR="00BF1C7C" w:rsidRDefault="00BF1C7C" w:rsidP="00BF1C7C">
      <w:pPr xmlns:w="http://schemas.openxmlformats.org/wordprocessingml/2006/main">
        <w:pStyle w:val="Default"/>
        <w:spacing w:line="0" w:lineRule="atLeast"/>
        <w:jc w:val="center"/>
        <w:rPr>
          <w:sz w:val="21"/>
          <w:szCs w:val="21"/>
        </w:rPr>
      </w:pPr>
      <w:r xmlns:w="http://schemas.openxmlformats.org/wordprocessingml/2006/main" w:rsidRPr="00BF1C7C">
        <w:rPr>
          <w:rFonts w:hint="eastAsia"/>
          <w:sz w:val="21"/>
          <w:szCs w:val="21"/>
        </w:rPr>
        <w:t xml:space="preserve">Figure 1-6</w:t>
      </w:r>
      <w:r xmlns:w="http://schemas.openxmlformats.org/wordprocessingml/2006/main" w:rsidRPr="00BF1C7C">
        <w:rPr>
          <w:sz w:val="21"/>
          <w:szCs w:val="21"/>
        </w:rPr>
        <w:t xml:space="preserve"> </w:t>
      </w:r>
      <w:r xmlns:w="http://schemas.openxmlformats.org/wordprocessingml/2006/main" w:rsidRPr="00BF1C7C">
        <w:rPr>
          <w:rFonts w:hint="eastAsia"/>
          <w:sz w:val="21"/>
          <w:szCs w:val="21"/>
        </w:rPr>
        <w:t xml:space="preserve">state 1</w:t>
      </w:r>
    </w:p>
    <w:p w:rsidR="00BF1C7C" w:rsidRDefault="00BF1C7C" w:rsidP="00BF1C7C">
      <w:pPr xmlns:w="http://schemas.openxmlformats.org/wordprocessingml/2006/main">
        <w:pStyle w:val="Default"/>
        <w:spacing w:line="0" w:lineRule="atLeast"/>
        <w:ind w:firstLine="420"/>
        <w:rPr>
          <w:sz w:val="21"/>
          <w:szCs w:val="21"/>
        </w:rPr>
      </w:pPr>
      <w:r xmlns:w="http://schemas.openxmlformats.org/wordprocessingml/2006/main" w:rsidRPr="00BF1C7C">
        <w:rPr>
          <w:rFonts w:hint="eastAsia"/>
          <w:sz w:val="21"/>
          <w:szCs w:val="21"/>
        </w:rPr>
        <w:t xml:space="preserve">State 2 is shown in Figure 1-7. When x=0, clk=1, all lights are off. The looping of states 1, 2 achieves the traffic light flashing effect when the traffic flow is low.</w:t>
      </w:r>
    </w:p>
    <w:p w:rsidR="00BF1C7C" w:rsidRDefault="00BF1C7C" w:rsidP="00BF1C7C">
      <w:pPr>
        <w:pStyle w:val="Default"/>
        <w:jc w:val="center"/>
        <w:rPr>
          <w:rFonts w:ascii="Times New Roman" w:eastAsia="黑体" w:hAnsi="Times New Roman"/>
          <w:sz w:val="21"/>
          <w:szCs w:val="21"/>
        </w:rPr>
      </w:pPr>
      <w:r>
        <w:rPr>
          <w:rFonts w:ascii="Times New Roman" w:eastAsia="黑体" w:hAnsi="Times New Roman" w:hint="eastAsia"/>
          <w:noProof/>
          <w:sz w:val="21"/>
          <w:szCs w:val="21"/>
        </w:rPr>
        <w:lastRenderedPageBreak/>
        <w:drawing>
          <wp:inline distT="0" distB="0" distL="0" distR="0" wp14:anchorId="05AD93A8" wp14:editId="6F0659C9">
            <wp:extent cx="5232209" cy="4133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036" cy="4136084"/>
                    </a:xfrm>
                    <a:prstGeom prst="rect">
                      <a:avLst/>
                    </a:prstGeom>
                    <a:noFill/>
                  </pic:spPr>
                </pic:pic>
              </a:graphicData>
            </a:graphic>
          </wp:inline>
        </w:drawing>
      </w:r>
    </w:p>
    <w:p w:rsidR="00BF1C7C" w:rsidRPr="00BF1C7C" w:rsidRDefault="00BF1C7C" w:rsidP="00BF1C7C">
      <w:pPr xmlns:w="http://schemas.openxmlformats.org/wordprocessingml/2006/main">
        <w:pStyle w:val="Default"/>
        <w:spacing w:line="0" w:lineRule="atLeast"/>
        <w:jc w:val="center"/>
        <w:rPr>
          <w:rFonts w:cs="Times New Roman"/>
          <w:sz w:val="21"/>
          <w:szCs w:val="21"/>
        </w:rPr>
      </w:pPr>
      <w:r xmlns:w="http://schemas.openxmlformats.org/wordprocessingml/2006/main" w:rsidRPr="00BF1C7C">
        <w:rPr>
          <w:rFonts w:cs="Times New Roman"/>
          <w:sz w:val="21"/>
          <w:szCs w:val="21"/>
        </w:rPr>
        <w:t xml:space="preserve">Figure 1-7 State 2</w:t>
      </w:r>
    </w:p>
    <w:p w:rsidR="00BF1C7C" w:rsidRDefault="00BF1C7C" w:rsidP="00BF1C7C">
      <w:pPr xmlns:w="http://schemas.openxmlformats.org/wordprocessingml/2006/main">
        <w:pStyle w:val="Default"/>
        <w:spacing w:line="0" w:lineRule="atLeast"/>
        <w:ind w:firstLine="420"/>
        <w:rPr>
          <w:rFonts w:cs="Times New Roman"/>
          <w:sz w:val="21"/>
          <w:szCs w:val="21"/>
        </w:rPr>
      </w:pPr>
      <w:r xmlns:w="http://schemas.openxmlformats.org/wordprocessingml/2006/main" w:rsidRPr="00BF1C7C">
        <w:rPr>
          <w:rFonts w:cs="Times New Roman"/>
          <w:sz w:val="21"/>
          <w:szCs w:val="21"/>
        </w:rPr>
        <w:t xml:space="preserve">State 3 is shown in Figure 1-8. When x=1, the green light in the second direction is on; the red light in the </w:t>
      </w:r>
      <w:proofErr xmlns:w="http://schemas.openxmlformats.org/wordprocessingml/2006/main" w:type="gramStart"/>
      <w:r xmlns:w="http://schemas.openxmlformats.org/wordprocessingml/2006/main" w:rsidRPr="00BF1C7C">
        <w:rPr>
          <w:rFonts w:cs="Times New Roman"/>
          <w:sz w:val="21"/>
          <w:szCs w:val="21"/>
        </w:rPr>
        <w:t xml:space="preserve">first direction </w:t>
      </w:r>
      <w:proofErr xmlns:w="http://schemas.openxmlformats.org/wordprocessingml/2006/main" w:type="gramEnd"/>
      <w:r xmlns:w="http://schemas.openxmlformats.org/wordprocessingml/2006/main" w:rsidRPr="00BF1C7C">
        <w:rPr>
          <w:rFonts w:cs="Times New Roman"/>
          <w:sz w:val="21"/>
          <w:szCs w:val="21"/>
        </w:rPr>
        <w:t xml:space="preserve">is on.</w:t>
      </w:r>
    </w:p>
    <w:p w:rsidR="00BF1C7C" w:rsidRDefault="00BF1C7C" w:rsidP="00BF1C7C">
      <w:pPr>
        <w:pStyle w:val="Default"/>
        <w:jc w:val="center"/>
        <w:rPr>
          <w:rFonts w:cs="Times New Roman"/>
          <w:sz w:val="21"/>
          <w:szCs w:val="21"/>
        </w:rPr>
      </w:pPr>
      <w:r>
        <w:rPr>
          <w:noProof/>
        </w:rPr>
        <w:drawing>
          <wp:inline distT="0" distB="0" distL="0" distR="0" wp14:anchorId="61AF7857" wp14:editId="23A8996B">
            <wp:extent cx="5191125" cy="4071392"/>
            <wp:effectExtent l="0" t="0" r="0" b="5715"/>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202070" cy="4079976"/>
                    </a:xfrm>
                    <a:prstGeom prst="rect">
                      <a:avLst/>
                    </a:prstGeom>
                  </pic:spPr>
                </pic:pic>
              </a:graphicData>
            </a:graphic>
          </wp:inline>
        </w:drawing>
      </w:r>
    </w:p>
    <w:p w:rsidR="00BF1C7C" w:rsidRPr="00BF1C7C" w:rsidRDefault="00BF1C7C" w:rsidP="00BF1C7C">
      <w:pPr xmlns:w="http://schemas.openxmlformats.org/wordprocessingml/2006/main">
        <w:pStyle w:val="Default"/>
        <w:spacing w:line="0" w:lineRule="atLeast"/>
        <w:jc w:val="center"/>
        <w:rPr>
          <w:rFonts w:cs="Times New Roman"/>
          <w:sz w:val="21"/>
          <w:szCs w:val="21"/>
        </w:rPr>
      </w:pPr>
      <w:r xmlns:w="http://schemas.openxmlformats.org/wordprocessingml/2006/main" w:rsidRPr="00BF1C7C">
        <w:rPr>
          <w:rFonts w:cs="Times New Roman" w:hint="eastAsia"/>
          <w:sz w:val="21"/>
          <w:szCs w:val="21"/>
        </w:rPr>
        <w:t xml:space="preserve">Figure 1-8</w:t>
      </w:r>
      <w:r xmlns:w="http://schemas.openxmlformats.org/wordprocessingml/2006/main">
        <w:rPr>
          <w:rFonts w:cs="Times New Roman"/>
          <w:sz w:val="21"/>
          <w:szCs w:val="21"/>
        </w:rPr>
        <w:t xml:space="preserve"> </w:t>
      </w:r>
      <w:r xmlns:w="http://schemas.openxmlformats.org/wordprocessingml/2006/main" w:rsidRPr="00BF1C7C">
        <w:rPr>
          <w:rFonts w:cs="Times New Roman" w:hint="eastAsia"/>
          <w:sz w:val="21"/>
          <w:szCs w:val="21"/>
        </w:rPr>
        <w:t xml:space="preserve">state 3</w:t>
      </w:r>
    </w:p>
    <w:p w:rsidR="00BF1C7C" w:rsidRDefault="00BF1C7C" w:rsidP="00BF1C7C">
      <w:pPr xmlns:w="http://schemas.openxmlformats.org/wordprocessingml/2006/main">
        <w:pStyle w:val="Default"/>
        <w:spacing w:line="0" w:lineRule="atLeast"/>
        <w:ind w:firstLine="420"/>
        <w:rPr>
          <w:rFonts w:cs="Times New Roman"/>
          <w:sz w:val="21"/>
          <w:szCs w:val="21"/>
        </w:rPr>
      </w:pPr>
      <w:r xmlns:w="http://schemas.openxmlformats.org/wordprocessingml/2006/main" w:rsidRPr="00BF1C7C">
        <w:rPr>
          <w:rFonts w:cs="Times New Roman" w:hint="eastAsia"/>
          <w:sz w:val="21"/>
          <w:szCs w:val="21"/>
        </w:rPr>
        <w:lastRenderedPageBreak xmlns:w="http://schemas.openxmlformats.org/wordprocessingml/2006/main"/>
      </w:r>
      <w:r xmlns:w="http://schemas.openxmlformats.org/wordprocessingml/2006/main" w:rsidRPr="00BF1C7C">
        <w:rPr>
          <w:rFonts w:cs="Times New Roman" w:hint="eastAsia"/>
          <w:sz w:val="21"/>
          <w:szCs w:val="21"/>
        </w:rPr>
        <w:t xml:space="preserve">State 4 is shown in Figure 1-9. When x=1, the yellow light on the second carriageway in the direction is on, the red light on the sidewalk is on; the red light in the </w:t>
      </w:r>
      <w:proofErr xmlns:w="http://schemas.openxmlformats.org/wordprocessingml/2006/main" w:type="gramStart"/>
      <w:r xmlns:w="http://schemas.openxmlformats.org/wordprocessingml/2006/main" w:rsidRPr="00BF1C7C">
        <w:rPr>
          <w:rFonts w:cs="Times New Roman" w:hint="eastAsia"/>
          <w:sz w:val="21"/>
          <w:szCs w:val="21"/>
        </w:rPr>
        <w:t xml:space="preserve">first direction </w:t>
      </w:r>
      <w:proofErr xmlns:w="http://schemas.openxmlformats.org/wordprocessingml/2006/main" w:type="gramEnd"/>
      <w:r xmlns:w="http://schemas.openxmlformats.org/wordprocessingml/2006/main" w:rsidRPr="00BF1C7C">
        <w:rPr>
          <w:rFonts w:cs="Times New Roman" w:hint="eastAsia"/>
          <w:sz w:val="21"/>
          <w:szCs w:val="21"/>
        </w:rPr>
        <w:t xml:space="preserve">is on.</w:t>
      </w:r>
    </w:p>
    <w:p w:rsidR="00BF1C7C" w:rsidRDefault="00BF1C7C" w:rsidP="00BF1C7C">
      <w:pPr>
        <w:pStyle w:val="Default"/>
        <w:jc w:val="center"/>
        <w:rPr>
          <w:rFonts w:cs="Times New Roman"/>
          <w:sz w:val="21"/>
          <w:szCs w:val="21"/>
        </w:rPr>
      </w:pPr>
      <w:r>
        <w:rPr>
          <w:noProof/>
        </w:rPr>
        <w:drawing>
          <wp:inline distT="0" distB="0" distL="0" distR="0" wp14:anchorId="1612625C" wp14:editId="5A5417A5">
            <wp:extent cx="5048250" cy="4033094"/>
            <wp:effectExtent l="0" t="0" r="0" b="571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055466" cy="4038859"/>
                    </a:xfrm>
                    <a:prstGeom prst="rect">
                      <a:avLst/>
                    </a:prstGeom>
                  </pic:spPr>
                </pic:pic>
              </a:graphicData>
            </a:graphic>
          </wp:inline>
        </w:drawing>
      </w:r>
    </w:p>
    <w:p w:rsidR="00BF1C7C" w:rsidRPr="00BF1C7C" w:rsidRDefault="00BF1C7C" w:rsidP="00BF1C7C">
      <w:pPr xmlns:w="http://schemas.openxmlformats.org/wordprocessingml/2006/main">
        <w:spacing w:line="0" w:lineRule="atLeast"/>
        <w:jc w:val="center"/>
        <w:rPr>
          <w:szCs w:val="21"/>
        </w:rPr>
      </w:pPr>
      <w:r xmlns:w="http://schemas.openxmlformats.org/wordprocessingml/2006/main" w:rsidRPr="00BF1C7C">
        <w:rPr>
          <w:rFonts w:hint="eastAsia"/>
          <w:szCs w:val="21"/>
        </w:rPr>
        <w:t xml:space="preserve">Figure 1-9</w:t>
      </w:r>
      <w:r xmlns:w="http://schemas.openxmlformats.org/wordprocessingml/2006/main">
        <w:rPr>
          <w:szCs w:val="21"/>
        </w:rPr>
        <w:t xml:space="preserve"> </w:t>
      </w:r>
      <w:r xmlns:w="http://schemas.openxmlformats.org/wordprocessingml/2006/main" w:rsidRPr="00BF1C7C">
        <w:rPr>
          <w:rFonts w:hint="eastAsia"/>
          <w:szCs w:val="21"/>
        </w:rPr>
        <w:t xml:space="preserve">state 4</w:t>
      </w:r>
    </w:p>
    <w:p w:rsidR="00BF1C7C" w:rsidRDefault="00BF1C7C" w:rsidP="00BF1C7C">
      <w:pPr xmlns:w="http://schemas.openxmlformats.org/wordprocessingml/2006/main">
        <w:pStyle w:val="Default"/>
        <w:spacing w:line="0" w:lineRule="atLeast"/>
        <w:ind w:firstLine="420"/>
        <w:rPr>
          <w:rFonts w:cs="Times New Roman"/>
          <w:sz w:val="21"/>
          <w:szCs w:val="21"/>
        </w:rPr>
      </w:pPr>
      <w:r xmlns:w="http://schemas.openxmlformats.org/wordprocessingml/2006/main" w:rsidRPr="00BF1C7C">
        <w:rPr>
          <w:rFonts w:hint="eastAsia"/>
          <w:sz w:val="21"/>
          <w:szCs w:val="21"/>
        </w:rPr>
        <w:t xml:space="preserve">State 5 is shown in Figure 1-10. When x=1, the red light in the second direction is on; the green light in the </w:t>
      </w:r>
      <w:proofErr xmlns:w="http://schemas.openxmlformats.org/wordprocessingml/2006/main" w:type="gramStart"/>
      <w:r xmlns:w="http://schemas.openxmlformats.org/wordprocessingml/2006/main" w:rsidRPr="00BF1C7C">
        <w:rPr>
          <w:rFonts w:hint="eastAsia"/>
          <w:sz w:val="21"/>
          <w:szCs w:val="21"/>
        </w:rPr>
        <w:t xml:space="preserve">first direction </w:t>
      </w:r>
      <w:proofErr xmlns:w="http://schemas.openxmlformats.org/wordprocessingml/2006/main" w:type="gramEnd"/>
      <w:r xmlns:w="http://schemas.openxmlformats.org/wordprocessingml/2006/main" w:rsidRPr="00BF1C7C">
        <w:rPr>
          <w:rFonts w:hint="eastAsia"/>
          <w:sz w:val="21"/>
          <w:szCs w:val="21"/>
        </w:rPr>
        <w:t xml:space="preserve">is on.</w:t>
      </w:r>
    </w:p>
    <w:p w:rsidR="00BF1C7C" w:rsidRDefault="00BF1C7C" w:rsidP="00BF1C7C">
      <w:pPr>
        <w:pStyle w:val="Default"/>
        <w:jc w:val="center"/>
        <w:rPr>
          <w:rFonts w:cs="Times New Roman"/>
          <w:sz w:val="21"/>
          <w:szCs w:val="21"/>
        </w:rPr>
      </w:pPr>
      <w:r>
        <w:rPr>
          <w:noProof/>
        </w:rPr>
        <w:drawing>
          <wp:inline distT="0" distB="0" distL="0" distR="0" wp14:anchorId="671C05EE" wp14:editId="391C785E">
            <wp:extent cx="5086350" cy="3996467"/>
            <wp:effectExtent l="0" t="0" r="0" b="4445"/>
            <wp:docPr id="15" name="图片 15"/>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92592" cy="4001372"/>
                    </a:xfrm>
                    <a:prstGeom prst="rect">
                      <a:avLst/>
                    </a:prstGeom>
                  </pic:spPr>
                </pic:pic>
              </a:graphicData>
            </a:graphic>
          </wp:inline>
        </w:drawing>
      </w:r>
    </w:p>
    <w:p w:rsidR="00BF1C7C" w:rsidRPr="00BF1C7C" w:rsidRDefault="00BF1C7C" w:rsidP="00BF1C7C">
      <w:pPr xmlns:w="http://schemas.openxmlformats.org/wordprocessingml/2006/main">
        <w:pStyle w:val="Default"/>
        <w:spacing w:line="0" w:lineRule="atLeast"/>
        <w:jc w:val="center"/>
        <w:rPr>
          <w:rFonts w:cs="Times New Roman"/>
          <w:sz w:val="21"/>
          <w:szCs w:val="21"/>
        </w:rPr>
      </w:pPr>
      <w:r xmlns:w="http://schemas.openxmlformats.org/wordprocessingml/2006/main" w:rsidRPr="00BF1C7C">
        <w:rPr>
          <w:rFonts w:cs="Times New Roman" w:hint="eastAsia"/>
          <w:sz w:val="21"/>
          <w:szCs w:val="21"/>
        </w:rPr>
        <w:t xml:space="preserve">Figure 1-10</w:t>
      </w:r>
      <w:r xmlns:w="http://schemas.openxmlformats.org/wordprocessingml/2006/main">
        <w:rPr>
          <w:rFonts w:cs="Times New Roman"/>
          <w:sz w:val="21"/>
          <w:szCs w:val="21"/>
        </w:rPr>
        <w:t xml:space="preserve"> </w:t>
      </w:r>
      <w:r xmlns:w="http://schemas.openxmlformats.org/wordprocessingml/2006/main" w:rsidRPr="00BF1C7C">
        <w:rPr>
          <w:rFonts w:cs="Times New Roman" w:hint="eastAsia"/>
          <w:sz w:val="21"/>
          <w:szCs w:val="21"/>
        </w:rPr>
        <w:t xml:space="preserve">state 5</w:t>
      </w:r>
    </w:p>
    <w:p w:rsidR="00BF1C7C" w:rsidRDefault="00BF1C7C" w:rsidP="00BF1C7C">
      <w:pPr xmlns:w="http://schemas.openxmlformats.org/wordprocessingml/2006/main">
        <w:pStyle w:val="Default"/>
        <w:spacing w:line="0" w:lineRule="atLeast"/>
        <w:ind w:firstLine="420"/>
        <w:rPr>
          <w:rFonts w:cs="Times New Roman"/>
          <w:sz w:val="21"/>
          <w:szCs w:val="21"/>
        </w:rPr>
      </w:pPr>
      <w:r xmlns:w="http://schemas.openxmlformats.org/wordprocessingml/2006/main" w:rsidRPr="00BF1C7C">
        <w:rPr>
          <w:rFonts w:cs="Times New Roman" w:hint="eastAsia"/>
          <w:sz w:val="21"/>
          <w:szCs w:val="21"/>
        </w:rPr>
        <w:t xml:space="preserve">State 6 is shown in Figure 1-11. When x=1, the red light in </w:t>
      </w:r>
      <w:proofErr xmlns:w="http://schemas.openxmlformats.org/wordprocessingml/2006/main" w:type="gramStart"/>
      <w:r xmlns:w="http://schemas.openxmlformats.org/wordprocessingml/2006/main" w:rsidRPr="00BF1C7C">
        <w:rPr>
          <w:rFonts w:cs="Times New Roman" w:hint="eastAsia"/>
          <w:sz w:val="21"/>
          <w:szCs w:val="21"/>
        </w:rPr>
        <w:t xml:space="preserve">the first direction </w:t>
      </w:r>
      <w:proofErr xmlns:w="http://schemas.openxmlformats.org/wordprocessingml/2006/main" w:type="gramEnd"/>
      <w:r xmlns:w="http://schemas.openxmlformats.org/wordprocessingml/2006/main" w:rsidRPr="00BF1C7C">
        <w:rPr>
          <w:rFonts w:cs="Times New Roman" w:hint="eastAsia"/>
          <w:sz w:val="21"/>
          <w:szCs w:val="21"/>
        </w:rPr>
        <w:t xml:space="preserve">is on; the yellow light on the roadway in the second direction is on, and the red light on the sidewalk is on. When the clock is controlled, when x=1, this state </w:t>
      </w:r>
      <w:r xmlns:w="http://schemas.openxmlformats.org/wordprocessingml/2006/main" w:rsidRPr="00BF1C7C">
        <w:rPr>
          <w:rFonts w:cs="Times New Roman" w:hint="eastAsia"/>
          <w:sz w:val="21"/>
          <w:szCs w:val="21"/>
        </w:rPr>
        <w:lastRenderedPageBreak xmlns:w="http://schemas.openxmlformats.org/wordprocessingml/2006/main"/>
      </w:r>
      <w:r xmlns:w="http://schemas.openxmlformats.org/wordprocessingml/2006/main" w:rsidRPr="00BF1C7C">
        <w:rPr>
          <w:rFonts w:cs="Times New Roman" w:hint="eastAsia"/>
          <w:sz w:val="21"/>
          <w:szCs w:val="21"/>
        </w:rPr>
        <w:t xml:space="preserve">will return to state 3; when x=0, it will return to state 1.</w:t>
      </w:r>
    </w:p>
    <w:p w:rsidR="00BF1C7C" w:rsidRDefault="00BF1C7C" w:rsidP="00BF1C7C">
      <w:pPr>
        <w:pStyle w:val="Default"/>
        <w:jc w:val="center"/>
        <w:rPr>
          <w:rFonts w:cs="Times New Roman"/>
          <w:sz w:val="21"/>
          <w:szCs w:val="21"/>
        </w:rPr>
      </w:pPr>
      <w:r>
        <w:rPr>
          <w:noProof/>
        </w:rPr>
        <w:drawing>
          <wp:inline distT="0" distB="0" distL="0" distR="0" wp14:anchorId="1442801F" wp14:editId="5639F429">
            <wp:extent cx="4705350" cy="3741886"/>
            <wp:effectExtent l="0" t="0" r="0" b="0"/>
            <wp:docPr id="16" name="图片 16"/>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4715952" cy="3750317"/>
                    </a:xfrm>
                    <a:prstGeom prst="rect">
                      <a:avLst/>
                    </a:prstGeom>
                  </pic:spPr>
                </pic:pic>
              </a:graphicData>
            </a:graphic>
          </wp:inline>
        </w:drawing>
      </w:r>
    </w:p>
    <w:p w:rsidR="00BF1C7C" w:rsidRPr="00BF1C7C" w:rsidRDefault="00BF1C7C" w:rsidP="00BF1C7C">
      <w:pPr xmlns:w="http://schemas.openxmlformats.org/wordprocessingml/2006/main">
        <w:pStyle w:val="Default"/>
        <w:spacing w:line="0" w:lineRule="atLeast"/>
        <w:jc w:val="center"/>
        <w:rPr>
          <w:rFonts w:cs="Times New Roman"/>
          <w:sz w:val="21"/>
          <w:szCs w:val="21"/>
        </w:rPr>
      </w:pPr>
      <w:r xmlns:w="http://schemas.openxmlformats.org/wordprocessingml/2006/main" w:rsidRPr="00BF1C7C">
        <w:rPr>
          <w:rFonts w:cs="Times New Roman" w:hint="eastAsia"/>
          <w:sz w:val="21"/>
          <w:szCs w:val="21"/>
        </w:rPr>
        <w:t xml:space="preserve">Figure 1-11</w:t>
      </w:r>
      <w:r xmlns:w="http://schemas.openxmlformats.org/wordprocessingml/2006/main">
        <w:rPr>
          <w:rFonts w:cs="Times New Roman"/>
          <w:sz w:val="21"/>
          <w:szCs w:val="21"/>
        </w:rPr>
        <w:t xml:space="preserve"> </w:t>
      </w:r>
      <w:r xmlns:w="http://schemas.openxmlformats.org/wordprocessingml/2006/main" w:rsidRPr="00BF1C7C">
        <w:rPr>
          <w:rFonts w:cs="Times New Roman" w:hint="eastAsia"/>
          <w:sz w:val="21"/>
          <w:szCs w:val="21"/>
        </w:rPr>
        <w:t xml:space="preserve">state 6</w:t>
      </w:r>
    </w:p>
    <w:p w:rsidR="00BF1C7C" w:rsidRDefault="00BF1C7C" w:rsidP="00BF1C7C">
      <w:pPr xmlns:w="http://schemas.openxmlformats.org/wordprocessingml/2006/main">
        <w:pStyle w:val="Default"/>
        <w:spacing w:line="0" w:lineRule="atLeast"/>
        <w:rPr>
          <w:rFonts w:cs="Times New Roman"/>
          <w:sz w:val="21"/>
          <w:szCs w:val="21"/>
        </w:rPr>
      </w:pPr>
      <w:r xmlns:w="http://schemas.openxmlformats.org/wordprocessingml/2006/main" w:rsidRPr="00BF1C7C">
        <w:rPr>
          <w:rFonts w:cs="Times New Roman" w:hint="eastAsia"/>
          <w:sz w:val="21"/>
          <w:szCs w:val="21"/>
        </w:rPr>
        <w:t xml:space="preserve">State 7 is shown in Figure 1-12 (it does not change when Q3=1, corresponding to lines 7 and 8 in the state table). At this time, </w:t>
      </w:r>
      <w:r xmlns:w="http://schemas.openxmlformats.org/wordprocessingml/2006/main" w:rsidRPr="00BF1C7C">
        <w:rPr>
          <w:rFonts w:cs="Times New Roman" w:hint="eastAsia"/>
          <w:sz w:val="21"/>
          <w:szCs w:val="21"/>
        </w:rPr>
        <w:t xml:space="preserve">the control of </w:t>
      </w:r>
      <w:proofErr xmlns:w="http://schemas.openxmlformats.org/wordprocessingml/2006/main" w:type="gramEnd"/>
      <w:r xmlns:w="http://schemas.openxmlformats.org/wordprocessingml/2006/main" w:rsidRPr="00BF1C7C">
        <w:rPr>
          <w:rFonts w:cs="Times New Roman" w:hint="eastAsia"/>
          <w:sz w:val="21"/>
          <w:szCs w:val="21"/>
        </w:rPr>
        <w:t xml:space="preserve">the clock terminal </w:t>
      </w:r>
      <w:proofErr xmlns:w="http://schemas.openxmlformats.org/wordprocessingml/2006/main" w:type="gramStart"/>
      <w:r xmlns:w="http://schemas.openxmlformats.org/wordprocessingml/2006/main" w:rsidRPr="00BF1C7C">
        <w:rPr>
          <w:rFonts w:cs="Times New Roman" w:hint="eastAsia"/>
          <w:sz w:val="21"/>
          <w:szCs w:val="21"/>
        </w:rPr>
        <w:t xml:space="preserve">is invalid, Q1 and Q2 are forced to be set to 1, and the red lights are forced to be on in both directions. When the clock terminal is restored, x=0 returns to state 1, and x=1 returns to state 3.</w:t>
      </w:r>
    </w:p>
    <w:p w:rsidR="00BF1C7C" w:rsidRDefault="00BF1C7C" w:rsidP="00BF1C7C">
      <w:pPr>
        <w:pStyle w:val="Default"/>
        <w:jc w:val="center"/>
        <w:rPr>
          <w:rFonts w:cs="Times New Roman"/>
          <w:sz w:val="21"/>
          <w:szCs w:val="21"/>
        </w:rPr>
      </w:pPr>
      <w:r>
        <w:rPr>
          <w:noProof/>
        </w:rPr>
        <w:drawing>
          <wp:inline distT="0" distB="0" distL="0" distR="0" wp14:anchorId="0858AD01" wp14:editId="4CF1A640">
            <wp:extent cx="4714875" cy="3687445"/>
            <wp:effectExtent l="0" t="0" r="9525" b="8255"/>
            <wp:docPr id="17" name="图片 17"/>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4714875" cy="3687445"/>
                    </a:xfrm>
                    <a:prstGeom prst="rect">
                      <a:avLst/>
                    </a:prstGeom>
                  </pic:spPr>
                </pic:pic>
              </a:graphicData>
            </a:graphic>
          </wp:inline>
        </w:drawing>
      </w:r>
    </w:p>
    <w:p w:rsidR="00BF1C7C" w:rsidRPr="00BF1C7C" w:rsidRDefault="00BF1C7C" w:rsidP="00BF1C7C">
      <w:pPr xmlns:w="http://schemas.openxmlformats.org/wordprocessingml/2006/main">
        <w:pStyle w:val="Default"/>
        <w:spacing w:line="0" w:lineRule="atLeast"/>
        <w:jc w:val="center"/>
        <w:rPr>
          <w:rFonts w:cs="Times New Roman"/>
          <w:sz w:val="21"/>
          <w:szCs w:val="21"/>
        </w:rPr>
      </w:pPr>
      <w:r xmlns:w="http://schemas.openxmlformats.org/wordprocessingml/2006/main" w:rsidRPr="00BF1C7C">
        <w:rPr>
          <w:rFonts w:cs="Times New Roman" w:hint="eastAsia"/>
          <w:sz w:val="21"/>
          <w:szCs w:val="21"/>
        </w:rPr>
        <w:t xml:space="preserve">Figure 1-12 State 7</w:t>
      </w:r>
    </w:p>
    <w:p w:rsidR="00BF1C7C" w:rsidRDefault="00BF1C7C" w:rsidP="00BF1C7C">
      <w:pPr xmlns:w="http://schemas.openxmlformats.org/wordprocessingml/2006/main">
        <w:pStyle w:val="Default"/>
        <w:spacing w:line="0" w:lineRule="atLeast"/>
        <w:rPr>
          <w:rFonts w:cs="Times New Roman"/>
          <w:sz w:val="21"/>
          <w:szCs w:val="21"/>
        </w:rPr>
      </w:pPr>
      <w:r xmlns:w="http://schemas.openxmlformats.org/wordprocessingml/2006/main" w:rsidRPr="00BF1C7C">
        <w:rPr>
          <w:rFonts w:cs="Times New Roman" w:hint="eastAsia"/>
          <w:sz w:val="21"/>
          <w:szCs w:val="21"/>
        </w:rPr>
        <w:t xml:space="preserve">After </w:t>
      </w:r>
      <w:proofErr xmlns:w="http://schemas.openxmlformats.org/wordprocessingml/2006/main" w:type="spellStart"/>
      <w:r xmlns:w="http://schemas.openxmlformats.org/wordprocessingml/2006/main" w:rsidRPr="00BF1C7C">
        <w:rPr>
          <w:rFonts w:cs="Times New Roman" w:hint="eastAsia"/>
          <w:sz w:val="21"/>
          <w:szCs w:val="21"/>
        </w:rPr>
        <w:t xml:space="preserve">logisim </w:t>
      </w:r>
      <w:proofErr xmlns:w="http://schemas.openxmlformats.org/wordprocessingml/2006/main" w:type="spellEnd"/>
      <w:r xmlns:w="http://schemas.openxmlformats.org/wordprocessingml/2006/main" w:rsidRPr="00BF1C7C">
        <w:rPr>
          <w:rFonts w:cs="Times New Roman" w:hint="eastAsia"/>
          <w:sz w:val="21"/>
          <w:szCs w:val="21"/>
        </w:rPr>
        <w:t xml:space="preserve">simulation, it is proved that the traffic light control system has achieved the design goal.</w:t>
      </w:r>
    </w:p>
    <w:p w:rsidR="00BF1C7C" w:rsidRPr="00BF1C7C" w:rsidRDefault="00BF1C7C" w:rsidP="00BF1C7C">
      <w:pPr>
        <w:pStyle w:val="Default"/>
        <w:spacing w:line="0" w:lineRule="atLeast"/>
        <w:rPr>
          <w:rFonts w:cs="Times New Roman"/>
          <w:sz w:val="21"/>
          <w:szCs w:val="21"/>
        </w:rPr>
      </w:pPr>
    </w:p>
    <w:p w:rsidR="008A6410" w:rsidRPr="00A867A6" w:rsidRDefault="00A867A6" w:rsidP="002760FE">
      <w:pPr xmlns:w="http://schemas.openxmlformats.org/wordprocessingml/2006/main">
        <w:pStyle w:val="Default"/>
        <w:rPr>
          <w:rFonts w:asciiTheme="minorEastAsia" w:eastAsiaTheme="minorEastAsia" w:hAnsiTheme="minorEastAsia"/>
          <w:sz w:val="30"/>
          <w:szCs w:val="30"/>
        </w:rPr>
      </w:pPr>
      <w:r xmlns:w="http://schemas.openxmlformats.org/wordprocessingml/2006/main" w:rsidRPr="00A867A6">
        <w:rPr>
          <w:rFonts w:asciiTheme="minorEastAsia" w:eastAsiaTheme="minorEastAsia" w:hAnsiTheme="minorEastAsia"/>
          <w:sz w:val="30"/>
          <w:szCs w:val="30"/>
        </w:rPr>
        <w:t xml:space="preserve">References </w:t>
      </w:r>
      <w:r xmlns:w="http://schemas.openxmlformats.org/wordprocessingml/2006/main">
        <w:rPr>
          <w:rFonts w:asciiTheme="minorEastAsia" w:eastAsiaTheme="minorEastAsia" w:hAnsiTheme="minorEastAsia" w:hint="eastAsia"/>
          <w:sz w:val="30"/>
          <w:szCs w:val="30"/>
        </w:rPr>
        <w:t xml:space="preserve">:</w:t>
      </w:r>
    </w:p>
    <w:bookmarkEnd w:id="0"/>
    <w:p w:rsidR="00B7402B" w:rsidRPr="00BF1C7C" w:rsidRDefault="00B7402B" w:rsidP="00B7402B">
      <w:pPr xmlns:w="http://schemas.openxmlformats.org/wordprocessingml/2006/main">
        <w:rPr>
          <w:rFonts w:ascii="宋体" w:hAnsi="宋体"/>
          <w:b/>
          <w:szCs w:val="21"/>
        </w:rPr>
      </w:pPr>
      <w:r xmlns:w="http://schemas.openxmlformats.org/wordprocessingml/2006/main" w:rsidRPr="006F326B">
        <w:rPr>
          <w:rFonts w:ascii="宋体" w:hAnsi="宋体" w:hint="eastAsia"/>
          <w:szCs w:val="21"/>
        </w:rPr>
        <w:t xml:space="preserve">[1] Ouyang Xingming, Yu Junqing, etc. "Digital Logic" (Fourth Edition) Huazhong University of Science and Technology Press, http://www.hustp. com</w:t>
      </w:r>
    </w:p>
    <w:sectPr w:rsidR="00B7402B" w:rsidRPr="00BF1C7C" w:rsidSect="00BF1C7C">
      <w:headerReference w:type="default" r:id="rId20"/>
      <w:footerReference w:type="default" r:id="rId21"/>
      <w:footnotePr>
        <w:numRestart w:val="eachPage"/>
      </w:footnotePr>
      <w:pgSz w:w="11906" w:h="16838"/>
      <w:pgMar w:top="720" w:right="720" w:bottom="720" w:left="720" w:header="851" w:footer="992" w:gutter="0"/>
      <w:cols w:space="720"/>
      <w:docGrid w:type="lines" w:linePitch="423" w:charSpace="11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3D5" w:rsidRDefault="008273D5">
      <w:r>
        <w:separator/>
      </w:r>
    </w:p>
  </w:endnote>
  <w:endnote w:type="continuationSeparator" w:id="0">
    <w:p w:rsidR="008273D5" w:rsidRDefault="0082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华文楷体">
    <w:altName w:val="Microsoft YaHei U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6" w:rsidRDefault="00A83D56">
    <w:pPr xmlns:w="http://schemas.openxmlformats.org/wordprocessingml/2006/main">
      <w:pStyle w:val="a6"/>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rsidR="00116367">
      <w:rPr>
        <w:noProof/>
      </w:rPr>
      <w:t xml:space="preserve">8</w:t>
    </w:r>
    <w:r xmlns:w="http://schemas.openxmlformats.org/wordprocessingml/2006/main">
      <w:fldChar xmlns:w="http://schemas.openxmlformats.org/wordprocessingml/2006/main"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3D5" w:rsidRDefault="008273D5">
      <w:r>
        <w:separator/>
      </w:r>
    </w:p>
  </w:footnote>
  <w:footnote w:type="continuationSeparator" w:id="0">
    <w:p w:rsidR="008273D5" w:rsidRDefault="00827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6" w:rsidRDefault="008A6410">
    <w:pPr>
      <w:pStyle w:val="a8"/>
      <w:pBdr>
        <w:bottom w:val="none" w:sz="0" w:space="0" w:color="auto"/>
      </w:pBdr>
    </w:pPr>
    <w:r>
      <w:rPr>
        <w:noProof/>
      </w:rPr>
      <mc:AlternateContent>
        <mc:Choice Requires="wpg">
          <w:drawing>
            <wp:anchor distT="0" distB="0" distL="114300" distR="114300" simplePos="0" relativeHeight="251657216" behindDoc="0" locked="0" layoutInCell="1" allowOverlap="1">
              <wp:simplePos x="0" y="0"/>
              <wp:positionH relativeFrom="margin">
                <wp:posOffset>92710</wp:posOffset>
              </wp:positionH>
              <wp:positionV relativeFrom="paragraph">
                <wp:posOffset>-330835</wp:posOffset>
              </wp:positionV>
              <wp:extent cx="6268328" cy="443556"/>
              <wp:effectExtent l="0" t="0" r="37465" b="1397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8328" cy="443556"/>
                        <a:chOff x="66" y="0"/>
                        <a:chExt cx="9071" cy="622"/>
                      </a:xfrm>
                    </wpg:grpSpPr>
                    <wps:wsp>
                      <wps:cNvPr id="1" name="Line 2"/>
                      <wps:cNvCnPr>
                        <a:cxnSpLocks noChangeShapeType="1"/>
                      </wps:cNvCnPr>
                      <wps:spPr bwMode="auto">
                        <a:xfrm>
                          <a:off x="66" y="622"/>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462" y="0"/>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D56" w:rsidRDefault="00A83D56">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b/>
                                <w:bCs/>
                                <w:spacing w:val="20"/>
                                <w:sz w:val="33"/>
                              </w:rPr>
                              <w:t xml:space="preserve"> </w:t>
                            </w:r>
                            <w:r w:rsidR="002760FE">
                              <w:rPr>
                                <w:rFonts w:ascii="华文楷体" w:eastAsia="华文楷体" w:hAnsi="华文楷体" w:hint="eastAsia"/>
                                <w:b/>
                                <w:bCs/>
                                <w:spacing w:val="20"/>
                                <w:sz w:val="33"/>
                              </w:rPr>
                              <w:t>小</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设</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计</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报</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7.3pt;margin-top:-26.05pt;width:493.55pt;height:34.95pt;z-index:251657216;mso-position-horizontal-relative:margin" coordorigin="66" coordsize="907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">
              <v:line id="Line 2" o:spid="_x0000_s1027" style="position:absolute;visibility:visible;mso-wrap-style:square" from="66,622" to="913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rect id="Rectangle 3" o:spid="_x0000_s1028" style="position:absolute;left:462;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A83D56" w:rsidRDefault="00A83D56">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b/>
                          <w:bCs/>
                          <w:spacing w:val="20"/>
                          <w:sz w:val="33"/>
                        </w:rPr>
                        <w:t xml:space="preserve"> </w:t>
                      </w:r>
                      <w:r w:rsidR="002760FE">
                        <w:rPr>
                          <w:rFonts w:ascii="华文楷体" w:eastAsia="华文楷体" w:hAnsi="华文楷体" w:hint="eastAsia"/>
                          <w:b/>
                          <w:bCs/>
                          <w:spacing w:val="20"/>
                          <w:sz w:val="33"/>
                        </w:rPr>
                        <w:t>小</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设</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计</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报</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告</w:t>
                      </w:r>
                    </w:p>
                  </w:txbxContent>
                </v:textbox>
              </v:rect>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1290"/>
        </w:tabs>
        <w:ind w:left="1290" w:hanging="81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B"/>
    <w:multiLevelType w:val="multilevel"/>
    <w:tmpl w:val="0000000B"/>
    <w:lvl w:ilvl="0">
      <w:start w:val="1"/>
      <w:numFmt w:val="decimal"/>
      <w:pStyle w:val="1"/>
      <w:lvlText w:val="%1"/>
      <w:lvlJc w:val="left"/>
      <w:pPr>
        <w:tabs>
          <w:tab w:val="num" w:pos="601"/>
        </w:tabs>
        <w:ind w:left="601" w:hanging="601"/>
      </w:pPr>
      <w:rPr>
        <w:rFonts w:cs="Times New Roman" w:hint="eastAsia"/>
      </w:rPr>
    </w:lvl>
    <w:lvl w:ilvl="1">
      <w:start w:val="1"/>
      <w:numFmt w:val="decimal"/>
      <w:pStyle w:val="2"/>
      <w:lvlText w:val="%1.%2"/>
      <w:lvlJc w:val="left"/>
      <w:pPr>
        <w:tabs>
          <w:tab w:val="num" w:pos="720"/>
        </w:tabs>
        <w:ind w:left="576" w:hanging="576"/>
      </w:pPr>
      <w:rPr>
        <w:rFonts w:cs="Times New Roman" w:hint="eastAsia"/>
      </w:rPr>
    </w:lvl>
    <w:lvl w:ilvl="2">
      <w:start w:val="1"/>
      <w:numFmt w:val="decimal"/>
      <w:pStyle w:val="3"/>
      <w:lvlText w:val="%1.%2.%3"/>
      <w:lvlJc w:val="left"/>
      <w:pPr>
        <w:tabs>
          <w:tab w:val="num" w:pos="1080"/>
        </w:tabs>
        <w:ind w:left="720" w:hanging="720"/>
      </w:pPr>
      <w:rPr>
        <w:rFonts w:cs="Times New Roman" w:hint="eastAsia"/>
      </w:rPr>
    </w:lvl>
    <w:lvl w:ilvl="3">
      <w:start w:val="1"/>
      <w:numFmt w:val="decimal"/>
      <w:lvlText w:val="%4."/>
      <w:lvlJc w:val="left"/>
      <w:pPr>
        <w:tabs>
          <w:tab w:val="num" w:pos="3558"/>
        </w:tabs>
        <w:ind w:left="3558"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 w15:restartNumberingAfterBreak="0">
    <w:nsid w:val="0000000C"/>
    <w:multiLevelType w:val="multilevel"/>
    <w:tmpl w:val="ADCCED6E"/>
    <w:lvl w:ilvl="0">
      <w:start w:val="1"/>
      <w:numFmt w:val="decimal"/>
      <w:lvlText w:val="（%1）"/>
      <w:lvlJc w:val="left"/>
      <w:pPr>
        <w:tabs>
          <w:tab w:val="num" w:pos="1200"/>
        </w:tabs>
        <w:ind w:left="1200" w:hanging="720"/>
      </w:pPr>
      <w:rPr>
        <w:rFont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15:restartNumberingAfterBreak="0">
    <w:nsid w:val="0000000D"/>
    <w:multiLevelType w:val="multilevel"/>
    <w:tmpl w:val="0000000D"/>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4" w15:restartNumberingAfterBreak="0">
    <w:nsid w:val="0000000E"/>
    <w:multiLevelType w:val="multilevel"/>
    <w:tmpl w:val="0000000E"/>
    <w:lvl w:ilvl="0">
      <w:start w:val="1"/>
      <w:numFmt w:val="decimal"/>
      <w:pStyle w:val="a"/>
      <w:lvlText w:val="[%1]"/>
      <w:lvlJc w:val="left"/>
      <w:pPr>
        <w:tabs>
          <w:tab w:val="num" w:pos="420"/>
        </w:tabs>
        <w:ind w:left="420"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0000000F"/>
    <w:multiLevelType w:val="multilevel"/>
    <w:tmpl w:val="0000000F"/>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6" w15:restartNumberingAfterBreak="0">
    <w:nsid w:val="00000010"/>
    <w:multiLevelType w:val="multilevel"/>
    <w:tmpl w:val="00000010"/>
    <w:lvl w:ilvl="0">
      <w:start w:val="1"/>
      <w:numFmt w:val="decimal"/>
      <w:lvlText w:val="%1）"/>
      <w:lvlJc w:val="left"/>
      <w:pPr>
        <w:tabs>
          <w:tab w:val="num" w:pos="1290"/>
        </w:tabs>
        <w:ind w:left="1290" w:hanging="81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15:restartNumberingAfterBreak="0">
    <w:nsid w:val="00000011"/>
    <w:multiLevelType w:val="singleLevel"/>
    <w:tmpl w:val="00000011"/>
    <w:lvl w:ilvl="0">
      <w:start w:val="1"/>
      <w:numFmt w:val="decimal"/>
      <w:suff w:val="nothing"/>
      <w:lvlText w:val="(%1)"/>
      <w:lvlJc w:val="left"/>
    </w:lvl>
  </w:abstractNum>
  <w:abstractNum w:abstractNumId="8" w15:restartNumberingAfterBreak="0">
    <w:nsid w:val="338F40ED"/>
    <w:multiLevelType w:val="multilevel"/>
    <w:tmpl w:val="0000000F"/>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9" w15:restartNumberingAfterBreak="0">
    <w:nsid w:val="34A30666"/>
    <w:multiLevelType w:val="hybridMultilevel"/>
    <w:tmpl w:val="4A481D46"/>
    <w:lvl w:ilvl="0" w:tplc="87E83538">
      <w:start w:val="1"/>
      <w:numFmt w:val="japaneseCounting"/>
      <w:lvlText w:val="%1、"/>
      <w:lvlJc w:val="left"/>
      <w:pPr>
        <w:ind w:left="600" w:hanging="6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7C2061"/>
    <w:multiLevelType w:val="multilevel"/>
    <w:tmpl w:val="0000000C"/>
    <w:lvl w:ilvl="0">
      <w:start w:val="1"/>
      <w:numFmt w:val="decimal"/>
      <w:lvlText w:val="%1."/>
      <w:lvlJc w:val="left"/>
      <w:pPr>
        <w:ind w:left="900" w:hanging="420"/>
      </w:pPr>
      <w:rPr>
        <w:rFonts w:cs="Times New Roman"/>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1" w15:restartNumberingAfterBreak="0">
    <w:nsid w:val="5405CD22"/>
    <w:multiLevelType w:val="singleLevel"/>
    <w:tmpl w:val="5405CD22"/>
    <w:lvl w:ilvl="0">
      <w:start w:val="9"/>
      <w:numFmt w:val="decimal"/>
      <w:suff w:val="nothing"/>
      <w:lvlText w:val="(%1)"/>
      <w:lvlJc w:val="left"/>
    </w:lvl>
  </w:abstractNum>
  <w:num w:numId="1">
    <w:abstractNumId w:val="1"/>
  </w:num>
  <w:num w:numId="2">
    <w:abstractNumId w:val="4"/>
  </w:num>
  <w:num w:numId="3">
    <w:abstractNumId w:val="3"/>
  </w:num>
  <w:num w:numId="4">
    <w:abstractNumId w:val="5"/>
  </w:num>
  <w:num w:numId="5">
    <w:abstractNumId w:val="2"/>
  </w:num>
  <w:num w:numId="6">
    <w:abstractNumId w:val="7"/>
  </w:num>
  <w:num w:numId="7">
    <w:abstractNumId w:val="11"/>
  </w:num>
  <w:num w:numId="8">
    <w:abstractNumId w:val="0"/>
  </w:num>
  <w:num w:numId="9">
    <w:abstractNumId w:val="6"/>
  </w:num>
  <w:num w:numId="10">
    <w:abstractNumId w:val="10"/>
  </w:num>
  <w:num w:numId="11">
    <w:abstractNumId w:val="8"/>
  </w:num>
  <w:num w:numId="12">
    <w:abstractNumId w:val="1"/>
  </w:num>
  <w:num w:numId="13">
    <w:abstractNumId w:val="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8"/>
  <w:drawingGridVerticalSpacing w:val="423"/>
  <w:displayHorizontalDrawingGridEvery w:val="0"/>
  <w:characterSpacingControl w:val="compressPunctuation"/>
  <w:doNotValidateAgainstSchema/>
  <w:doNotDemarcateInvalidXml/>
  <w:hdrShapeDefaults>
    <o:shapedefaults v:ext="edit" spidmax="2049" fillcolor="white">
      <v:fill color="white" color2="#bbd5f0"/>
      <v:stroke weight="1.25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396"/>
    <w:rsid w:val="0009043B"/>
    <w:rsid w:val="000D2090"/>
    <w:rsid w:val="00116367"/>
    <w:rsid w:val="00172A27"/>
    <w:rsid w:val="0018650F"/>
    <w:rsid w:val="002335B8"/>
    <w:rsid w:val="00257482"/>
    <w:rsid w:val="002760FE"/>
    <w:rsid w:val="002E5DC2"/>
    <w:rsid w:val="0044240B"/>
    <w:rsid w:val="00472AE2"/>
    <w:rsid w:val="004855D0"/>
    <w:rsid w:val="00493858"/>
    <w:rsid w:val="004B78FC"/>
    <w:rsid w:val="004E7C59"/>
    <w:rsid w:val="004F650D"/>
    <w:rsid w:val="005018E4"/>
    <w:rsid w:val="00520382"/>
    <w:rsid w:val="005D586D"/>
    <w:rsid w:val="005F6DE1"/>
    <w:rsid w:val="006B0A73"/>
    <w:rsid w:val="006E3752"/>
    <w:rsid w:val="006E6C0C"/>
    <w:rsid w:val="008273D5"/>
    <w:rsid w:val="00870D07"/>
    <w:rsid w:val="008A6410"/>
    <w:rsid w:val="008B4D2B"/>
    <w:rsid w:val="008D6A3A"/>
    <w:rsid w:val="009515A1"/>
    <w:rsid w:val="0096622D"/>
    <w:rsid w:val="0098758D"/>
    <w:rsid w:val="009B5095"/>
    <w:rsid w:val="00A25AD5"/>
    <w:rsid w:val="00A83D56"/>
    <w:rsid w:val="00A867A6"/>
    <w:rsid w:val="00AA6AE1"/>
    <w:rsid w:val="00B42AA6"/>
    <w:rsid w:val="00B7402B"/>
    <w:rsid w:val="00BF1C7C"/>
    <w:rsid w:val="00D10B8E"/>
    <w:rsid w:val="00D366D9"/>
    <w:rsid w:val="00D4065A"/>
    <w:rsid w:val="00E315CD"/>
    <w:rsid w:val="00E70FEF"/>
    <w:rsid w:val="00E93F2B"/>
    <w:rsid w:val="00EA3EB1"/>
    <w:rsid w:val="00F107D4"/>
    <w:rsid w:val="00F56A42"/>
    <w:rsid w:val="00FB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2="#bbd5f0"/>
      <v:stroke weight="1.25pt"/>
    </o:shapedefaults>
    <o:shapelayout v:ext="edit">
      <o:idmap v:ext="edit" data="1"/>
    </o:shapelayout>
  </w:shapeDefaults>
  <w:decimalSymbol w:val="."/>
  <w:listSeparator w:val=","/>
  <w14:docId w14:val="2DDA2EA6"/>
  <w15:chartTrackingRefBased/>
  <w15:docId w15:val="{33103D89-D459-4697-9DA3-4E714BE5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1">
    <w:name w:val="heading 1"/>
    <w:basedOn w:val="a0"/>
    <w:next w:val="a0"/>
    <w:uiPriority w:val="9"/>
    <w:qFormat/>
    <w:pPr>
      <w:keepNext/>
      <w:pageBreakBefore/>
      <w:numPr>
        <w:numId w:val="1"/>
      </w:numPr>
      <w:tabs>
        <w:tab w:val="left" w:pos="601"/>
      </w:tabs>
      <w:snapToGrid w:val="0"/>
      <w:spacing w:beforeLines="100" w:before="312" w:afterLines="100" w:after="312"/>
      <w:jc w:val="center"/>
      <w:outlineLvl w:val="0"/>
    </w:pPr>
    <w:rPr>
      <w:rFonts w:ascii="Arial" w:eastAsia="黑体" w:hAnsi="Arial"/>
      <w:sz w:val="32"/>
    </w:rPr>
  </w:style>
  <w:style w:type="paragraph" w:styleId="2">
    <w:name w:val="heading 2"/>
    <w:basedOn w:val="a0"/>
    <w:next w:val="a1"/>
    <w:uiPriority w:val="9"/>
    <w:qFormat/>
    <w:pPr>
      <w:keepNext/>
      <w:numPr>
        <w:ilvl w:val="1"/>
        <w:numId w:val="1"/>
      </w:numPr>
      <w:spacing w:beforeLines="50" w:before="156" w:afterLines="50" w:after="156"/>
      <w:jc w:val="left"/>
      <w:outlineLvl w:val="1"/>
    </w:pPr>
    <w:rPr>
      <w:rFonts w:ascii="Arial" w:eastAsia="黑体" w:hAnsi="Arial"/>
      <w:sz w:val="28"/>
    </w:rPr>
  </w:style>
  <w:style w:type="paragraph" w:styleId="3">
    <w:name w:val="heading 3"/>
    <w:basedOn w:val="a0"/>
    <w:next w:val="a1"/>
    <w:uiPriority w:val="9"/>
    <w:qFormat/>
    <w:pPr>
      <w:keepNext/>
      <w:keepLines/>
      <w:numPr>
        <w:ilvl w:val="2"/>
        <w:numId w:val="1"/>
      </w:numPr>
      <w:tabs>
        <w:tab w:val="left" w:pos="720"/>
      </w:tabs>
      <w:spacing w:beforeLines="50" w:before="156" w:afterLines="50" w:after="156"/>
      <w:outlineLvl w:val="2"/>
    </w:pPr>
    <w:rPr>
      <w:rFonts w:ascii="Arial" w:eastAsia="黑体" w:hAnsi="Arial"/>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unhideWhenUsed/>
    <w:rPr>
      <w:color w:val="auto"/>
      <w:u w:val="none"/>
    </w:rPr>
  </w:style>
  <w:style w:type="paragraph" w:styleId="a6">
    <w:name w:val="footer"/>
    <w:basedOn w:val="a0"/>
    <w:unhideWhenUsed/>
    <w:pPr>
      <w:tabs>
        <w:tab w:val="center" w:pos="4153"/>
        <w:tab w:val="right" w:pos="8306"/>
      </w:tabs>
      <w:snapToGrid w:val="0"/>
      <w:jc w:val="left"/>
    </w:pPr>
    <w:rPr>
      <w:sz w:val="18"/>
    </w:rPr>
  </w:style>
  <w:style w:type="paragraph" w:styleId="7">
    <w:name w:val="toc 7"/>
    <w:basedOn w:val="a0"/>
    <w:next w:val="a0"/>
    <w:uiPriority w:val="39"/>
    <w:unhideWhenUsed/>
    <w:pPr>
      <w:ind w:leftChars="1200" w:left="2520"/>
    </w:pPr>
  </w:style>
  <w:style w:type="paragraph" w:styleId="5">
    <w:name w:val="toc 5"/>
    <w:basedOn w:val="a0"/>
    <w:next w:val="a0"/>
    <w:uiPriority w:val="39"/>
    <w:unhideWhenUsed/>
    <w:pPr>
      <w:ind w:leftChars="800" w:left="1680"/>
    </w:pPr>
  </w:style>
  <w:style w:type="paragraph" w:styleId="6">
    <w:name w:val="toc 6"/>
    <w:basedOn w:val="a0"/>
    <w:next w:val="a0"/>
    <w:uiPriority w:val="39"/>
    <w:unhideWhenUsed/>
    <w:pPr>
      <w:ind w:leftChars="1000" w:left="2100"/>
    </w:pPr>
  </w:style>
  <w:style w:type="paragraph" w:styleId="10">
    <w:name w:val="toc 1"/>
    <w:basedOn w:val="a0"/>
    <w:next w:val="a0"/>
    <w:uiPriority w:val="39"/>
    <w:unhideWhenUsed/>
  </w:style>
  <w:style w:type="paragraph" w:styleId="8">
    <w:name w:val="toc 8"/>
    <w:basedOn w:val="a0"/>
    <w:next w:val="a0"/>
    <w:uiPriority w:val="39"/>
    <w:unhideWhenUsed/>
    <w:pPr>
      <w:ind w:leftChars="1400" w:left="2940"/>
    </w:pPr>
  </w:style>
  <w:style w:type="paragraph" w:styleId="30">
    <w:name w:val="toc 3"/>
    <w:basedOn w:val="a0"/>
    <w:next w:val="a0"/>
    <w:uiPriority w:val="39"/>
    <w:unhideWhenUsed/>
    <w:pPr>
      <w:ind w:leftChars="400" w:left="840"/>
    </w:pPr>
  </w:style>
  <w:style w:type="paragraph" w:styleId="a7">
    <w:name w:val="annotation text"/>
    <w:basedOn w:val="a0"/>
    <w:uiPriority w:val="99"/>
    <w:unhideWhenUsed/>
    <w:pPr>
      <w:jc w:val="left"/>
    </w:pPr>
  </w:style>
  <w:style w:type="paragraph" w:styleId="4">
    <w:name w:val="toc 4"/>
    <w:basedOn w:val="a0"/>
    <w:next w:val="a0"/>
    <w:uiPriority w:val="39"/>
    <w:unhideWhenUsed/>
    <w:pPr>
      <w:ind w:leftChars="600" w:left="1260"/>
    </w:pPr>
  </w:style>
  <w:style w:type="paragraph" w:styleId="a8">
    <w:name w:val="header"/>
    <w:basedOn w:val="a0"/>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caption"/>
    <w:basedOn w:val="a0"/>
    <w:next w:val="a0"/>
    <w:uiPriority w:val="35"/>
    <w:qFormat/>
    <w:pPr>
      <w:adjustRightInd w:val="0"/>
      <w:snapToGrid w:val="0"/>
      <w:spacing w:beforeLines="20" w:before="62" w:afterLines="20" w:after="62"/>
      <w:jc w:val="center"/>
    </w:pPr>
    <w:rPr>
      <w:rFonts w:ascii="黑体" w:eastAsia="黑体" w:hAnsi="黑体"/>
    </w:rPr>
  </w:style>
  <w:style w:type="paragraph" w:customStyle="1" w:styleId="a">
    <w:name w:val="列表编号：参考文献"/>
    <w:basedOn w:val="a0"/>
    <w:pPr>
      <w:numPr>
        <w:numId w:val="2"/>
      </w:numPr>
      <w:tabs>
        <w:tab w:val="left" w:pos="420"/>
      </w:tabs>
    </w:pPr>
  </w:style>
  <w:style w:type="paragraph" w:styleId="a1">
    <w:name w:val="Normal Indent"/>
    <w:basedOn w:val="a0"/>
    <w:uiPriority w:val="99"/>
    <w:unhideWhenUsed/>
    <w:pPr>
      <w:ind w:firstLineChars="200" w:firstLine="420"/>
    </w:pPr>
  </w:style>
  <w:style w:type="paragraph" w:styleId="20">
    <w:name w:val="toc 2"/>
    <w:basedOn w:val="a0"/>
    <w:next w:val="a0"/>
    <w:uiPriority w:val="39"/>
    <w:unhideWhenUsed/>
    <w:pPr>
      <w:ind w:leftChars="200" w:left="420"/>
    </w:pPr>
  </w:style>
  <w:style w:type="paragraph" w:styleId="9">
    <w:name w:val="toc 9"/>
    <w:basedOn w:val="a0"/>
    <w:next w:val="a0"/>
    <w:uiPriority w:val="39"/>
    <w:unhideWhenUsed/>
    <w:pPr>
      <w:ind w:leftChars="1600" w:left="3360"/>
    </w:pPr>
  </w:style>
  <w:style w:type="paragraph" w:customStyle="1" w:styleId="11">
    <w:name w:val="无间隔1"/>
    <w:rPr>
      <w:rFonts w:ascii="Calibri" w:hAnsi="Calibri"/>
      <w:sz w:val="22"/>
    </w:rPr>
  </w:style>
  <w:style w:type="paragraph" w:customStyle="1" w:styleId="aa">
    <w:name w:val="论文正文"/>
    <w:basedOn w:val="a0"/>
    <w:pPr>
      <w:spacing w:line="300" w:lineRule="auto"/>
      <w:ind w:firstLine="420"/>
      <w:jc w:val="left"/>
    </w:pPr>
    <w:rPr>
      <w:rFonts w:ascii="Cambria Math" w:hAnsi="Cambria Math"/>
      <w:sz w:val="22"/>
    </w:rPr>
  </w:style>
  <w:style w:type="paragraph" w:styleId="ab">
    <w:name w:val="Document Map"/>
    <w:basedOn w:val="a0"/>
    <w:semiHidden/>
    <w:rsid w:val="00A25AD5"/>
    <w:pPr>
      <w:shd w:val="clear" w:color="auto" w:fill="000080"/>
    </w:pPr>
  </w:style>
  <w:style w:type="paragraph" w:customStyle="1" w:styleId="Default">
    <w:name w:val="Default"/>
    <w:rsid w:val="0009043B"/>
    <w:pPr>
      <w:widowControl w:val="0"/>
      <w:autoSpaceDE w:val="0"/>
      <w:autoSpaceDN w:val="0"/>
      <w:adjustRightInd w:val="0"/>
    </w:pPr>
    <w:rPr>
      <w:rFonts w:ascii="宋体" w:hAnsi="宋体" w:cs="宋体"/>
      <w:color w:val="000000"/>
      <w:sz w:val="24"/>
      <w:szCs w:val="24"/>
    </w:rPr>
  </w:style>
  <w:style w:type="paragraph" w:customStyle="1" w:styleId="ListParagraph1">
    <w:name w:val="List Paragraph1"/>
    <w:basedOn w:val="a0"/>
    <w:rsid w:val="00A83D56"/>
    <w:pPr>
      <w:ind w:firstLineChars="200" w:firstLine="420"/>
    </w:pPr>
    <w:rPr>
      <w:szCs w:val="24"/>
    </w:rPr>
  </w:style>
  <w:style w:type="paragraph" w:customStyle="1" w:styleId="TableParagraph">
    <w:name w:val="Table Paragraph"/>
    <w:basedOn w:val="a0"/>
    <w:uiPriority w:val="1"/>
    <w:qFormat/>
    <w:rsid w:val="008A6410"/>
    <w:pPr>
      <w:jc w:val="left"/>
    </w:pPr>
    <w:rPr>
      <w:rFonts w:ascii="Calibri" w:hAnsi="Calibri"/>
      <w:kern w:val="0"/>
      <w:sz w:val="22"/>
      <w:szCs w:val="22"/>
      <w:lang w:eastAsia="en-US" w:val="en"/>
    </w:rPr>
  </w:style>
  <w:style w:type="table" w:styleId="ac">
    <w:name w:val="Table Grid"/>
    <w:basedOn w:val="a3"/>
    <w:uiPriority w:val="39"/>
    <w:rsid w:val="009515A1"/>
    <w:rPr>
      <w:rFonts w:asciiTheme="minorHAnsi" w:eastAsiaTheme="minorEastAsia" w:hAnsiTheme="minorHAnsi" w:cstheme="minorBid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82100">
      <w:bodyDiv w:val="1"/>
      <w:marLeft w:val="0"/>
      <w:marRight w:val="0"/>
      <w:marTop w:val="0"/>
      <w:marBottom w:val="0"/>
      <w:divBdr>
        <w:top w:val="none" w:sz="0" w:space="0" w:color="auto"/>
        <w:left w:val="none" w:sz="0" w:space="0" w:color="auto"/>
        <w:bottom w:val="none" w:sz="0" w:space="0" w:color="auto"/>
        <w:right w:val="none" w:sz="0" w:space="0" w:color="auto"/>
      </w:divBdr>
    </w:div>
    <w:div w:id="619535690">
      <w:bodyDiv w:val="1"/>
      <w:marLeft w:val="0"/>
      <w:marRight w:val="0"/>
      <w:marTop w:val="0"/>
      <w:marBottom w:val="0"/>
      <w:divBdr>
        <w:top w:val="none" w:sz="0" w:space="0" w:color="auto"/>
        <w:left w:val="none" w:sz="0" w:space="0" w:color="auto"/>
        <w:bottom w:val="none" w:sz="0" w:space="0" w:color="auto"/>
        <w:right w:val="none" w:sz="0" w:space="0" w:color="auto"/>
      </w:divBdr>
    </w:div>
    <w:div w:id="960451974">
      <w:bodyDiv w:val="1"/>
      <w:marLeft w:val="0"/>
      <w:marRight w:val="0"/>
      <w:marTop w:val="0"/>
      <w:marBottom w:val="0"/>
      <w:divBdr>
        <w:top w:val="none" w:sz="0" w:space="0" w:color="auto"/>
        <w:left w:val="none" w:sz="0" w:space="0" w:color="auto"/>
        <w:bottom w:val="none" w:sz="0" w:space="0" w:color="auto"/>
        <w:right w:val="none" w:sz="0" w:space="0" w:color="auto"/>
      </w:divBdr>
    </w:div>
    <w:div w:id="13590404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F45D2-09E7-42E8-9688-66C644B7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363</Words>
  <Characters>2071</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数字电路与逻辑设计</dc:title>
  <dc:subject/>
  <dc:creator>Administrator</dc:creator>
  <cp:keywords/>
  <dc:description/>
  <cp:lastModifiedBy>Juggernaut</cp:lastModifiedBy>
  <cp:revision>10</cp:revision>
  <dcterms:created xsi:type="dcterms:W3CDTF">2016-06-21T01:47:00Z</dcterms:created>
  <dcterms:modified xsi:type="dcterms:W3CDTF">2018-06-21T03:48:00Z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